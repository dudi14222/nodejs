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8C" w:rsidRDefault="0031638C" w:rsidP="00EE327D">
      <w:pPr>
        <w:pStyle w:val="Title"/>
        <w:jc w:val="both"/>
      </w:pPr>
      <w:r>
        <w:t>workshop overview</w:t>
      </w:r>
    </w:p>
    <w:p w:rsidR="0031638C" w:rsidRDefault="0031638C" w:rsidP="00EE327D">
      <w:pPr>
        <w:pStyle w:val="Heading1"/>
        <w:jc w:val="both"/>
        <w:rPr>
          <w:rtl/>
        </w:rPr>
      </w:pPr>
      <w:r>
        <w:t>workshop goal</w:t>
      </w:r>
      <w:r w:rsidR="00DF4C0B">
        <w:t>s</w:t>
      </w:r>
    </w:p>
    <w:p w:rsidR="00350280" w:rsidRPr="00350280" w:rsidRDefault="00350280" w:rsidP="00350280"/>
    <w:p w:rsidR="0031638C" w:rsidRDefault="00C4060B" w:rsidP="00EE327D">
      <w:pPr>
        <w:pStyle w:val="Heading1"/>
        <w:jc w:val="both"/>
      </w:pPr>
      <w:r>
        <w:t>Server</w:t>
      </w:r>
      <w:r w:rsidR="0031638C">
        <w:t xml:space="preserve"> description and flow</w:t>
      </w:r>
    </w:p>
    <w:p w:rsidR="005A7E74" w:rsidRDefault="005A7E74" w:rsidP="00EE327D">
      <w:pPr>
        <w:jc w:val="both"/>
        <w:rPr>
          <w:rFonts w:asciiTheme="majorHAnsi" w:eastAsiaTheme="majorEastAsia" w:hAnsiTheme="majorHAnsi" w:cstheme="majorBidi"/>
          <w:caps/>
          <w:color w:val="0673A5" w:themeColor="text2" w:themeShade="BF"/>
          <w:spacing w:val="10"/>
          <w:sz w:val="52"/>
          <w:szCs w:val="52"/>
        </w:rPr>
      </w:pPr>
    </w:p>
    <w:p w:rsidR="001B1444" w:rsidRDefault="001B1444" w:rsidP="00EE327D">
      <w:pPr>
        <w:jc w:val="both"/>
      </w:pPr>
    </w:p>
    <w:p w:rsidR="001B1444" w:rsidRPr="004E1AED" w:rsidRDefault="001B1444" w:rsidP="00EE327D">
      <w:pPr>
        <w:pStyle w:val="Title"/>
        <w:jc w:val="both"/>
      </w:pPr>
      <w:r>
        <w:t>getting started</w:t>
      </w:r>
    </w:p>
    <w:p w:rsidR="001B1444" w:rsidRDefault="00AE7EE6" w:rsidP="00C4060B">
      <w:pPr>
        <w:pStyle w:val="Heading1"/>
        <w:jc w:val="both"/>
        <w:rPr>
          <w:lang w:bidi="he-IL"/>
        </w:rPr>
      </w:pPr>
      <w:r>
        <w:t xml:space="preserve">create your </w:t>
      </w:r>
      <w:r w:rsidR="00C4060B">
        <w:rPr>
          <w:rFonts w:hint="cs"/>
        </w:rPr>
        <w:t>S</w:t>
      </w:r>
      <w:r w:rsidR="00C4060B">
        <w:rPr>
          <w:lang w:bidi="he-IL"/>
        </w:rPr>
        <w:t>erver</w:t>
      </w:r>
    </w:p>
    <w:p w:rsidR="00AE7EE6" w:rsidRPr="00D824E3" w:rsidRDefault="00AE7EE6" w:rsidP="00C4060B">
      <w:pPr>
        <w:jc w:val="both"/>
        <w:rPr>
          <w:sz w:val="18"/>
          <w:szCs w:val="18"/>
        </w:rPr>
      </w:pPr>
      <w:r w:rsidRPr="00D824E3">
        <w:rPr>
          <w:sz w:val="18"/>
          <w:szCs w:val="18"/>
        </w:rPr>
        <w:t xml:space="preserve">Open a command line window and CD to where you'd like to create your </w:t>
      </w:r>
      <w:r w:rsidR="00C4060B" w:rsidRPr="00D824E3">
        <w:rPr>
          <w:sz w:val="18"/>
          <w:szCs w:val="18"/>
        </w:rPr>
        <w:t>server</w:t>
      </w:r>
      <w:r w:rsidRPr="00D824E3">
        <w:rPr>
          <w:sz w:val="18"/>
          <w:szCs w:val="18"/>
        </w:rPr>
        <w:t xml:space="preserve">. </w:t>
      </w:r>
    </w:p>
    <w:p w:rsidR="00AE7EE6" w:rsidRPr="00D824E3" w:rsidRDefault="007D5BED" w:rsidP="00EE327D">
      <w:pPr>
        <w:jc w:val="both"/>
        <w:rPr>
          <w:sz w:val="18"/>
          <w:szCs w:val="18"/>
        </w:rPr>
      </w:pPr>
      <w:r w:rsidRPr="00D824E3">
        <w:rPr>
          <w:sz w:val="18"/>
          <w:szCs w:val="18"/>
        </w:rPr>
        <w:t>Type:</w:t>
      </w:r>
    </w:p>
    <w:p w:rsidR="00AE7EE6" w:rsidRPr="00D824E3" w:rsidRDefault="007D5BED" w:rsidP="007D5BED">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w:t>
      </w:r>
      <w:proofErr w:type="spellStart"/>
      <w:r w:rsidRPr="00D824E3">
        <w:rPr>
          <w:rFonts w:ascii="Consolas" w:hAnsi="Consolas"/>
          <w:sz w:val="18"/>
          <w:szCs w:val="18"/>
          <w:highlight w:val="lightGray"/>
        </w:rPr>
        <w:t>init</w:t>
      </w:r>
      <w:proofErr w:type="spellEnd"/>
    </w:p>
    <w:p w:rsidR="007D5BED" w:rsidRPr="00D824E3" w:rsidRDefault="007D5BED" w:rsidP="007D5BED">
      <w:pPr>
        <w:jc w:val="both"/>
        <w:rPr>
          <w:rFonts w:ascii="Consolas" w:hAnsi="Consolas"/>
          <w:sz w:val="18"/>
          <w:szCs w:val="18"/>
          <w:highlight w:val="lightGray"/>
        </w:rPr>
      </w:pPr>
      <w:r w:rsidRPr="00D824E3">
        <w:rPr>
          <w:noProof/>
          <w:sz w:val="18"/>
          <w:szCs w:val="18"/>
          <w:lang w:eastAsia="en-US" w:bidi="he-IL"/>
        </w:rPr>
        <w:drawing>
          <wp:inline distT="0" distB="0" distL="0" distR="0" wp14:anchorId="19430DEF" wp14:editId="1B5CC62D">
            <wp:extent cx="2205038" cy="20492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6361" cy="218992"/>
                    </a:xfrm>
                    <a:prstGeom prst="rect">
                      <a:avLst/>
                    </a:prstGeom>
                  </pic:spPr>
                </pic:pic>
              </a:graphicData>
            </a:graphic>
          </wp:inline>
        </w:drawing>
      </w:r>
    </w:p>
    <w:p w:rsidR="00AE7EE6" w:rsidRDefault="00286914" w:rsidP="007D5BED">
      <w:pPr>
        <w:spacing w:before="100" w:beforeAutospacing="1" w:after="100" w:afterAutospacing="1" w:line="240" w:lineRule="auto"/>
        <w:outlineLvl w:val="1"/>
        <w:rPr>
          <w:sz w:val="18"/>
          <w:szCs w:val="18"/>
        </w:rPr>
      </w:pPr>
      <w:r>
        <w:rPr>
          <w:sz w:val="18"/>
          <w:szCs w:val="18"/>
        </w:rPr>
        <w:t>Select sever.js as entry point and</w:t>
      </w:r>
      <w:r w:rsidR="007D5BED" w:rsidRPr="00D824E3">
        <w:rPr>
          <w:sz w:val="18"/>
          <w:szCs w:val="18"/>
        </w:rPr>
        <w:t xml:space="preserve"> hit enter </w:t>
      </w:r>
      <w:r>
        <w:rPr>
          <w:sz w:val="18"/>
          <w:szCs w:val="18"/>
        </w:rPr>
        <w:t>through everything.</w:t>
      </w:r>
    </w:p>
    <w:p w:rsidR="00286914" w:rsidRDefault="00286914" w:rsidP="007D5BED">
      <w:pPr>
        <w:spacing w:before="100" w:beforeAutospacing="1" w:after="100" w:afterAutospacing="1" w:line="240" w:lineRule="auto"/>
        <w:outlineLvl w:val="1"/>
        <w:rPr>
          <w:sz w:val="18"/>
          <w:szCs w:val="18"/>
        </w:rPr>
      </w:pPr>
      <w:r w:rsidRPr="004F3683">
        <w:rPr>
          <w:sz w:val="18"/>
          <w:szCs w:val="18"/>
        </w:rPr>
        <w:t xml:space="preserve">Open up your </w:t>
      </w:r>
      <w:proofErr w:type="spellStart"/>
      <w:proofErr w:type="gramStart"/>
      <w:r w:rsidRPr="004F3683">
        <w:rPr>
          <w:sz w:val="18"/>
          <w:szCs w:val="18"/>
        </w:rPr>
        <w:t>package.json</w:t>
      </w:r>
      <w:proofErr w:type="spellEnd"/>
      <w:proofErr w:type="gramEnd"/>
      <w:r w:rsidRPr="004F3683">
        <w:rPr>
          <w:sz w:val="18"/>
          <w:szCs w:val="18"/>
        </w:rPr>
        <w:t xml:space="preserve"> and add this line:</w:t>
      </w:r>
    </w:p>
    <w:p w:rsidR="004F3683" w:rsidRPr="00CB6C3E" w:rsidRDefault="004F3683" w:rsidP="004F3683">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"scripts"</w:t>
      </w:r>
      <w:r w:rsidRPr="00CB6C3E">
        <w:rPr>
          <w:rFonts w:ascii="Consolas" w:eastAsia="Times New Roman" w:hAnsi="Consolas" w:cs="Times New Roman"/>
          <w:color w:val="D4D4D4"/>
          <w:sz w:val="10"/>
          <w:szCs w:val="10"/>
        </w:rPr>
        <w:t>: {</w:t>
      </w:r>
    </w:p>
    <w:p w:rsidR="004F3683" w:rsidRPr="00CB6C3E" w:rsidRDefault="004F3683" w:rsidP="004F3683">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"start"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"node server.js"</w:t>
      </w:r>
    </w:p>
    <w:p w:rsidR="004F3683" w:rsidRPr="00CB6C3E" w:rsidRDefault="004F3683" w:rsidP="004F3683">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p>
    <w:p w:rsidR="00286914" w:rsidRPr="00D824E3" w:rsidRDefault="00286914" w:rsidP="007D5BED">
      <w:pPr>
        <w:spacing w:before="100" w:beforeAutospacing="1" w:after="100" w:afterAutospacing="1" w:line="240" w:lineRule="auto"/>
        <w:outlineLvl w:val="1"/>
        <w:rPr>
          <w:sz w:val="18"/>
          <w:szCs w:val="18"/>
        </w:rPr>
      </w:pPr>
    </w:p>
    <w:p w:rsidR="007D5BED" w:rsidRDefault="007D5BED" w:rsidP="007D5BED">
      <w:pPr>
        <w:spacing w:before="100" w:beforeAutospacing="1" w:after="100" w:afterAutospacing="1" w:line="240" w:lineRule="auto"/>
        <w:outlineLvl w:val="1"/>
      </w:pPr>
    </w:p>
    <w:p w:rsidR="00AE7EE6" w:rsidRDefault="008E60AC" w:rsidP="00EE327D">
      <w:pPr>
        <w:pStyle w:val="Heading1"/>
        <w:jc w:val="both"/>
      </w:pPr>
      <w:r>
        <w:t>Server setup</w:t>
      </w:r>
    </w:p>
    <w:p w:rsidR="007D5BED" w:rsidRDefault="007D5BED" w:rsidP="00EE327D">
      <w:pPr>
        <w:jc w:val="both"/>
      </w:pPr>
    </w:p>
    <w:p w:rsidR="00D824E3" w:rsidRDefault="007D5BED" w:rsidP="00D824E3">
      <w:pPr>
        <w:spacing w:before="100" w:beforeAutospacing="1" w:after="100" w:afterAutospacing="1" w:line="240" w:lineRule="auto"/>
        <w:outlineLvl w:val="1"/>
        <w:rPr>
          <w:sz w:val="26"/>
          <w:szCs w:val="26"/>
        </w:rPr>
      </w:pPr>
      <w:r w:rsidRPr="007D5BED">
        <w:rPr>
          <w:sz w:val="26"/>
          <w:szCs w:val="26"/>
        </w:rPr>
        <w:t>Express</w:t>
      </w:r>
      <w:r w:rsidR="00D824E3">
        <w:rPr>
          <w:sz w:val="26"/>
          <w:szCs w:val="26"/>
        </w:rPr>
        <w:t xml:space="preserve"> </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Express.js is a web application framework for Node.js. It provides various features that make web application development fast and easy which otherwise takes more time using only Node.js.</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In order to install express type:</w:t>
      </w:r>
    </w:p>
    <w:p w:rsidR="00D824E3" w:rsidRPr="00D824E3" w:rsidRDefault="00D824E3" w:rsidP="00D824E3">
      <w:pPr>
        <w:jc w:val="both"/>
        <w:rPr>
          <w:rFonts w:ascii="Consolas" w:hAnsi="Consolas"/>
          <w:sz w:val="18"/>
          <w:szCs w:val="18"/>
          <w:highlight w:val="lightGray"/>
        </w:rPr>
      </w:pPr>
      <w:proofErr w:type="spellStart"/>
      <w:r w:rsidRPr="00D824E3">
        <w:rPr>
          <w:rFonts w:ascii="Consolas" w:hAnsi="Consolas"/>
          <w:sz w:val="18"/>
          <w:szCs w:val="18"/>
          <w:highlight w:val="lightGray"/>
        </w:rPr>
        <w:lastRenderedPageBreak/>
        <w:t>npm</w:t>
      </w:r>
      <w:proofErr w:type="spellEnd"/>
      <w:r w:rsidRPr="00D824E3">
        <w:rPr>
          <w:rFonts w:ascii="Consolas" w:hAnsi="Consolas"/>
          <w:sz w:val="18"/>
          <w:szCs w:val="18"/>
          <w:highlight w:val="lightGray"/>
        </w:rPr>
        <w:t xml:space="preserve"> install express --save  </w:t>
      </w:r>
    </w:p>
    <w:p w:rsidR="007D5BED" w:rsidRDefault="00D824E3" w:rsidP="007D5BED">
      <w:pPr>
        <w:spacing w:before="100" w:beforeAutospacing="1" w:after="100" w:afterAutospacing="1" w:line="240" w:lineRule="auto"/>
        <w:outlineLvl w:val="1"/>
      </w:pPr>
      <w:r>
        <w:rPr>
          <w:noProof/>
          <w:lang w:eastAsia="en-US" w:bidi="he-IL"/>
        </w:rPr>
        <w:drawing>
          <wp:inline distT="0" distB="0" distL="0" distR="0" wp14:anchorId="024DDADA" wp14:editId="47BA807C">
            <wp:extent cx="2471738" cy="190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876" cy="206229"/>
                    </a:xfrm>
                    <a:prstGeom prst="rect">
                      <a:avLst/>
                    </a:prstGeom>
                  </pic:spPr>
                </pic:pic>
              </a:graphicData>
            </a:graphic>
          </wp:inline>
        </w:drawing>
      </w:r>
    </w:p>
    <w:p w:rsidR="007D5BED" w:rsidRDefault="00286914" w:rsidP="007D5BED">
      <w:pPr>
        <w:spacing w:before="100" w:beforeAutospacing="1" w:after="100" w:afterAutospacing="1" w:line="240" w:lineRule="auto"/>
        <w:outlineLvl w:val="1"/>
        <w:rPr>
          <w:sz w:val="26"/>
          <w:szCs w:val="26"/>
        </w:rPr>
      </w:pPr>
      <w:hyperlink r:id="rId13" w:history="1">
        <w:r w:rsidR="007D5BED" w:rsidRPr="009F360B">
          <w:rPr>
            <w:sz w:val="26"/>
            <w:szCs w:val="26"/>
          </w:rPr>
          <w:t>body-parser</w:t>
        </w:r>
      </w:hyperlink>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Node.js body parsing middleware.</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 xml:space="preserve">Parse incoming request bodies in a middleware before your handlers, available under the </w:t>
      </w:r>
      <w:proofErr w:type="spellStart"/>
      <w:proofErr w:type="gramStart"/>
      <w:r w:rsidRPr="00D824E3">
        <w:rPr>
          <w:sz w:val="18"/>
          <w:szCs w:val="18"/>
        </w:rPr>
        <w:t>req.bodyproperty</w:t>
      </w:r>
      <w:proofErr w:type="spellEnd"/>
      <w:proofErr w:type="gramEnd"/>
      <w:r w:rsidRPr="00D824E3">
        <w:rPr>
          <w:sz w:val="18"/>
          <w:szCs w:val="18"/>
        </w:rPr>
        <w:t>.</w:t>
      </w:r>
    </w:p>
    <w:p w:rsidR="00D824E3" w:rsidRPr="00D824E3" w:rsidRDefault="00D824E3" w:rsidP="00D824E3">
      <w:pPr>
        <w:spacing w:before="100" w:beforeAutospacing="1" w:after="100" w:afterAutospacing="1" w:line="240" w:lineRule="auto"/>
        <w:outlineLvl w:val="1"/>
        <w:rPr>
          <w:sz w:val="18"/>
          <w:szCs w:val="18"/>
        </w:rPr>
      </w:pPr>
      <w:r w:rsidRPr="00D824E3">
        <w:rPr>
          <w:sz w:val="18"/>
          <w:szCs w:val="18"/>
        </w:rPr>
        <w:t>In order to install body-parser type:</w:t>
      </w:r>
    </w:p>
    <w:p w:rsidR="007D5BED" w:rsidRDefault="007D5BED" w:rsidP="00D824E3">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install body-parser </w:t>
      </w:r>
      <w:r w:rsidR="006C4E92">
        <w:rPr>
          <w:rFonts w:ascii="Consolas" w:hAnsi="Consolas"/>
          <w:sz w:val="18"/>
          <w:szCs w:val="18"/>
          <w:highlight w:val="lightGray"/>
        </w:rPr>
        <w:t>--</w:t>
      </w:r>
      <w:r w:rsidRPr="00D824E3">
        <w:rPr>
          <w:rFonts w:ascii="Consolas" w:hAnsi="Consolas"/>
          <w:sz w:val="18"/>
          <w:szCs w:val="18"/>
          <w:highlight w:val="lightGray"/>
        </w:rPr>
        <w:t>save</w:t>
      </w:r>
    </w:p>
    <w:p w:rsidR="00D824E3" w:rsidRPr="00D824E3" w:rsidRDefault="00D824E3" w:rsidP="00D824E3">
      <w:pPr>
        <w:jc w:val="both"/>
        <w:rPr>
          <w:rFonts w:ascii="Consolas" w:hAnsi="Consolas"/>
          <w:sz w:val="18"/>
          <w:szCs w:val="18"/>
          <w:highlight w:val="lightGray"/>
        </w:rPr>
      </w:pPr>
      <w:r>
        <w:rPr>
          <w:noProof/>
          <w:lang w:eastAsia="en-US" w:bidi="he-IL"/>
        </w:rPr>
        <w:drawing>
          <wp:inline distT="0" distB="0" distL="0" distR="0" wp14:anchorId="6AFEC408" wp14:editId="5A9F4782">
            <wp:extent cx="3157538" cy="13795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443" cy="143146"/>
                    </a:xfrm>
                    <a:prstGeom prst="rect">
                      <a:avLst/>
                    </a:prstGeom>
                  </pic:spPr>
                </pic:pic>
              </a:graphicData>
            </a:graphic>
          </wp:inline>
        </w:drawing>
      </w:r>
    </w:p>
    <w:p w:rsidR="007D5BED" w:rsidRPr="00D824E3" w:rsidRDefault="007D5BED" w:rsidP="00D824E3">
      <w:pPr>
        <w:spacing w:before="100" w:beforeAutospacing="1" w:after="100" w:afterAutospacing="1" w:line="240" w:lineRule="auto"/>
        <w:outlineLvl w:val="1"/>
        <w:rPr>
          <w:sz w:val="26"/>
          <w:szCs w:val="26"/>
        </w:rPr>
      </w:pPr>
    </w:p>
    <w:p w:rsidR="007D5BED" w:rsidRPr="00D824E3" w:rsidRDefault="007D5BED" w:rsidP="00D824E3">
      <w:pPr>
        <w:spacing w:before="100" w:beforeAutospacing="1" w:after="100" w:afterAutospacing="1" w:line="240" w:lineRule="auto"/>
        <w:outlineLvl w:val="1"/>
        <w:rPr>
          <w:sz w:val="26"/>
          <w:szCs w:val="26"/>
        </w:rPr>
      </w:pPr>
      <w:r w:rsidRPr="00D824E3">
        <w:rPr>
          <w:sz w:val="26"/>
          <w:szCs w:val="26"/>
        </w:rPr>
        <w:t>MongoDB</w:t>
      </w:r>
    </w:p>
    <w:p w:rsidR="007D5BED" w:rsidRPr="00037F46" w:rsidRDefault="007D5BED" w:rsidP="00D824E3">
      <w:pPr>
        <w:spacing w:before="100" w:beforeAutospacing="1" w:after="100" w:afterAutospacing="1" w:line="240" w:lineRule="auto"/>
        <w:outlineLvl w:val="1"/>
        <w:rPr>
          <w:sz w:val="18"/>
          <w:szCs w:val="18"/>
        </w:rPr>
      </w:pPr>
      <w:r w:rsidRPr="00037F46">
        <w:rPr>
          <w:sz w:val="18"/>
          <w:szCs w:val="18"/>
        </w:rPr>
        <w:t xml:space="preserve">In order to install </w:t>
      </w:r>
      <w:proofErr w:type="spellStart"/>
      <w:r w:rsidRPr="00037F46">
        <w:rPr>
          <w:sz w:val="18"/>
          <w:szCs w:val="18"/>
        </w:rPr>
        <w:t>mongoDB</w:t>
      </w:r>
      <w:proofErr w:type="spellEnd"/>
      <w:r w:rsidRPr="00037F46">
        <w:rPr>
          <w:sz w:val="18"/>
          <w:szCs w:val="18"/>
        </w:rPr>
        <w:t xml:space="preserve"> </w:t>
      </w:r>
      <w:r w:rsidR="00037F46">
        <w:rPr>
          <w:sz w:val="18"/>
          <w:szCs w:val="18"/>
        </w:rPr>
        <w:t>type:</w:t>
      </w:r>
    </w:p>
    <w:p w:rsidR="007D5BED" w:rsidRDefault="006C4E92" w:rsidP="00037F46">
      <w:pPr>
        <w:jc w:val="both"/>
        <w:rPr>
          <w:rFonts w:ascii="Consolas" w:hAnsi="Consolas"/>
          <w:sz w:val="18"/>
          <w:szCs w:val="18"/>
          <w:highlight w:val="lightGray"/>
        </w:rPr>
      </w:pPr>
      <w:proofErr w:type="spellStart"/>
      <w:r>
        <w:rPr>
          <w:rFonts w:ascii="Consolas" w:hAnsi="Consolas"/>
          <w:sz w:val="18"/>
          <w:szCs w:val="18"/>
          <w:highlight w:val="lightGray"/>
        </w:rPr>
        <w:t>npm</w:t>
      </w:r>
      <w:proofErr w:type="spellEnd"/>
      <w:r>
        <w:rPr>
          <w:rFonts w:ascii="Consolas" w:hAnsi="Consolas"/>
          <w:sz w:val="18"/>
          <w:szCs w:val="18"/>
          <w:highlight w:val="lightGray"/>
        </w:rPr>
        <w:t xml:space="preserve"> install </w:t>
      </w:r>
      <w:proofErr w:type="spellStart"/>
      <w:r>
        <w:rPr>
          <w:rFonts w:ascii="Consolas" w:hAnsi="Consolas"/>
          <w:sz w:val="18"/>
          <w:szCs w:val="18"/>
          <w:highlight w:val="lightGray"/>
        </w:rPr>
        <w:t>mongodb</w:t>
      </w:r>
      <w:proofErr w:type="spellEnd"/>
      <w:r>
        <w:rPr>
          <w:rFonts w:ascii="Consolas" w:hAnsi="Consolas"/>
          <w:sz w:val="18"/>
          <w:szCs w:val="18"/>
          <w:highlight w:val="lightGray"/>
        </w:rPr>
        <w:t xml:space="preserve"> -</w:t>
      </w:r>
      <w:r w:rsidR="007D5BED" w:rsidRPr="00037F46">
        <w:rPr>
          <w:rFonts w:ascii="Consolas" w:hAnsi="Consolas"/>
          <w:sz w:val="18"/>
          <w:szCs w:val="18"/>
          <w:highlight w:val="lightGray"/>
        </w:rPr>
        <w:t>-save</w:t>
      </w:r>
    </w:p>
    <w:p w:rsidR="00037F46" w:rsidRPr="00037F46" w:rsidRDefault="00037F46" w:rsidP="00037F46">
      <w:pPr>
        <w:jc w:val="both"/>
        <w:rPr>
          <w:rFonts w:ascii="Consolas" w:hAnsi="Consolas"/>
          <w:sz w:val="18"/>
          <w:szCs w:val="18"/>
          <w:highlight w:val="lightGray"/>
        </w:rPr>
      </w:pPr>
      <w:r>
        <w:rPr>
          <w:noProof/>
          <w:lang w:eastAsia="en-US" w:bidi="he-IL"/>
        </w:rPr>
        <w:drawing>
          <wp:inline distT="0" distB="0" distL="0" distR="0" wp14:anchorId="40263349" wp14:editId="54D891ED">
            <wp:extent cx="3009900" cy="18861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454" cy="193908"/>
                    </a:xfrm>
                    <a:prstGeom prst="rect">
                      <a:avLst/>
                    </a:prstGeom>
                  </pic:spPr>
                </pic:pic>
              </a:graphicData>
            </a:graphic>
          </wp:inline>
        </w:drawing>
      </w:r>
    </w:p>
    <w:p w:rsidR="007D5BED" w:rsidRDefault="007D5BED" w:rsidP="007D5BED">
      <w:pPr>
        <w:spacing w:before="100" w:beforeAutospacing="1" w:after="100" w:afterAutospacing="1" w:line="240" w:lineRule="auto"/>
        <w:outlineLvl w:val="1"/>
        <w:rPr>
          <w:rFonts w:ascii="Courier New" w:hAnsi="Courier New" w:cs="Courier New"/>
          <w:color w:val="EEEEEE"/>
          <w:sz w:val="26"/>
          <w:szCs w:val="26"/>
          <w:shd w:val="clear" w:color="auto" w:fill="2D2D2D"/>
        </w:rPr>
      </w:pPr>
    </w:p>
    <w:p w:rsidR="007D5BED" w:rsidRPr="009F360B" w:rsidRDefault="007D5BED" w:rsidP="007D5BED">
      <w:pPr>
        <w:spacing w:before="100" w:beforeAutospacing="1" w:after="100" w:afterAutospacing="1" w:line="240" w:lineRule="auto"/>
        <w:outlineLvl w:val="1"/>
        <w:rPr>
          <w:sz w:val="26"/>
          <w:szCs w:val="26"/>
        </w:rPr>
      </w:pPr>
      <w:r w:rsidRPr="009F360B">
        <w:rPr>
          <w:sz w:val="26"/>
          <w:szCs w:val="26"/>
        </w:rPr>
        <w:t>Logging</w:t>
      </w:r>
    </w:p>
    <w:p w:rsidR="007D5BED" w:rsidRPr="001329A0" w:rsidRDefault="007D5BED" w:rsidP="007D5BED">
      <w:pPr>
        <w:spacing w:before="100" w:beforeAutospacing="1" w:after="100" w:afterAutospacing="1" w:line="240" w:lineRule="auto"/>
        <w:outlineLvl w:val="1"/>
        <w:rPr>
          <w:sz w:val="18"/>
          <w:szCs w:val="18"/>
        </w:rPr>
      </w:pPr>
      <w:r w:rsidRPr="001329A0">
        <w:rPr>
          <w:sz w:val="18"/>
          <w:szCs w:val="18"/>
        </w:rPr>
        <w:t>Generally, we need to use a combination of 2 or more modules to get a proper logging environment setup. In this example we'll be making use of </w:t>
      </w:r>
      <w:r w:rsidRPr="001329A0">
        <w:rPr>
          <w:i/>
          <w:iCs/>
          <w:sz w:val="18"/>
          <w:szCs w:val="18"/>
        </w:rPr>
        <w:t>Morgan</w:t>
      </w:r>
      <w:r w:rsidRPr="001329A0">
        <w:rPr>
          <w:sz w:val="18"/>
          <w:szCs w:val="18"/>
        </w:rPr>
        <w:t> and </w:t>
      </w:r>
      <w:r w:rsidRPr="001329A0">
        <w:rPr>
          <w:i/>
          <w:iCs/>
          <w:sz w:val="18"/>
          <w:szCs w:val="18"/>
        </w:rPr>
        <w:t>Winston</w:t>
      </w:r>
      <w:r w:rsidRPr="001329A0">
        <w:rPr>
          <w:sz w:val="18"/>
          <w:szCs w:val="18"/>
        </w:rPr>
        <w:t xml:space="preserve"> for our logging needs. </w:t>
      </w:r>
    </w:p>
    <w:p w:rsidR="007D5BED" w:rsidRPr="001329A0" w:rsidRDefault="007D5BED" w:rsidP="007D5BED">
      <w:pPr>
        <w:spacing w:before="100" w:beforeAutospacing="1" w:after="100" w:afterAutospacing="1" w:line="240" w:lineRule="auto"/>
        <w:outlineLvl w:val="1"/>
        <w:rPr>
          <w:sz w:val="18"/>
          <w:szCs w:val="18"/>
        </w:rPr>
      </w:pPr>
      <w:r w:rsidRPr="001329A0">
        <w:rPr>
          <w:sz w:val="18"/>
          <w:szCs w:val="18"/>
        </w:rPr>
        <w:t xml:space="preserve">In order to install </w:t>
      </w:r>
      <w:r w:rsidRPr="001329A0">
        <w:rPr>
          <w:i/>
          <w:iCs/>
          <w:sz w:val="18"/>
          <w:szCs w:val="18"/>
        </w:rPr>
        <w:t>Morgan</w:t>
      </w:r>
      <w:r w:rsidRPr="001329A0">
        <w:rPr>
          <w:sz w:val="18"/>
          <w:szCs w:val="18"/>
        </w:rPr>
        <w:t> </w:t>
      </w:r>
      <w:r w:rsidR="00037F46">
        <w:rPr>
          <w:sz w:val="18"/>
          <w:szCs w:val="18"/>
        </w:rPr>
        <w:t>type:</w:t>
      </w:r>
    </w:p>
    <w:p w:rsidR="007D5BED" w:rsidRPr="00037F46" w:rsidRDefault="007D5BED" w:rsidP="00037F46">
      <w:pPr>
        <w:spacing w:before="100" w:beforeAutospacing="1" w:after="100" w:afterAutospacing="1" w:line="240" w:lineRule="auto"/>
        <w:outlineLvl w:val="1"/>
        <w:rPr>
          <w:rFonts w:ascii="Consolas" w:hAnsi="Consolas"/>
          <w:sz w:val="18"/>
          <w:szCs w:val="18"/>
          <w:highlight w:val="lightGray"/>
        </w:rPr>
      </w:pPr>
      <w:proofErr w:type="spellStart"/>
      <w:r w:rsidRPr="00037F46">
        <w:rPr>
          <w:rFonts w:ascii="Consolas" w:hAnsi="Consolas"/>
          <w:sz w:val="18"/>
          <w:szCs w:val="18"/>
          <w:highlight w:val="lightGray"/>
        </w:rPr>
        <w:t>npm</w:t>
      </w:r>
      <w:proofErr w:type="spellEnd"/>
      <w:r w:rsidRPr="00037F46">
        <w:rPr>
          <w:rFonts w:ascii="Consolas" w:hAnsi="Consolas"/>
          <w:sz w:val="18"/>
          <w:szCs w:val="18"/>
          <w:highlight w:val="lightGray"/>
        </w:rPr>
        <w:t xml:space="preserve"> install </w:t>
      </w:r>
      <w:proofErr w:type="spellStart"/>
      <w:r w:rsidRPr="00037F46">
        <w:rPr>
          <w:rFonts w:ascii="Consolas" w:hAnsi="Consolas"/>
          <w:sz w:val="18"/>
          <w:szCs w:val="18"/>
          <w:highlight w:val="lightGray"/>
        </w:rPr>
        <w:t>morgan</w:t>
      </w:r>
      <w:proofErr w:type="spellEnd"/>
      <w:r w:rsidR="00037F46">
        <w:rPr>
          <w:rFonts w:ascii="Consolas" w:hAnsi="Consolas"/>
          <w:sz w:val="18"/>
          <w:szCs w:val="18"/>
          <w:highlight w:val="lightGray"/>
        </w:rPr>
        <w:t xml:space="preserve"> --</w:t>
      </w:r>
      <w:r w:rsidRPr="00037F46">
        <w:rPr>
          <w:rFonts w:ascii="Consolas" w:hAnsi="Consolas"/>
          <w:sz w:val="18"/>
          <w:szCs w:val="18"/>
          <w:highlight w:val="lightGray"/>
        </w:rPr>
        <w:t>save</w:t>
      </w:r>
    </w:p>
    <w:p w:rsidR="007D5BED" w:rsidRPr="001329A0" w:rsidRDefault="007D5BED" w:rsidP="007D5BED">
      <w:pPr>
        <w:spacing w:before="100" w:beforeAutospacing="1" w:after="100" w:afterAutospacing="1" w:line="240" w:lineRule="auto"/>
        <w:outlineLvl w:val="1"/>
        <w:rPr>
          <w:sz w:val="18"/>
          <w:szCs w:val="18"/>
        </w:rPr>
      </w:pPr>
      <w:r w:rsidRPr="001329A0">
        <w:rPr>
          <w:sz w:val="18"/>
          <w:szCs w:val="18"/>
        </w:rPr>
        <w:t xml:space="preserve">In order to install </w:t>
      </w:r>
      <w:r w:rsidRPr="001329A0">
        <w:rPr>
          <w:i/>
          <w:iCs/>
          <w:sz w:val="18"/>
          <w:szCs w:val="18"/>
        </w:rPr>
        <w:t>Winston</w:t>
      </w:r>
      <w:r w:rsidRPr="001329A0">
        <w:rPr>
          <w:sz w:val="18"/>
          <w:szCs w:val="18"/>
        </w:rPr>
        <w:t> </w:t>
      </w:r>
      <w:r w:rsidR="00037F46">
        <w:rPr>
          <w:sz w:val="18"/>
          <w:szCs w:val="18"/>
        </w:rPr>
        <w:t>type:</w:t>
      </w:r>
    </w:p>
    <w:p w:rsidR="007D5BED" w:rsidRPr="00037F46" w:rsidRDefault="007D5BED" w:rsidP="007D5BED">
      <w:pPr>
        <w:spacing w:before="100" w:beforeAutospacing="1" w:after="100" w:afterAutospacing="1" w:line="240" w:lineRule="auto"/>
        <w:outlineLvl w:val="1"/>
        <w:rPr>
          <w:rFonts w:ascii="Consolas" w:hAnsi="Consolas"/>
          <w:sz w:val="18"/>
          <w:szCs w:val="18"/>
          <w:highlight w:val="lightGray"/>
        </w:rPr>
      </w:pPr>
      <w:proofErr w:type="spellStart"/>
      <w:r w:rsidRPr="00037F46">
        <w:rPr>
          <w:rFonts w:ascii="Consolas" w:hAnsi="Consolas"/>
          <w:sz w:val="18"/>
          <w:szCs w:val="18"/>
          <w:highlight w:val="lightGray"/>
        </w:rPr>
        <w:t>npm</w:t>
      </w:r>
      <w:proofErr w:type="spellEnd"/>
      <w:r w:rsidRPr="00037F46">
        <w:rPr>
          <w:rFonts w:ascii="Consolas" w:hAnsi="Consolas"/>
          <w:sz w:val="18"/>
          <w:szCs w:val="18"/>
          <w:highlight w:val="lightGray"/>
        </w:rPr>
        <w:t xml:space="preserve"> install </w:t>
      </w:r>
      <w:proofErr w:type="spellStart"/>
      <w:r w:rsidRPr="00037F46">
        <w:rPr>
          <w:rFonts w:ascii="Consolas" w:hAnsi="Consolas"/>
          <w:sz w:val="18"/>
          <w:szCs w:val="18"/>
          <w:highlight w:val="lightGray"/>
        </w:rPr>
        <w:t>winston@next</w:t>
      </w:r>
      <w:proofErr w:type="spellEnd"/>
      <w:r w:rsidRPr="00037F46">
        <w:rPr>
          <w:rFonts w:ascii="Consolas" w:hAnsi="Consolas"/>
          <w:sz w:val="18"/>
          <w:szCs w:val="18"/>
          <w:highlight w:val="lightGray"/>
        </w:rPr>
        <w:t xml:space="preserve"> --save</w:t>
      </w:r>
    </w:p>
    <w:p w:rsidR="007D5BED" w:rsidRDefault="007D5BED" w:rsidP="00EE327D">
      <w:pPr>
        <w:jc w:val="both"/>
      </w:pPr>
    </w:p>
    <w:p w:rsidR="007D5BED" w:rsidRDefault="007D5BED" w:rsidP="00EE327D">
      <w:pPr>
        <w:jc w:val="both"/>
      </w:pPr>
    </w:p>
    <w:p w:rsidR="007D5BED" w:rsidRDefault="007D5BED" w:rsidP="00EE327D">
      <w:pPr>
        <w:jc w:val="both"/>
      </w:pPr>
    </w:p>
    <w:p w:rsidR="00037F46" w:rsidRDefault="00037F46" w:rsidP="00EE327D">
      <w:pPr>
        <w:jc w:val="both"/>
      </w:pPr>
    </w:p>
    <w:p w:rsidR="00037F46" w:rsidRDefault="00037F46" w:rsidP="00EE327D">
      <w:pPr>
        <w:jc w:val="both"/>
      </w:pPr>
    </w:p>
    <w:p w:rsidR="00037F46" w:rsidRDefault="00037F46" w:rsidP="00EE327D">
      <w:pPr>
        <w:jc w:val="both"/>
      </w:pPr>
    </w:p>
    <w:p w:rsidR="00037F46" w:rsidRDefault="00037F46" w:rsidP="00EE327D">
      <w:pPr>
        <w:jc w:val="both"/>
      </w:pPr>
    </w:p>
    <w:p w:rsidR="00037F46" w:rsidRDefault="00037F46" w:rsidP="00EE327D">
      <w:pPr>
        <w:jc w:val="both"/>
      </w:pPr>
    </w:p>
    <w:p w:rsidR="00037F46" w:rsidRDefault="00037F46" w:rsidP="00037F46">
      <w:pPr>
        <w:spacing w:before="100" w:beforeAutospacing="1" w:after="100" w:afterAutospacing="1" w:line="240" w:lineRule="auto"/>
        <w:outlineLvl w:val="1"/>
        <w:rPr>
          <w:sz w:val="18"/>
          <w:szCs w:val="18"/>
        </w:rPr>
      </w:pPr>
      <w:r w:rsidRPr="00037F46">
        <w:rPr>
          <w:sz w:val="18"/>
          <w:szCs w:val="18"/>
        </w:rPr>
        <w:t xml:space="preserve">After the installations your </w:t>
      </w:r>
      <w:proofErr w:type="spellStart"/>
      <w:proofErr w:type="gramStart"/>
      <w:r w:rsidRPr="00037F46">
        <w:rPr>
          <w:sz w:val="18"/>
          <w:szCs w:val="18"/>
        </w:rPr>
        <w:t>package.json</w:t>
      </w:r>
      <w:proofErr w:type="spellEnd"/>
      <w:proofErr w:type="gramEnd"/>
      <w:r w:rsidRPr="00037F46">
        <w:rPr>
          <w:sz w:val="18"/>
          <w:szCs w:val="18"/>
        </w:rPr>
        <w:t xml:space="preserve"> should look like:</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"name"</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"quiz-app"</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"version"</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"1.0.0"</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"description"</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"demo quiz app"</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"main"</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"server.js"</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"scripts"</w:t>
      </w:r>
      <w:r w:rsidRPr="00CB6C3E">
        <w:rPr>
          <w:rFonts w:ascii="Consolas" w:eastAsia="Times New Roman" w:hAnsi="Consolas" w:cs="Times New Roman"/>
          <w:color w:val="D4D4D4"/>
          <w:sz w:val="10"/>
          <w:szCs w:val="10"/>
        </w:rPr>
        <w:t>: {</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"start"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"node server.js"</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"author"</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"license"</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"ISC"</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"dependencies"</w:t>
      </w:r>
      <w:r w:rsidRPr="00CB6C3E">
        <w:rPr>
          <w:rFonts w:ascii="Consolas" w:eastAsia="Times New Roman" w:hAnsi="Consolas" w:cs="Times New Roman"/>
          <w:color w:val="D4D4D4"/>
          <w:sz w:val="10"/>
          <w:szCs w:val="10"/>
        </w:rPr>
        <w:t>: {</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"body-parser"</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"^1.18.2"</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"express"</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"^4.16.2"</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w:t>
      </w:r>
      <w:proofErr w:type="spellStart"/>
      <w:r w:rsidRPr="00CB6C3E">
        <w:rPr>
          <w:rFonts w:ascii="Consolas" w:eastAsia="Times New Roman" w:hAnsi="Consolas" w:cs="Times New Roman"/>
          <w:color w:val="9CDCFE"/>
          <w:sz w:val="10"/>
          <w:szCs w:val="10"/>
        </w:rPr>
        <w:t>mongodb</w:t>
      </w:r>
      <w:proofErr w:type="spellEnd"/>
      <w:r w:rsidRPr="00CB6C3E">
        <w:rPr>
          <w:rFonts w:ascii="Consolas" w:eastAsia="Times New Roman" w:hAnsi="Consolas" w:cs="Times New Roman"/>
          <w:color w:val="9CDCFE"/>
          <w:sz w:val="10"/>
          <w:szCs w:val="10"/>
        </w:rPr>
        <w: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"^3.0.1"</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w:t>
      </w:r>
      <w:proofErr w:type="spellStart"/>
      <w:r w:rsidRPr="00CB6C3E">
        <w:rPr>
          <w:rFonts w:ascii="Consolas" w:eastAsia="Times New Roman" w:hAnsi="Consolas" w:cs="Times New Roman"/>
          <w:color w:val="9CDCFE"/>
          <w:sz w:val="10"/>
          <w:szCs w:val="10"/>
        </w:rPr>
        <w:t>morgan</w:t>
      </w:r>
      <w:proofErr w:type="spellEnd"/>
      <w:r w:rsidRPr="00CB6C3E">
        <w:rPr>
          <w:rFonts w:ascii="Consolas" w:eastAsia="Times New Roman" w:hAnsi="Consolas" w:cs="Times New Roman"/>
          <w:color w:val="9CDCFE"/>
          <w:sz w:val="10"/>
          <w:szCs w:val="10"/>
        </w:rPr>
        <w: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"^1.9.0"</w:t>
      </w:r>
      <w:r w:rsidRPr="00CB6C3E">
        <w:rPr>
          <w:rFonts w:ascii="Consolas" w:eastAsia="Times New Roman" w:hAnsi="Consolas" w:cs="Times New Roman"/>
          <w:color w:val="D4D4D4"/>
          <w:sz w:val="10"/>
          <w:szCs w:val="10"/>
        </w:rPr>
        <w:t>,</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9CDCFE"/>
          <w:sz w:val="10"/>
          <w:szCs w:val="10"/>
        </w:rPr>
        <w:t>"</w:t>
      </w:r>
      <w:proofErr w:type="spellStart"/>
      <w:r w:rsidRPr="00CB6C3E">
        <w:rPr>
          <w:rFonts w:ascii="Consolas" w:eastAsia="Times New Roman" w:hAnsi="Consolas" w:cs="Times New Roman"/>
          <w:color w:val="9CDCFE"/>
          <w:sz w:val="10"/>
          <w:szCs w:val="10"/>
        </w:rPr>
        <w:t>winston</w:t>
      </w:r>
      <w:proofErr w:type="spellEnd"/>
      <w:r w:rsidRPr="00CB6C3E">
        <w:rPr>
          <w:rFonts w:ascii="Consolas" w:eastAsia="Times New Roman" w:hAnsi="Consolas" w:cs="Times New Roman"/>
          <w:color w:val="9CDCFE"/>
          <w:sz w:val="10"/>
          <w:szCs w:val="10"/>
        </w:rPr>
        <w:t>"</w:t>
      </w:r>
      <w:r w:rsidRPr="00CB6C3E">
        <w:rPr>
          <w:rFonts w:ascii="Consolas" w:eastAsia="Times New Roman" w:hAnsi="Consolas" w:cs="Times New Roman"/>
          <w:color w:val="D4D4D4"/>
          <w:sz w:val="10"/>
          <w:szCs w:val="10"/>
        </w:rPr>
        <w:t xml:space="preserve">: </w:t>
      </w:r>
      <w:r w:rsidRPr="00CB6C3E">
        <w:rPr>
          <w:rFonts w:ascii="Consolas" w:eastAsia="Times New Roman" w:hAnsi="Consolas" w:cs="Times New Roman"/>
          <w:color w:val="CE9178"/>
          <w:sz w:val="10"/>
          <w:szCs w:val="10"/>
        </w:rPr>
        <w:t>"^3.0.0-rc1"</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 xml:space="preserve">  }</w:t>
      </w:r>
    </w:p>
    <w:p w:rsidR="00037F46" w:rsidRPr="00CB6C3E" w:rsidRDefault="00037F46" w:rsidP="006C4E92">
      <w:pPr>
        <w:shd w:val="clear" w:color="auto" w:fill="1E1E1E"/>
        <w:spacing w:after="0" w:line="240" w:lineRule="auto"/>
        <w:rPr>
          <w:rFonts w:ascii="Consolas" w:eastAsia="Times New Roman" w:hAnsi="Consolas" w:cs="Times New Roman"/>
          <w:color w:val="D4D4D4"/>
          <w:sz w:val="10"/>
          <w:szCs w:val="10"/>
        </w:rPr>
      </w:pPr>
      <w:r w:rsidRPr="00CB6C3E">
        <w:rPr>
          <w:rFonts w:ascii="Consolas" w:eastAsia="Times New Roman" w:hAnsi="Consolas" w:cs="Times New Roman"/>
          <w:color w:val="D4D4D4"/>
          <w:sz w:val="10"/>
          <w:szCs w:val="10"/>
        </w:rPr>
        <w:t>}</w:t>
      </w:r>
    </w:p>
    <w:p w:rsidR="00037F46" w:rsidRPr="00037F46" w:rsidRDefault="00037F46" w:rsidP="00037F46">
      <w:pPr>
        <w:spacing w:before="100" w:beforeAutospacing="1" w:after="100" w:afterAutospacing="1" w:line="240" w:lineRule="auto"/>
        <w:outlineLvl w:val="1"/>
        <w:rPr>
          <w:sz w:val="18"/>
          <w:szCs w:val="18"/>
        </w:rPr>
      </w:pPr>
    </w:p>
    <w:p w:rsidR="00037F46" w:rsidRDefault="00037F46" w:rsidP="00EE327D">
      <w:pPr>
        <w:jc w:val="both"/>
      </w:pPr>
    </w:p>
    <w:p w:rsidR="009958B2" w:rsidRDefault="009958B2"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rPr>
          <w:rFonts w:asciiTheme="majorHAnsi" w:eastAsiaTheme="majorEastAsia" w:hAnsiTheme="majorHAnsi" w:cstheme="majorBidi"/>
          <w:caps/>
          <w:color w:val="0673A5" w:themeColor="text2" w:themeShade="BF"/>
          <w:spacing w:val="10"/>
        </w:rPr>
      </w:pPr>
    </w:p>
    <w:p w:rsidR="00037F46" w:rsidRDefault="00037F46" w:rsidP="00EE327D">
      <w:pPr>
        <w:jc w:val="both"/>
      </w:pPr>
    </w:p>
    <w:p w:rsidR="009958B2" w:rsidRDefault="009958B2" w:rsidP="00EE327D">
      <w:pPr>
        <w:pStyle w:val="Heading1"/>
        <w:jc w:val="both"/>
      </w:pPr>
      <w:r>
        <w:t>Organize your app</w:t>
      </w:r>
    </w:p>
    <w:p w:rsidR="009958B2" w:rsidRDefault="009958B2" w:rsidP="00EE327D">
      <w:pPr>
        <w:pStyle w:val="Heading5"/>
        <w:jc w:val="both"/>
      </w:pPr>
      <w:r>
        <w:lastRenderedPageBreak/>
        <w:t xml:space="preserve">Add some folders to your app folder, to be used later: </w:t>
      </w:r>
    </w:p>
    <w:p w:rsidR="009958B2" w:rsidRDefault="00037F46" w:rsidP="00EE327D">
      <w:pPr>
        <w:pStyle w:val="ListParagraph"/>
        <w:numPr>
          <w:ilvl w:val="0"/>
          <w:numId w:val="20"/>
        </w:numPr>
        <w:bidi w:val="0"/>
        <w:jc w:val="both"/>
      </w:pPr>
      <w:proofErr w:type="spellStart"/>
      <w:r>
        <w:t>config</w:t>
      </w:r>
      <w:proofErr w:type="spellEnd"/>
    </w:p>
    <w:p w:rsidR="009958B2" w:rsidRDefault="00037F46" w:rsidP="00EE327D">
      <w:pPr>
        <w:pStyle w:val="ListParagraph"/>
        <w:numPr>
          <w:ilvl w:val="0"/>
          <w:numId w:val="20"/>
        </w:numPr>
        <w:bidi w:val="0"/>
        <w:jc w:val="both"/>
      </w:pPr>
      <w:r>
        <w:t>controllers</w:t>
      </w:r>
    </w:p>
    <w:p w:rsidR="009958B2" w:rsidRDefault="00037F46" w:rsidP="00840589">
      <w:pPr>
        <w:pStyle w:val="ListParagraph"/>
        <w:numPr>
          <w:ilvl w:val="0"/>
          <w:numId w:val="20"/>
        </w:numPr>
        <w:bidi w:val="0"/>
        <w:jc w:val="both"/>
      </w:pPr>
      <w:proofErr w:type="spellStart"/>
      <w:r>
        <w:t>dbServices</w:t>
      </w:r>
      <w:proofErr w:type="spellEnd"/>
    </w:p>
    <w:p w:rsidR="009958B2" w:rsidRDefault="00037F46" w:rsidP="00EE327D">
      <w:pPr>
        <w:pStyle w:val="ListParagraph"/>
        <w:numPr>
          <w:ilvl w:val="0"/>
          <w:numId w:val="20"/>
        </w:numPr>
        <w:bidi w:val="0"/>
        <w:jc w:val="both"/>
      </w:pPr>
      <w:r>
        <w:t>helpers</w:t>
      </w:r>
    </w:p>
    <w:p w:rsidR="00037F46" w:rsidRDefault="00037F46" w:rsidP="00037F46">
      <w:pPr>
        <w:pStyle w:val="ListParagraph"/>
        <w:numPr>
          <w:ilvl w:val="0"/>
          <w:numId w:val="20"/>
        </w:numPr>
        <w:bidi w:val="0"/>
        <w:jc w:val="both"/>
      </w:pPr>
      <w:r>
        <w:t>models</w:t>
      </w:r>
    </w:p>
    <w:p w:rsidR="00037F46" w:rsidRDefault="00037F46" w:rsidP="00037F46">
      <w:pPr>
        <w:pStyle w:val="ListParagraph"/>
        <w:numPr>
          <w:ilvl w:val="0"/>
          <w:numId w:val="20"/>
        </w:numPr>
        <w:bidi w:val="0"/>
        <w:jc w:val="both"/>
      </w:pPr>
      <w:proofErr w:type="spellStart"/>
      <w:r>
        <w:t>sampleData</w:t>
      </w:r>
      <w:proofErr w:type="spellEnd"/>
    </w:p>
    <w:p w:rsidR="00D4206F" w:rsidRDefault="00D4206F" w:rsidP="00EE327D">
      <w:pPr>
        <w:pStyle w:val="ListParagraph"/>
        <w:bidi w:val="0"/>
        <w:jc w:val="both"/>
      </w:pPr>
    </w:p>
    <w:p w:rsidR="009958B2" w:rsidRDefault="009958B2" w:rsidP="00EE327D">
      <w:pPr>
        <w:jc w:val="both"/>
      </w:pPr>
    </w:p>
    <w:p w:rsidR="00037F46" w:rsidRDefault="00037F46" w:rsidP="00EE327D">
      <w:pPr>
        <w:jc w:val="both"/>
      </w:pPr>
      <w:r>
        <w:rPr>
          <w:noProof/>
          <w:lang w:eastAsia="en-US" w:bidi="he-IL"/>
        </w:rPr>
        <w:drawing>
          <wp:inline distT="0" distB="0" distL="0" distR="0" wp14:anchorId="492137C9" wp14:editId="1A65E82C">
            <wp:extent cx="1404720" cy="2452687"/>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9676" cy="2496261"/>
                    </a:xfrm>
                    <a:prstGeom prst="rect">
                      <a:avLst/>
                    </a:prstGeom>
                  </pic:spPr>
                </pic:pic>
              </a:graphicData>
            </a:graphic>
          </wp:inline>
        </w:drawing>
      </w:r>
    </w:p>
    <w:p w:rsidR="00931A71" w:rsidRPr="00514A1C" w:rsidRDefault="00514A1C" w:rsidP="00EE327D">
      <w:pPr>
        <w:jc w:val="both"/>
        <w:rPr>
          <w:sz w:val="18"/>
          <w:szCs w:val="18"/>
        </w:rPr>
      </w:pPr>
      <w:r w:rsidRPr="00514A1C">
        <w:rPr>
          <w:sz w:val="18"/>
          <w:szCs w:val="18"/>
        </w:rPr>
        <w:t>*Some files will be added later.</w:t>
      </w:r>
    </w:p>
    <w:p w:rsidR="00037F46" w:rsidRDefault="00037F46" w:rsidP="00EE327D">
      <w:pPr>
        <w:jc w:val="both"/>
        <w:rPr>
          <w:sz w:val="18"/>
          <w:szCs w:val="18"/>
        </w:rPr>
      </w:pPr>
      <w:r w:rsidRPr="00037F46">
        <w:rPr>
          <w:sz w:val="18"/>
          <w:szCs w:val="18"/>
        </w:rPr>
        <w:t>We would like to have a file structure where different files and folders are responsible for different tasks.</w:t>
      </w:r>
    </w:p>
    <w:p w:rsidR="008E60AC" w:rsidRPr="001329A0" w:rsidRDefault="008E60AC" w:rsidP="008E60AC">
      <w:pPr>
        <w:spacing w:before="300" w:after="300" w:line="240" w:lineRule="auto"/>
        <w:rPr>
          <w:sz w:val="18"/>
          <w:szCs w:val="18"/>
        </w:rPr>
      </w:pPr>
      <w:r w:rsidRPr="001329A0">
        <w:rPr>
          <w:sz w:val="18"/>
          <w:szCs w:val="18"/>
        </w:rPr>
        <w:t>Let’s see what files and folders there are at the root of our project with a brief explanation of what each of them is about:</w:t>
      </w:r>
    </w:p>
    <w:p w:rsidR="008E60AC" w:rsidRPr="001329A0" w:rsidRDefault="008E60AC" w:rsidP="008E60AC">
      <w:pPr>
        <w:spacing w:before="300" w:after="300" w:line="240" w:lineRule="auto"/>
        <w:rPr>
          <w:sz w:val="18"/>
          <w:szCs w:val="18"/>
        </w:rPr>
      </w:pPr>
      <w:r w:rsidRPr="001329A0">
        <w:rPr>
          <w:sz w:val="18"/>
          <w:szCs w:val="18"/>
        </w:rPr>
        <w:tab/>
      </w:r>
    </w:p>
    <w:p w:rsidR="008E60AC" w:rsidRPr="001329A0" w:rsidRDefault="008E60AC" w:rsidP="008E60AC">
      <w:pPr>
        <w:numPr>
          <w:ilvl w:val="0"/>
          <w:numId w:val="24"/>
        </w:numPr>
        <w:spacing w:before="100" w:beforeAutospacing="1" w:after="100" w:afterAutospacing="1" w:line="240" w:lineRule="auto"/>
        <w:rPr>
          <w:sz w:val="18"/>
          <w:szCs w:val="18"/>
        </w:rPr>
      </w:pPr>
      <w:proofErr w:type="spellStart"/>
      <w:r w:rsidRPr="001329A0">
        <w:rPr>
          <w:sz w:val="18"/>
          <w:szCs w:val="18"/>
        </w:rPr>
        <w:t>config</w:t>
      </w:r>
      <w:proofErr w:type="spellEnd"/>
      <w:r w:rsidRPr="001329A0">
        <w:rPr>
          <w:sz w:val="18"/>
          <w:szCs w:val="18"/>
        </w:rPr>
        <w:t xml:space="preserve">/ – defines your app configurations </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controllers/ – defines your app routes and their logic</w:t>
      </w:r>
    </w:p>
    <w:p w:rsidR="008E60AC" w:rsidRPr="001329A0" w:rsidRDefault="008E60AC" w:rsidP="008E60AC">
      <w:pPr>
        <w:numPr>
          <w:ilvl w:val="0"/>
          <w:numId w:val="24"/>
        </w:numPr>
        <w:spacing w:before="100" w:beforeAutospacing="1" w:after="100" w:afterAutospacing="1" w:line="240" w:lineRule="auto"/>
        <w:rPr>
          <w:sz w:val="18"/>
          <w:szCs w:val="18"/>
        </w:rPr>
      </w:pPr>
      <w:proofErr w:type="spellStart"/>
      <w:r w:rsidRPr="001329A0">
        <w:rPr>
          <w:sz w:val="18"/>
          <w:szCs w:val="18"/>
        </w:rPr>
        <w:t>dbServices</w:t>
      </w:r>
      <w:proofErr w:type="spellEnd"/>
      <w:r w:rsidRPr="001329A0">
        <w:rPr>
          <w:sz w:val="18"/>
          <w:szCs w:val="18"/>
        </w:rPr>
        <w:t>/ – provides data base services</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helpers/ – code and functionality to be shared by different parts of the project</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models/ – represents data, implements business logic and handles storage</w:t>
      </w:r>
    </w:p>
    <w:p w:rsidR="008E60AC" w:rsidRPr="001329A0" w:rsidRDefault="008E60AC" w:rsidP="008E60AC">
      <w:pPr>
        <w:numPr>
          <w:ilvl w:val="0"/>
          <w:numId w:val="24"/>
        </w:numPr>
        <w:spacing w:before="100" w:beforeAutospacing="1" w:after="100" w:afterAutospacing="1" w:line="240" w:lineRule="auto"/>
        <w:rPr>
          <w:sz w:val="18"/>
          <w:szCs w:val="18"/>
        </w:rPr>
      </w:pPr>
      <w:r w:rsidRPr="001329A0">
        <w:rPr>
          <w:sz w:val="18"/>
          <w:szCs w:val="18"/>
        </w:rPr>
        <w:t>server.js – initializes the app and glues everything together</w:t>
      </w:r>
    </w:p>
    <w:p w:rsidR="008E60AC" w:rsidRPr="001329A0" w:rsidRDefault="008E60AC" w:rsidP="008E60AC">
      <w:pPr>
        <w:numPr>
          <w:ilvl w:val="0"/>
          <w:numId w:val="24"/>
        </w:numPr>
        <w:spacing w:before="100" w:beforeAutospacing="1" w:after="100" w:afterAutospacing="1" w:line="240" w:lineRule="auto"/>
        <w:rPr>
          <w:sz w:val="18"/>
          <w:szCs w:val="18"/>
        </w:rPr>
      </w:pPr>
      <w:proofErr w:type="spellStart"/>
      <w:proofErr w:type="gramStart"/>
      <w:r w:rsidRPr="001329A0">
        <w:rPr>
          <w:sz w:val="18"/>
          <w:szCs w:val="18"/>
        </w:rPr>
        <w:t>package.json</w:t>
      </w:r>
      <w:proofErr w:type="spellEnd"/>
      <w:proofErr w:type="gramEnd"/>
      <w:r w:rsidRPr="001329A0">
        <w:rPr>
          <w:rFonts w:ascii="Segoe UI" w:eastAsia="Times New Roman" w:hAnsi="Segoe UI" w:cs="Segoe UI"/>
          <w:color w:val="3B3B3B"/>
          <w:sz w:val="18"/>
          <w:szCs w:val="18"/>
        </w:rPr>
        <w:t> </w:t>
      </w:r>
      <w:r w:rsidRPr="001329A0">
        <w:rPr>
          <w:sz w:val="18"/>
          <w:szCs w:val="18"/>
        </w:rPr>
        <w:t>– remembers all packages that your app depends on and their versions</w:t>
      </w:r>
    </w:p>
    <w:p w:rsidR="008E60AC" w:rsidRDefault="008E60AC" w:rsidP="00EE327D">
      <w:pPr>
        <w:jc w:val="both"/>
        <w:rPr>
          <w:sz w:val="18"/>
          <w:szCs w:val="18"/>
        </w:rPr>
      </w:pPr>
    </w:p>
    <w:p w:rsidR="008E60AC" w:rsidRDefault="008E60AC" w:rsidP="00EE327D">
      <w:pPr>
        <w:jc w:val="both"/>
        <w:rPr>
          <w:sz w:val="18"/>
          <w:szCs w:val="18"/>
        </w:rPr>
      </w:pPr>
    </w:p>
    <w:p w:rsidR="008E60AC" w:rsidRPr="00037F46" w:rsidRDefault="008E60AC" w:rsidP="00EE327D">
      <w:pPr>
        <w:jc w:val="both"/>
        <w:rPr>
          <w:sz w:val="18"/>
          <w:szCs w:val="18"/>
        </w:rPr>
      </w:pPr>
    </w:p>
    <w:p w:rsidR="00D4206F" w:rsidRDefault="008E60AC" w:rsidP="00EE327D">
      <w:pPr>
        <w:pStyle w:val="Heading1"/>
        <w:jc w:val="both"/>
      </w:pPr>
      <w:r w:rsidRPr="008E60AC">
        <w:lastRenderedPageBreak/>
        <w:t>starting point of your application</w:t>
      </w:r>
    </w:p>
    <w:p w:rsidR="002B721D" w:rsidRPr="00833F8E" w:rsidRDefault="002B721D" w:rsidP="00833F8E">
      <w:pPr>
        <w:pStyle w:val="Heading5"/>
        <w:rPr>
          <w:rFonts w:ascii="Roboto" w:hAnsi="Roboto"/>
          <w:color w:val="333333"/>
          <w:shd w:val="clear" w:color="auto" w:fill="FFFFFF"/>
        </w:rPr>
      </w:pPr>
      <w:r w:rsidRPr="00833F8E">
        <w:rPr>
          <w:color w:val="099BDD" w:themeColor="text2"/>
        </w:rPr>
        <w:t>Create a server.js file</w:t>
      </w:r>
      <w:r w:rsidR="00514A1C" w:rsidRPr="00833F8E">
        <w:rPr>
          <w:color w:val="099BDD" w:themeColor="text2"/>
        </w:rPr>
        <w:t xml:space="preserve"> </w:t>
      </w:r>
      <w:r w:rsidR="00514A1C" w:rsidRPr="00833F8E">
        <w:t xml:space="preserve">at the root of </w:t>
      </w:r>
      <w:r w:rsidR="00833F8E" w:rsidRPr="00833F8E">
        <w:t>your</w:t>
      </w:r>
      <w:r w:rsidR="00514A1C" w:rsidRPr="00833F8E">
        <w:t xml:space="preserve"> </w:t>
      </w:r>
      <w:r w:rsidR="00833F8E" w:rsidRPr="00833F8E">
        <w:t>project.</w:t>
      </w:r>
    </w:p>
    <w:p w:rsidR="002B721D" w:rsidRDefault="002B721D" w:rsidP="00BC655F">
      <w:pPr>
        <w:pStyle w:val="ListParagraph"/>
        <w:bidi w:val="0"/>
        <w:spacing w:before="100" w:beforeAutospacing="1" w:after="100" w:afterAutospacing="1" w:line="240" w:lineRule="auto"/>
        <w:ind w:left="0"/>
        <w:outlineLvl w:val="1"/>
        <w:rPr>
          <w:sz w:val="18"/>
          <w:szCs w:val="18"/>
        </w:rPr>
      </w:pPr>
      <w:r>
        <w:rPr>
          <w:sz w:val="18"/>
          <w:szCs w:val="18"/>
        </w:rPr>
        <w:t>server</w:t>
      </w:r>
      <w:r w:rsidRPr="002B721D">
        <w:rPr>
          <w:sz w:val="18"/>
          <w:szCs w:val="18"/>
        </w:rPr>
        <w:t>.js is the starting point of your application.</w:t>
      </w:r>
    </w:p>
    <w:p w:rsidR="002B721D" w:rsidRDefault="002B721D" w:rsidP="00BC655F">
      <w:pPr>
        <w:pStyle w:val="ListParagraph"/>
        <w:bidi w:val="0"/>
        <w:spacing w:before="100" w:beforeAutospacing="1" w:after="100" w:afterAutospacing="1" w:line="240" w:lineRule="auto"/>
        <w:ind w:left="0"/>
        <w:outlineLvl w:val="1"/>
        <w:rPr>
          <w:sz w:val="18"/>
          <w:szCs w:val="18"/>
        </w:rPr>
      </w:pPr>
      <w:r w:rsidRPr="002B721D">
        <w:rPr>
          <w:sz w:val="18"/>
          <w:szCs w:val="18"/>
        </w:rPr>
        <w:t>It loads everything and it begins serving user requests.</w:t>
      </w:r>
    </w:p>
    <w:p w:rsidR="002B721D" w:rsidRDefault="002B721D" w:rsidP="002B721D">
      <w:pPr>
        <w:pStyle w:val="ListParagraph"/>
        <w:bidi w:val="0"/>
        <w:spacing w:before="100" w:beforeAutospacing="1" w:after="100" w:afterAutospacing="1" w:line="240" w:lineRule="auto"/>
        <w:outlineLvl w:val="1"/>
        <w:rPr>
          <w:sz w:val="18"/>
          <w:szCs w:val="18"/>
        </w:rPr>
      </w:pPr>
    </w:p>
    <w:p w:rsidR="006C4E92" w:rsidRDefault="006C4E92" w:rsidP="00BC655F">
      <w:pPr>
        <w:pStyle w:val="ListParagraph"/>
        <w:bidi w:val="0"/>
        <w:spacing w:before="100" w:beforeAutospacing="1" w:after="100" w:afterAutospacing="1" w:line="240" w:lineRule="auto"/>
        <w:ind w:left="0"/>
        <w:outlineLvl w:val="1"/>
        <w:rPr>
          <w:sz w:val="18"/>
          <w:szCs w:val="18"/>
        </w:rPr>
      </w:pPr>
    </w:p>
    <w:p w:rsidR="006C4E92" w:rsidRDefault="006C4E92" w:rsidP="006C4E92">
      <w:pPr>
        <w:pStyle w:val="ListParagraph"/>
        <w:bidi w:val="0"/>
        <w:spacing w:before="100" w:beforeAutospacing="1" w:after="100" w:afterAutospacing="1" w:line="240" w:lineRule="auto"/>
        <w:ind w:left="0"/>
        <w:outlineLvl w:val="1"/>
        <w:rPr>
          <w:sz w:val="18"/>
          <w:szCs w:val="18"/>
        </w:rPr>
      </w:pPr>
    </w:p>
    <w:p w:rsidR="006C4E92" w:rsidRDefault="006C4E92" w:rsidP="006C4E92">
      <w:pPr>
        <w:pStyle w:val="ListParagraph"/>
        <w:bidi w:val="0"/>
        <w:spacing w:before="100" w:beforeAutospacing="1" w:after="100" w:afterAutospacing="1" w:line="240" w:lineRule="auto"/>
        <w:ind w:left="0"/>
        <w:outlineLvl w:val="1"/>
        <w:rPr>
          <w:sz w:val="18"/>
          <w:szCs w:val="18"/>
        </w:rPr>
      </w:pPr>
    </w:p>
    <w:p w:rsidR="006C4E92" w:rsidRDefault="006C4E92" w:rsidP="006C4E92">
      <w:pPr>
        <w:pStyle w:val="ListParagraph"/>
        <w:bidi w:val="0"/>
        <w:spacing w:before="100" w:beforeAutospacing="1" w:after="100" w:afterAutospacing="1" w:line="240" w:lineRule="auto"/>
        <w:ind w:left="0"/>
        <w:outlineLvl w:val="1"/>
        <w:rPr>
          <w:sz w:val="18"/>
          <w:szCs w:val="18"/>
        </w:rPr>
      </w:pPr>
    </w:p>
    <w:p w:rsidR="006C4E92" w:rsidRDefault="006C4E92" w:rsidP="006C4E92">
      <w:pPr>
        <w:pStyle w:val="ListParagraph"/>
        <w:bidi w:val="0"/>
        <w:spacing w:before="100" w:beforeAutospacing="1" w:after="100" w:afterAutospacing="1" w:line="240" w:lineRule="auto"/>
        <w:ind w:left="0"/>
        <w:outlineLvl w:val="1"/>
        <w:rPr>
          <w:sz w:val="18"/>
          <w:szCs w:val="18"/>
        </w:rPr>
      </w:pPr>
    </w:p>
    <w:p w:rsidR="006C4E92" w:rsidRDefault="006C4E92" w:rsidP="006C4E92">
      <w:pPr>
        <w:pStyle w:val="ListParagraph"/>
        <w:bidi w:val="0"/>
        <w:spacing w:before="100" w:beforeAutospacing="1" w:after="100" w:afterAutospacing="1" w:line="240" w:lineRule="auto"/>
        <w:ind w:left="0"/>
        <w:outlineLvl w:val="1"/>
        <w:rPr>
          <w:sz w:val="18"/>
          <w:szCs w:val="18"/>
        </w:rPr>
      </w:pPr>
    </w:p>
    <w:p w:rsidR="002B721D" w:rsidRDefault="002B721D" w:rsidP="006C4E92">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w:t>
      </w:r>
      <w:r>
        <w:rPr>
          <w:sz w:val="18"/>
          <w:szCs w:val="18"/>
        </w:rPr>
        <w:t xml:space="preserve"> server.js</w:t>
      </w:r>
    </w:p>
    <w:p w:rsidR="002B721D" w:rsidRDefault="002B721D" w:rsidP="002B721D">
      <w:pPr>
        <w:pStyle w:val="ListParagraph"/>
        <w:bidi w:val="0"/>
        <w:spacing w:before="100" w:beforeAutospacing="1" w:after="100" w:afterAutospacing="1" w:line="240" w:lineRule="auto"/>
        <w:outlineLvl w:val="1"/>
        <w:rPr>
          <w:sz w:val="18"/>
          <w:szCs w:val="18"/>
        </w:rPr>
      </w:pPr>
    </w:p>
    <w:p w:rsidR="002B721D" w:rsidRPr="001329A0" w:rsidRDefault="002B721D" w:rsidP="002B721D">
      <w:pPr>
        <w:shd w:val="clear" w:color="auto" w:fill="1E1E1E"/>
        <w:spacing w:after="0" w:line="285" w:lineRule="atLeast"/>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dataBaseService</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helpers/</w:t>
      </w:r>
      <w:proofErr w:type="spellStart"/>
      <w:r w:rsidRPr="001329A0">
        <w:rPr>
          <w:rFonts w:ascii="Consolas" w:eastAsia="Times New Roman" w:hAnsi="Consolas" w:cs="Times New Roman"/>
          <w:color w:val="CE9178"/>
          <w:sz w:val="12"/>
          <w:szCs w:val="12"/>
        </w:rPr>
        <w:t>db</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log'</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2B721D" w:rsidRPr="001329A0" w:rsidRDefault="002B721D" w:rsidP="006C4E92">
      <w:pPr>
        <w:shd w:val="clear" w:color="auto" w:fill="1E1E1E"/>
        <w:spacing w:after="240" w:line="240" w:lineRule="auto"/>
        <w:rPr>
          <w:rFonts w:ascii="Consolas" w:eastAsia="Times New Roman" w:hAnsi="Consolas" w:cs="Times New Roman"/>
          <w:color w:val="D4D4D4"/>
          <w:sz w:val="12"/>
          <w:szCs w:val="12"/>
        </w:rPr>
      </w:pP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app</w:t>
      </w:r>
      <w:r w:rsidRPr="001329A0">
        <w:rPr>
          <w:rFonts w:ascii="Consolas" w:eastAsia="Times New Roman" w:hAnsi="Consolas" w:cs="Times New Roman"/>
          <w:color w:val="D4D4D4"/>
          <w:sz w:val="12"/>
          <w:szCs w:val="12"/>
        </w:rPr>
        <w:t xml:space="preserve"> = </w:t>
      </w:r>
      <w:proofErr w:type="gramStart"/>
      <w:r w:rsidRPr="001329A0">
        <w:rPr>
          <w:rFonts w:ascii="Consolas" w:eastAsia="Times New Roman" w:hAnsi="Consolas" w:cs="Times New Roman"/>
          <w:color w:val="DCDCAA"/>
          <w:sz w:val="12"/>
          <w:szCs w:val="12"/>
        </w:rPr>
        <w:t>express</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morgan</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morgan</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bodyParser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'body-parser'</w:t>
      </w:r>
      <w:r w:rsidRPr="001329A0">
        <w:rPr>
          <w:rFonts w:ascii="Consolas" w:eastAsia="Times New Roman" w:hAnsi="Consolas" w:cs="Times New Roman"/>
          <w:color w:val="D4D4D4"/>
          <w:sz w:val="12"/>
          <w:szCs w:val="12"/>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winston</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winston</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port</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process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env</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PORT</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B5CEA8"/>
          <w:sz w:val="12"/>
          <w:szCs w:val="12"/>
        </w:rPr>
        <w:t>3001</w:t>
      </w:r>
    </w:p>
    <w:p w:rsidR="002B721D" w:rsidRPr="001329A0" w:rsidRDefault="002B721D" w:rsidP="00BC655F">
      <w:pPr>
        <w:pStyle w:val="ListParagraph"/>
        <w:bidi w:val="0"/>
        <w:spacing w:before="100" w:beforeAutospacing="1" w:after="100" w:afterAutospacing="1" w:line="240" w:lineRule="auto"/>
        <w:ind w:left="0"/>
        <w:outlineLvl w:val="1"/>
        <w:rPr>
          <w:sz w:val="18"/>
          <w:szCs w:val="18"/>
        </w:rPr>
      </w:pPr>
      <w:r w:rsidRPr="001329A0">
        <w:rPr>
          <w:sz w:val="18"/>
          <w:szCs w:val="18"/>
        </w:rPr>
        <w:t>Morgan and Winston used for logging, this lab will not cover the logging section.</w:t>
      </w:r>
    </w:p>
    <w:p w:rsidR="002B721D" w:rsidRPr="002B721D" w:rsidRDefault="002B721D" w:rsidP="00BC655F">
      <w:pPr>
        <w:pStyle w:val="ListParagraph"/>
        <w:bidi w:val="0"/>
        <w:spacing w:before="100" w:beforeAutospacing="1" w:after="100" w:afterAutospacing="1" w:line="240" w:lineRule="auto"/>
        <w:ind w:left="0"/>
        <w:outlineLvl w:val="1"/>
        <w:rPr>
          <w:sz w:val="18"/>
          <w:szCs w:val="18"/>
        </w:rPr>
      </w:pPr>
      <w:r w:rsidRPr="001329A0">
        <w:rPr>
          <w:sz w:val="18"/>
          <w:szCs w:val="18"/>
        </w:rPr>
        <w:t>You can read more in the following links:</w:t>
      </w:r>
    </w:p>
    <w:p w:rsidR="002B721D" w:rsidRPr="002B721D" w:rsidRDefault="00286914" w:rsidP="00BC655F">
      <w:pPr>
        <w:spacing w:before="100" w:beforeAutospacing="1" w:after="100" w:afterAutospacing="1" w:line="240" w:lineRule="auto"/>
        <w:outlineLvl w:val="1"/>
        <w:rPr>
          <w:rFonts w:eastAsiaTheme="minorHAnsi"/>
          <w:color w:val="005DBA" w:themeColor="hyperlink"/>
          <w:sz w:val="18"/>
          <w:szCs w:val="18"/>
          <w:u w:val="single"/>
          <w:lang w:eastAsia="en-US" w:bidi="he-IL"/>
        </w:rPr>
      </w:pPr>
      <w:hyperlink r:id="rId17" w:history="1">
        <w:r w:rsidR="002B721D" w:rsidRPr="002B721D">
          <w:rPr>
            <w:rStyle w:val="Hyperlink"/>
            <w:rFonts w:eastAsiaTheme="minorHAnsi"/>
            <w:sz w:val="18"/>
            <w:szCs w:val="18"/>
            <w:lang w:eastAsia="en-US" w:bidi="he-IL"/>
          </w:rPr>
          <w:t>https://github.com/expressjs/morgan</w:t>
        </w:r>
      </w:hyperlink>
    </w:p>
    <w:p w:rsidR="002B721D" w:rsidRPr="002B721D" w:rsidRDefault="00286914" w:rsidP="00BC655F">
      <w:pPr>
        <w:spacing w:before="100" w:beforeAutospacing="1" w:after="100" w:afterAutospacing="1" w:line="240" w:lineRule="auto"/>
        <w:ind w:left="-720" w:firstLine="720"/>
        <w:outlineLvl w:val="1"/>
        <w:rPr>
          <w:rStyle w:val="Hyperlink"/>
          <w:rFonts w:eastAsiaTheme="minorHAnsi"/>
          <w:lang w:eastAsia="en-US" w:bidi="he-IL"/>
        </w:rPr>
      </w:pPr>
      <w:hyperlink r:id="rId18" w:history="1">
        <w:r w:rsidR="002B721D" w:rsidRPr="002B721D">
          <w:rPr>
            <w:rStyle w:val="Hyperlink"/>
            <w:rFonts w:eastAsiaTheme="minorHAnsi"/>
            <w:sz w:val="18"/>
            <w:szCs w:val="18"/>
            <w:lang w:eastAsia="en-US" w:bidi="he-IL"/>
          </w:rPr>
          <w:t>https://github.com/winstonjs/winston</w:t>
        </w:r>
      </w:hyperlink>
    </w:p>
    <w:p w:rsidR="002B721D" w:rsidRDefault="002B721D" w:rsidP="00BC655F">
      <w:pPr>
        <w:pStyle w:val="ListParagraph"/>
        <w:bidi w:val="0"/>
        <w:spacing w:before="100" w:beforeAutospacing="1" w:after="100" w:afterAutospacing="1" w:line="240" w:lineRule="auto"/>
        <w:ind w:left="0"/>
        <w:outlineLvl w:val="1"/>
        <w:rPr>
          <w:sz w:val="18"/>
          <w:szCs w:val="18"/>
        </w:rPr>
      </w:pPr>
    </w:p>
    <w:p w:rsidR="002B721D" w:rsidRDefault="002B721D" w:rsidP="00BC655F">
      <w:pPr>
        <w:spacing w:before="100" w:beforeAutospacing="1" w:after="100" w:afterAutospacing="1" w:line="240" w:lineRule="auto"/>
        <w:outlineLvl w:val="1"/>
        <w:rPr>
          <w:sz w:val="18"/>
          <w:szCs w:val="18"/>
        </w:rPr>
      </w:pPr>
      <w:r w:rsidRPr="001329A0">
        <w:rPr>
          <w:sz w:val="18"/>
          <w:szCs w:val="18"/>
        </w:rPr>
        <w:t>Logging configurations - add the following code to server.js</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569CD6"/>
          <w:sz w:val="10"/>
          <w:szCs w:val="10"/>
        </w:rPr>
        <w:t>const</w:t>
      </w:r>
      <w:proofErr w:type="spellEnd"/>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mainLogger</w:t>
      </w:r>
      <w:proofErr w:type="spellEnd"/>
      <w:r w:rsidRPr="001329A0">
        <w:rPr>
          <w:rFonts w:ascii="Consolas" w:eastAsia="Times New Roman" w:hAnsi="Consolas" w:cs="Times New Roman"/>
          <w:color w:val="D4D4D4"/>
          <w:sz w:val="10"/>
          <w:szCs w:val="10"/>
        </w:rPr>
        <w:t xml:space="preserve"> = </w:t>
      </w:r>
      <w:proofErr w:type="spellStart"/>
      <w:proofErr w:type="gramStart"/>
      <w:r w:rsidRPr="001329A0">
        <w:rPr>
          <w:rFonts w:ascii="Consolas" w:eastAsia="Times New Roman" w:hAnsi="Consolas" w:cs="Times New Roman"/>
          <w:color w:val="9CDCFE"/>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createLogger</w:t>
      </w:r>
      <w:proofErr w:type="spellEnd"/>
      <w:proofErr w:type="gram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level:</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'info'</w:t>
      </w: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format:</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format</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json</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transports:</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 xml:space="preserve">// - Write to all logs with level `info` and below to `combined.log`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 - Write all logs error (and below) to `error.log`.</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608B4E"/>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new</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4EC9B0"/>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transports</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File</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filename:</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'error.log'</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level:</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'error'</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new</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4EC9B0"/>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transports</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File</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filename:</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'combined.log'</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lastRenderedPageBreak/>
        <w:t>// If we're not in production then log to the `console` with the format: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 `${</w:t>
      </w:r>
      <w:proofErr w:type="spellStart"/>
      <w:proofErr w:type="gramStart"/>
      <w:r w:rsidRPr="001329A0">
        <w:rPr>
          <w:rFonts w:ascii="Consolas" w:eastAsia="Times New Roman" w:hAnsi="Consolas" w:cs="Times New Roman"/>
          <w:color w:val="608B4E"/>
          <w:sz w:val="10"/>
          <w:szCs w:val="10"/>
        </w:rPr>
        <w:t>info.level</w:t>
      </w:r>
      <w:proofErr w:type="spellEnd"/>
      <w:proofErr w:type="gramEnd"/>
      <w:r w:rsidRPr="001329A0">
        <w:rPr>
          <w:rFonts w:ascii="Consolas" w:eastAsia="Times New Roman" w:hAnsi="Consolas" w:cs="Times New Roman"/>
          <w:color w:val="608B4E"/>
          <w:sz w:val="10"/>
          <w:szCs w:val="10"/>
        </w:rPr>
        <w:t>}: ${</w:t>
      </w:r>
      <w:proofErr w:type="spellStart"/>
      <w:r w:rsidRPr="001329A0">
        <w:rPr>
          <w:rFonts w:ascii="Consolas" w:eastAsia="Times New Roman" w:hAnsi="Consolas" w:cs="Times New Roman"/>
          <w:color w:val="608B4E"/>
          <w:sz w:val="10"/>
          <w:szCs w:val="10"/>
        </w:rPr>
        <w:t>info.message</w:t>
      </w:r>
      <w:proofErr w:type="spellEnd"/>
      <w:r w:rsidRPr="001329A0">
        <w:rPr>
          <w:rFonts w:ascii="Consolas" w:eastAsia="Times New Roman" w:hAnsi="Consolas" w:cs="Times New Roman"/>
          <w:color w:val="608B4E"/>
          <w:sz w:val="10"/>
          <w:szCs w:val="10"/>
        </w:rPr>
        <w:t xml:space="preserve">} </w:t>
      </w:r>
      <w:proofErr w:type="spellStart"/>
      <w:r w:rsidRPr="001329A0">
        <w:rPr>
          <w:rFonts w:ascii="Consolas" w:eastAsia="Times New Roman" w:hAnsi="Consolas" w:cs="Times New Roman"/>
          <w:color w:val="608B4E"/>
          <w:sz w:val="10"/>
          <w:szCs w:val="10"/>
        </w:rPr>
        <w:t>JSON.stringify</w:t>
      </w:r>
      <w:proofErr w:type="spellEnd"/>
      <w:r w:rsidRPr="001329A0">
        <w:rPr>
          <w:rFonts w:ascii="Consolas" w:eastAsia="Times New Roman" w:hAnsi="Consolas" w:cs="Times New Roman"/>
          <w:color w:val="608B4E"/>
          <w:sz w:val="10"/>
          <w:szCs w:val="10"/>
        </w:rPr>
        <w:t>({ ...rest })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608B4E"/>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C586C0"/>
          <w:sz w:val="10"/>
          <w:szCs w:val="10"/>
        </w:rPr>
        <w:t>if</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process</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env</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NODE</w:t>
      </w:r>
      <w:proofErr w:type="gramEnd"/>
      <w:r w:rsidRPr="001329A0">
        <w:rPr>
          <w:rFonts w:ascii="Consolas" w:eastAsia="Times New Roman" w:hAnsi="Consolas" w:cs="Times New Roman"/>
          <w:color w:val="9CDCFE"/>
          <w:sz w:val="10"/>
          <w:szCs w:val="10"/>
        </w:rPr>
        <w:t>_ENV</w:t>
      </w:r>
      <w:proofErr w:type="spellEnd"/>
      <w:r w:rsidRPr="001329A0">
        <w:rPr>
          <w:rFonts w:ascii="Consolas" w:eastAsia="Times New Roman" w:hAnsi="Consolas" w:cs="Times New Roman"/>
          <w:color w:val="D4D4D4"/>
          <w:sz w:val="10"/>
          <w:szCs w:val="10"/>
        </w:rPr>
        <w:t xml:space="preserve"> !== </w:t>
      </w:r>
      <w:r w:rsidRPr="001329A0">
        <w:rPr>
          <w:rFonts w:ascii="Consolas" w:eastAsia="Times New Roman" w:hAnsi="Consolas" w:cs="Times New Roman"/>
          <w:color w:val="CE9178"/>
          <w:sz w:val="10"/>
          <w:szCs w:val="10"/>
        </w:rPr>
        <w:t>'production'</w:t>
      </w:r>
      <w:r w:rsidRPr="001329A0">
        <w:rPr>
          <w:rFonts w:ascii="Consolas" w:eastAsia="Times New Roman" w:hAnsi="Consolas" w:cs="Times New Roman"/>
          <w:color w:val="D4D4D4"/>
          <w:sz w:val="10"/>
          <w:szCs w:val="10"/>
        </w:rPr>
        <w:t>)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add</w:t>
      </w:r>
      <w:proofErr w:type="spellEnd"/>
      <w:r w:rsidRPr="001329A0">
        <w:rPr>
          <w:rFonts w:ascii="Consolas" w:eastAsia="Times New Roman" w:hAnsi="Consolas" w:cs="Times New Roman"/>
          <w:color w:val="D4D4D4"/>
          <w:sz w:val="10"/>
          <w:szCs w:val="10"/>
        </w:rPr>
        <w:t>(</w:t>
      </w:r>
      <w:proofErr w:type="gramEnd"/>
      <w:r w:rsidRPr="001329A0">
        <w:rPr>
          <w:rFonts w:ascii="Consolas" w:eastAsia="Times New Roman" w:hAnsi="Consolas" w:cs="Times New Roman"/>
          <w:color w:val="569CD6"/>
          <w:sz w:val="10"/>
          <w:szCs w:val="10"/>
        </w:rPr>
        <w:t>new</w:t>
      </w:r>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4EC9B0"/>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transports</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4EC9B0"/>
          <w:sz w:val="10"/>
          <w:szCs w:val="10"/>
        </w:rPr>
        <w:t>Console</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format:</w:t>
      </w: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winston</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format</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simple</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9CDCFE"/>
          <w:sz w:val="10"/>
          <w:szCs w:val="10"/>
        </w:rPr>
        <w:t>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log</w:t>
      </w:r>
      <w:r w:rsidRPr="001329A0">
        <w:rPr>
          <w:rFonts w:ascii="Consolas" w:eastAsia="Times New Roman" w:hAnsi="Consolas" w:cs="Times New Roman"/>
          <w:color w:val="D4D4D4"/>
          <w:sz w:val="10"/>
          <w:szCs w:val="10"/>
        </w:rPr>
        <w:t xml:space="preserve"> = </w:t>
      </w:r>
      <w:proofErr w:type="spellStart"/>
      <w:r w:rsidRPr="001329A0">
        <w:rPr>
          <w:rFonts w:ascii="Consolas" w:eastAsia="Times New Roman" w:hAnsi="Consolas" w:cs="Times New Roman"/>
          <w:color w:val="9CDCFE"/>
          <w:sz w:val="10"/>
          <w:szCs w:val="10"/>
        </w:rPr>
        <w:t>mainLogger</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569CD6"/>
          <w:sz w:val="10"/>
          <w:szCs w:val="10"/>
        </w:rPr>
        <w:t>const</w:t>
      </w:r>
      <w:proofErr w:type="spellEnd"/>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httpLog</w:t>
      </w:r>
      <w:proofErr w:type="spellEnd"/>
      <w:r w:rsidRPr="001329A0">
        <w:rPr>
          <w:rFonts w:ascii="Consolas" w:eastAsia="Times New Roman" w:hAnsi="Consolas" w:cs="Times New Roman"/>
          <w:color w:val="D4D4D4"/>
          <w:sz w:val="10"/>
          <w:szCs w:val="10"/>
        </w:rPr>
        <w:t xml:space="preserve"> = </w:t>
      </w:r>
      <w:proofErr w:type="spellStart"/>
      <w:proofErr w:type="gramStart"/>
      <w:r w:rsidRPr="001329A0">
        <w:rPr>
          <w:rFonts w:ascii="Consolas" w:eastAsia="Times New Roman" w:hAnsi="Consolas" w:cs="Times New Roman"/>
          <w:color w:val="DCDCAA"/>
          <w:sz w:val="10"/>
          <w:szCs w:val="10"/>
        </w:rPr>
        <w:t>morgan</w:t>
      </w:r>
      <w:proofErr w:type="spellEnd"/>
      <w:r w:rsidRPr="001329A0">
        <w:rPr>
          <w:rFonts w:ascii="Consolas" w:eastAsia="Times New Roman" w:hAnsi="Consolas" w:cs="Times New Roman"/>
          <w:color w:val="D4D4D4"/>
          <w:sz w:val="10"/>
          <w:szCs w:val="10"/>
        </w:rPr>
        <w:t>(</w:t>
      </w:r>
      <w:proofErr w:type="gramEnd"/>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'combined'</w:t>
      </w: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CE9178"/>
          <w:sz w:val="10"/>
          <w:szCs w:val="10"/>
        </w:rPr>
        <w:t>"stream"</w:t>
      </w:r>
      <w:r w:rsidRPr="001329A0">
        <w:rPr>
          <w:rFonts w:ascii="Consolas" w:eastAsia="Times New Roman" w:hAnsi="Consolas" w:cs="Times New Roman"/>
          <w:color w:val="9CDCFE"/>
          <w:sz w:val="10"/>
          <w:szCs w:val="10"/>
        </w:rPr>
        <w:t>:</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DCDCAA"/>
          <w:sz w:val="10"/>
          <w:szCs w:val="10"/>
        </w:rPr>
        <w:t>write</w:t>
      </w:r>
      <w:r w:rsidRPr="001329A0">
        <w:rPr>
          <w:rFonts w:ascii="Consolas" w:eastAsia="Times New Roman" w:hAnsi="Consolas" w:cs="Times New Roman"/>
          <w:color w:val="9CDCFE"/>
          <w:sz w:val="10"/>
          <w:szCs w:val="10"/>
        </w:rPr>
        <w:t>:</w:t>
      </w:r>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str</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info</w:t>
      </w:r>
      <w:proofErr w:type="gramEnd"/>
      <w:r w:rsidRPr="001329A0">
        <w:rPr>
          <w:rFonts w:ascii="Consolas" w:eastAsia="Times New Roman" w:hAnsi="Consolas" w:cs="Times New Roman"/>
          <w:color w:val="D4D4D4"/>
          <w:sz w:val="10"/>
          <w:szCs w:val="10"/>
        </w:rPr>
        <w:t>(</w:t>
      </w:r>
      <w:proofErr w:type="spellStart"/>
      <w:r w:rsidRPr="001329A0">
        <w:rPr>
          <w:rFonts w:ascii="Consolas" w:eastAsia="Times New Roman" w:hAnsi="Consolas" w:cs="Times New Roman"/>
          <w:color w:val="9CDCFE"/>
          <w:sz w:val="10"/>
          <w:szCs w:val="10"/>
        </w:rPr>
        <w:t>str</w:t>
      </w:r>
      <w:proofErr w:type="spellEnd"/>
      <w:r w:rsidRPr="001329A0">
        <w:rPr>
          <w:rFonts w:ascii="Consolas" w:eastAsia="Times New Roman" w:hAnsi="Consolas" w:cs="Times New Roman"/>
          <w:color w:val="D4D4D4"/>
          <w:sz w:val="10"/>
          <w:szCs w:val="10"/>
        </w:rPr>
        <w:t>);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Default="002B721D" w:rsidP="002B721D">
      <w:pPr>
        <w:spacing w:before="100" w:beforeAutospacing="1" w:after="100" w:afterAutospacing="1" w:line="240" w:lineRule="auto"/>
        <w:ind w:firstLine="720"/>
        <w:outlineLvl w:val="1"/>
        <w:rPr>
          <w:sz w:val="18"/>
          <w:szCs w:val="18"/>
        </w:rPr>
      </w:pPr>
    </w:p>
    <w:p w:rsidR="002B721D" w:rsidRPr="001329A0" w:rsidRDefault="002B721D" w:rsidP="00BC655F">
      <w:pPr>
        <w:spacing w:before="100" w:beforeAutospacing="1" w:after="100" w:afterAutospacing="1" w:line="240" w:lineRule="auto"/>
        <w:outlineLvl w:val="1"/>
        <w:rPr>
          <w:sz w:val="18"/>
          <w:szCs w:val="18"/>
        </w:rPr>
      </w:pPr>
      <w:r w:rsidRPr="002B721D">
        <w:rPr>
          <w:sz w:val="18"/>
          <w:szCs w:val="18"/>
        </w:rPr>
        <w:t>Application-level middleware – bind the following middleware to express app</w:t>
      </w:r>
    </w:p>
    <w:p w:rsidR="002B721D" w:rsidRDefault="002B721D" w:rsidP="00BC655F">
      <w:pPr>
        <w:pStyle w:val="ListParagraph"/>
        <w:bidi w:val="0"/>
        <w:spacing w:before="100" w:beforeAutospacing="1" w:after="100" w:afterAutospacing="1" w:line="240" w:lineRule="auto"/>
        <w:ind w:left="0"/>
        <w:outlineLvl w:val="1"/>
        <w:rPr>
          <w:sz w:val="18"/>
          <w:szCs w:val="18"/>
        </w:rPr>
      </w:pPr>
      <w:r>
        <w:rPr>
          <w:sz w:val="18"/>
          <w:szCs w:val="18"/>
        </w:rPr>
        <w:t>A</w:t>
      </w:r>
      <w:r w:rsidRPr="001329A0">
        <w:rPr>
          <w:sz w:val="18"/>
          <w:szCs w:val="18"/>
        </w:rPr>
        <w:t>dd the following code to server.js</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proofErr w:type="spellStart"/>
      <w:r w:rsidRPr="001329A0">
        <w:rPr>
          <w:rFonts w:ascii="Consolas" w:eastAsia="Times New Roman" w:hAnsi="Consolas" w:cs="Times New Roman"/>
          <w:color w:val="9CDCFE"/>
          <w:sz w:val="10"/>
          <w:szCs w:val="10"/>
        </w:rPr>
        <w:t>httpLog</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proofErr w:type="gram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proofErr w:type="spellStart"/>
      <w:proofErr w:type="gramEnd"/>
      <w:r w:rsidRPr="001329A0">
        <w:rPr>
          <w:rFonts w:ascii="Consolas" w:eastAsia="Times New Roman" w:hAnsi="Consolas" w:cs="Times New Roman"/>
          <w:color w:val="9CDCFE"/>
          <w:sz w:val="10"/>
          <w:szCs w:val="10"/>
        </w:rPr>
        <w:t>bodyParser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json</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proofErr w:type="gram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proofErr w:type="spellStart"/>
      <w:proofErr w:type="gramEnd"/>
      <w:r w:rsidRPr="001329A0">
        <w:rPr>
          <w:rFonts w:ascii="Consolas" w:eastAsia="Times New Roman" w:hAnsi="Consolas" w:cs="Times New Roman"/>
          <w:color w:val="9CDCFE"/>
          <w:sz w:val="10"/>
          <w:szCs w:val="10"/>
        </w:rPr>
        <w:t>bodyParser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urlencoded</w:t>
      </w:r>
      <w:proofErr w:type="spell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9CDCFE"/>
          <w:sz w:val="10"/>
          <w:szCs w:val="10"/>
        </w:rPr>
        <w:t>extended:</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true</w:t>
      </w:r>
      <w:r w:rsidRPr="001329A0">
        <w:rPr>
          <w:rFonts w:ascii="Consolas" w:eastAsia="Times New Roman" w:hAnsi="Consolas" w:cs="Times New Roman"/>
          <w:color w:val="D4D4D4"/>
          <w:sz w:val="10"/>
          <w:szCs w:val="10"/>
        </w:rPr>
        <w:t xml:space="preserve"> }))</w:t>
      </w:r>
      <w:r w:rsidRPr="001D4E4C">
        <w:rPr>
          <w:rFonts w:ascii="Consolas" w:eastAsia="Times New Roman" w:hAnsi="Consolas" w:cs="Times New Roman"/>
          <w:color w:val="D4D4D4"/>
          <w:sz w:val="10"/>
          <w:szCs w:val="10"/>
        </w:rPr>
        <w:t xml:space="preserve"> // </w:t>
      </w:r>
      <w:r w:rsidRPr="001D4E4C">
        <w:rPr>
          <w:rFonts w:ascii="Consolas" w:eastAsia="Times New Roman" w:hAnsi="Consolas" w:cs="Times New Roman"/>
          <w:color w:val="9CDCFE"/>
          <w:sz w:val="10"/>
          <w:szCs w:val="10"/>
        </w:rPr>
        <w:t>extended:</w:t>
      </w:r>
      <w:r w:rsidRPr="001D4E4C">
        <w:rPr>
          <w:rFonts w:ascii="Consolas" w:eastAsia="Times New Roman" w:hAnsi="Consolas" w:cs="Times New Roman"/>
          <w:color w:val="D4D4D4"/>
          <w:sz w:val="10"/>
          <w:szCs w:val="10"/>
        </w:rPr>
        <w:t xml:space="preserve"> </w:t>
      </w:r>
      <w:r w:rsidRPr="001D4E4C">
        <w:rPr>
          <w:rFonts w:ascii="Consolas" w:eastAsia="Times New Roman" w:hAnsi="Consolas" w:cs="Times New Roman"/>
          <w:color w:val="569CD6"/>
          <w:sz w:val="10"/>
          <w:szCs w:val="10"/>
        </w:rPr>
        <w:t>true</w:t>
      </w:r>
      <w:r w:rsidRPr="001D4E4C">
        <w:rPr>
          <w:rFonts w:ascii="Consolas" w:eastAsia="Times New Roman" w:hAnsi="Consolas" w:cs="Times New Roman"/>
          <w:color w:val="D4D4D4"/>
          <w:sz w:val="10"/>
          <w:szCs w:val="10"/>
        </w:rPr>
        <w:t xml:space="preserve"> – allows to post nested object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use</w:t>
      </w:r>
      <w:proofErr w:type="spell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require</w:t>
      </w:r>
      <w:r w:rsidRPr="001329A0">
        <w:rPr>
          <w:rFonts w:ascii="Consolas" w:eastAsia="Times New Roman" w:hAnsi="Consolas" w:cs="Times New Roman"/>
          <w:color w:val="D4D4D4"/>
          <w:sz w:val="10"/>
          <w:szCs w:val="10"/>
        </w:rPr>
        <w:t>(</w:t>
      </w:r>
      <w:proofErr w:type="gramStart"/>
      <w:r w:rsidRPr="001329A0">
        <w:rPr>
          <w:rFonts w:ascii="Consolas" w:eastAsia="Times New Roman" w:hAnsi="Consolas" w:cs="Times New Roman"/>
          <w:color w:val="CE9178"/>
          <w:sz w:val="10"/>
          <w:szCs w:val="10"/>
        </w:rPr>
        <w:t>'./</w:t>
      </w:r>
      <w:proofErr w:type="gramEnd"/>
      <w:r w:rsidRPr="001329A0">
        <w:rPr>
          <w:rFonts w:ascii="Consolas" w:eastAsia="Times New Roman" w:hAnsi="Consolas" w:cs="Times New Roman"/>
          <w:color w:val="CE9178"/>
          <w:sz w:val="10"/>
          <w:szCs w:val="10"/>
        </w:rPr>
        <w:t>controllers'</w:t>
      </w:r>
      <w:r w:rsidRPr="001329A0">
        <w:rPr>
          <w:rFonts w:ascii="Consolas" w:eastAsia="Times New Roman" w:hAnsi="Consolas" w:cs="Times New Roman"/>
          <w:color w:val="D4D4D4"/>
          <w:sz w:val="10"/>
          <w:szCs w:val="10"/>
        </w:rPr>
        <w:t>))</w:t>
      </w:r>
      <w:r w:rsidRPr="001D4E4C">
        <w:rPr>
          <w:rFonts w:ascii="Consolas" w:eastAsia="Times New Roman" w:hAnsi="Consolas" w:cs="Times New Roman"/>
          <w:color w:val="D4D4D4"/>
          <w:sz w:val="10"/>
          <w:szCs w:val="10"/>
        </w:rPr>
        <w:t xml:space="preserve"> // we will define later</w:t>
      </w:r>
    </w:p>
    <w:p w:rsidR="002B721D" w:rsidRDefault="002B721D" w:rsidP="002B721D">
      <w:pPr>
        <w:pStyle w:val="ListParagraph"/>
        <w:bidi w:val="0"/>
        <w:spacing w:before="100" w:beforeAutospacing="1" w:after="100" w:afterAutospacing="1" w:line="240" w:lineRule="auto"/>
        <w:outlineLvl w:val="1"/>
        <w:rPr>
          <w:sz w:val="18"/>
          <w:szCs w:val="18"/>
        </w:rPr>
      </w:pPr>
    </w:p>
    <w:p w:rsidR="002B721D" w:rsidRDefault="002B721D" w:rsidP="00BC655F">
      <w:pPr>
        <w:spacing w:before="100" w:beforeAutospacing="1" w:after="100" w:afterAutospacing="1" w:line="240" w:lineRule="auto"/>
        <w:outlineLvl w:val="1"/>
        <w:rPr>
          <w:sz w:val="18"/>
          <w:szCs w:val="18"/>
        </w:rPr>
      </w:pPr>
      <w:r>
        <w:rPr>
          <w:sz w:val="18"/>
          <w:szCs w:val="18"/>
        </w:rPr>
        <w:t>C</w:t>
      </w:r>
      <w:r w:rsidRPr="001329A0">
        <w:rPr>
          <w:sz w:val="18"/>
          <w:szCs w:val="18"/>
        </w:rPr>
        <w:t>onnecting to th</w:t>
      </w:r>
      <w:r>
        <w:rPr>
          <w:sz w:val="18"/>
          <w:szCs w:val="18"/>
        </w:rPr>
        <w:t xml:space="preserve">e </w:t>
      </w:r>
      <w:proofErr w:type="spellStart"/>
      <w:r>
        <w:rPr>
          <w:sz w:val="18"/>
          <w:szCs w:val="18"/>
        </w:rPr>
        <w:t>db</w:t>
      </w:r>
      <w:proofErr w:type="spellEnd"/>
      <w:r>
        <w:rPr>
          <w:sz w:val="18"/>
          <w:szCs w:val="18"/>
        </w:rPr>
        <w:t xml:space="preserve"> and listening to </w:t>
      </w:r>
      <w:proofErr w:type="gramStart"/>
      <w:r>
        <w:rPr>
          <w:sz w:val="18"/>
          <w:szCs w:val="18"/>
        </w:rPr>
        <w:t>port  3001</w:t>
      </w:r>
      <w:proofErr w:type="gramEnd"/>
    </w:p>
    <w:p w:rsidR="002B721D" w:rsidRDefault="002B721D" w:rsidP="00BC655F">
      <w:pPr>
        <w:pStyle w:val="ListParagraph"/>
        <w:bidi w:val="0"/>
        <w:spacing w:before="100" w:beforeAutospacing="1" w:after="100" w:afterAutospacing="1" w:line="240" w:lineRule="auto"/>
        <w:ind w:left="0"/>
        <w:outlineLvl w:val="1"/>
        <w:rPr>
          <w:sz w:val="18"/>
          <w:szCs w:val="18"/>
        </w:rPr>
      </w:pPr>
      <w:r>
        <w:rPr>
          <w:sz w:val="18"/>
          <w:szCs w:val="18"/>
        </w:rPr>
        <w:t>A</w:t>
      </w:r>
      <w:r w:rsidRPr="001329A0">
        <w:rPr>
          <w:sz w:val="18"/>
          <w:szCs w:val="18"/>
        </w:rPr>
        <w:t>dd the following code to server.js</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proofErr w:type="spellStart"/>
      <w:r w:rsidRPr="001329A0">
        <w:rPr>
          <w:rFonts w:ascii="Consolas" w:eastAsia="Times New Roman" w:hAnsi="Consolas" w:cs="Times New Roman"/>
          <w:color w:val="9CDCFE"/>
          <w:sz w:val="10"/>
          <w:szCs w:val="10"/>
        </w:rPr>
        <w:t>dataBaseService</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connect</w:t>
      </w:r>
      <w:proofErr w:type="spellEnd"/>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then</w:t>
      </w:r>
      <w:proofErr w:type="gramEnd"/>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app</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listen</w:t>
      </w:r>
      <w:proofErr w:type="spellEnd"/>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port</w:t>
      </w:r>
      <w:r w:rsidRPr="001329A0">
        <w:rPr>
          <w:rFonts w:ascii="Consolas" w:eastAsia="Times New Roman" w:hAnsi="Consolas" w:cs="Times New Roman"/>
          <w:color w:val="D4D4D4"/>
          <w:sz w:val="10"/>
          <w:szCs w:val="10"/>
        </w:rPr>
        <w:t xml:space="preserve">,  ()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info</w:t>
      </w:r>
      <w:r w:rsidRPr="001329A0">
        <w:rPr>
          <w:rFonts w:ascii="Consolas" w:eastAsia="Times New Roman" w:hAnsi="Consolas" w:cs="Times New Roman"/>
          <w:color w:val="D4D4D4"/>
          <w:sz w:val="10"/>
          <w:szCs w:val="10"/>
        </w:rPr>
        <w:t>(</w:t>
      </w:r>
      <w:proofErr w:type="gramEnd"/>
      <w:r w:rsidRPr="001329A0">
        <w:rPr>
          <w:rFonts w:ascii="Consolas" w:eastAsia="Times New Roman" w:hAnsi="Consolas" w:cs="Times New Roman"/>
          <w:color w:val="CE9178"/>
          <w:sz w:val="10"/>
          <w:szCs w:val="10"/>
        </w:rPr>
        <w:t>'Listening on port '</w:t>
      </w:r>
      <w:r w:rsidRPr="001329A0">
        <w:rPr>
          <w:rFonts w:ascii="Consolas" w:eastAsia="Times New Roman" w:hAnsi="Consolas" w:cs="Times New Roman"/>
          <w:color w:val="D4D4D4"/>
          <w:sz w:val="10"/>
          <w:szCs w:val="10"/>
        </w:rPr>
        <w:t xml:space="preserve"> + </w:t>
      </w:r>
      <w:r w:rsidRPr="001329A0">
        <w:rPr>
          <w:rFonts w:ascii="Consolas" w:eastAsia="Times New Roman" w:hAnsi="Consolas" w:cs="Times New Roman"/>
          <w:color w:val="9CDCFE"/>
          <w:sz w:val="10"/>
          <w:szCs w:val="10"/>
        </w:rPr>
        <w:t>port</w:t>
      </w: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gramStart"/>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catch</w:t>
      </w:r>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err</w:t>
      </w:r>
      <w:r w:rsidRPr="001329A0">
        <w:rPr>
          <w:rFonts w:ascii="Consolas" w:eastAsia="Times New Roman" w:hAnsi="Consolas" w:cs="Times New Roman"/>
          <w:color w:val="D4D4D4"/>
          <w:sz w:val="10"/>
          <w:szCs w:val="10"/>
        </w:rPr>
        <w:t xml:space="preserve"> </w:t>
      </w:r>
      <w:r w:rsidRPr="001329A0">
        <w:rPr>
          <w:rFonts w:ascii="Consolas" w:eastAsia="Times New Roman" w:hAnsi="Consolas" w:cs="Times New Roman"/>
          <w:color w:val="569CD6"/>
          <w:sz w:val="10"/>
          <w:szCs w:val="10"/>
        </w:rPr>
        <w:t>=&gt;</w:t>
      </w: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r w:rsidRPr="001329A0">
        <w:rPr>
          <w:rFonts w:ascii="Consolas" w:eastAsia="Times New Roman" w:hAnsi="Consolas" w:cs="Times New Roman"/>
          <w:color w:val="9CDCFE"/>
          <w:sz w:val="10"/>
          <w:szCs w:val="10"/>
        </w:rPr>
        <w:t>mainLogger</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error</w:t>
      </w:r>
      <w:proofErr w:type="spell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9CDCFE"/>
          <w:sz w:val="10"/>
          <w:szCs w:val="10"/>
        </w:rPr>
        <w:t>err</w:t>
      </w: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roofErr w:type="spellStart"/>
      <w:proofErr w:type="gramStart"/>
      <w:r w:rsidRPr="001329A0">
        <w:rPr>
          <w:rFonts w:ascii="Consolas" w:eastAsia="Times New Roman" w:hAnsi="Consolas" w:cs="Times New Roman"/>
          <w:color w:val="9CDCFE"/>
          <w:sz w:val="10"/>
          <w:szCs w:val="10"/>
        </w:rPr>
        <w:t>process</w:t>
      </w:r>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DCDCAA"/>
          <w:sz w:val="10"/>
          <w:szCs w:val="10"/>
        </w:rPr>
        <w:t>exit</w:t>
      </w:r>
      <w:proofErr w:type="spellEnd"/>
      <w:proofErr w:type="gramEnd"/>
      <w:r w:rsidRPr="001329A0">
        <w:rPr>
          <w:rFonts w:ascii="Consolas" w:eastAsia="Times New Roman" w:hAnsi="Consolas" w:cs="Times New Roman"/>
          <w:color w:val="D4D4D4"/>
          <w:sz w:val="10"/>
          <w:szCs w:val="10"/>
        </w:rPr>
        <w:t>(</w:t>
      </w:r>
      <w:r w:rsidRPr="001329A0">
        <w:rPr>
          <w:rFonts w:ascii="Consolas" w:eastAsia="Times New Roman" w:hAnsi="Consolas" w:cs="Times New Roman"/>
          <w:color w:val="B5CEA8"/>
          <w:sz w:val="10"/>
          <w:szCs w:val="10"/>
        </w:rPr>
        <w:t>1</w:t>
      </w:r>
      <w:r w:rsidRPr="001329A0">
        <w:rPr>
          <w:rFonts w:ascii="Consolas" w:eastAsia="Times New Roman" w:hAnsi="Consolas" w:cs="Times New Roman"/>
          <w:color w:val="D4D4D4"/>
          <w:sz w:val="10"/>
          <w:szCs w:val="10"/>
        </w:rPr>
        <w:t>);</w:t>
      </w:r>
    </w:p>
    <w:p w:rsidR="002B721D" w:rsidRPr="001329A0" w:rsidRDefault="002B721D" w:rsidP="006C4E92">
      <w:pPr>
        <w:shd w:val="clear" w:color="auto" w:fill="1E1E1E"/>
        <w:spacing w:after="0" w:line="240" w:lineRule="auto"/>
        <w:rPr>
          <w:rFonts w:ascii="Consolas" w:eastAsia="Times New Roman" w:hAnsi="Consolas" w:cs="Times New Roman"/>
          <w:color w:val="D4D4D4"/>
          <w:sz w:val="10"/>
          <w:szCs w:val="10"/>
        </w:rPr>
      </w:pPr>
      <w:r w:rsidRPr="001329A0">
        <w:rPr>
          <w:rFonts w:ascii="Consolas" w:eastAsia="Times New Roman" w:hAnsi="Consolas" w:cs="Times New Roman"/>
          <w:color w:val="D4D4D4"/>
          <w:sz w:val="10"/>
          <w:szCs w:val="10"/>
        </w:rPr>
        <w:t xml:space="preserve">  }))</w:t>
      </w:r>
    </w:p>
    <w:p w:rsidR="002B721D" w:rsidRPr="001329A0" w:rsidRDefault="002B721D" w:rsidP="006C4E92">
      <w:pPr>
        <w:shd w:val="clear" w:color="auto" w:fill="1E1E1E"/>
        <w:spacing w:after="0" w:line="240" w:lineRule="auto"/>
        <w:rPr>
          <w:rFonts w:ascii="Consolas" w:eastAsia="Times New Roman" w:hAnsi="Consolas" w:cs="Times New Roman"/>
          <w:color w:val="D4D4D4"/>
          <w:sz w:val="21"/>
          <w:szCs w:val="21"/>
        </w:rPr>
      </w:pPr>
    </w:p>
    <w:p w:rsidR="002B721D" w:rsidRPr="002B721D" w:rsidRDefault="002B721D" w:rsidP="002B721D">
      <w:pPr>
        <w:spacing w:before="100" w:beforeAutospacing="1" w:after="100" w:afterAutospacing="1" w:line="240" w:lineRule="auto"/>
        <w:ind w:firstLine="720"/>
        <w:outlineLvl w:val="1"/>
        <w:rPr>
          <w:sz w:val="18"/>
          <w:szCs w:val="18"/>
        </w:rPr>
      </w:pPr>
    </w:p>
    <w:p w:rsidR="002B721D" w:rsidRPr="002B721D" w:rsidRDefault="002B721D" w:rsidP="002B721D">
      <w:pPr>
        <w:pStyle w:val="ListParagraph"/>
        <w:bidi w:val="0"/>
        <w:spacing w:before="100" w:beforeAutospacing="1" w:after="100" w:afterAutospacing="1" w:line="240" w:lineRule="auto"/>
        <w:outlineLvl w:val="1"/>
        <w:rPr>
          <w:sz w:val="18"/>
          <w:szCs w:val="18"/>
        </w:rPr>
      </w:pPr>
    </w:p>
    <w:p w:rsidR="00DF4C0B" w:rsidRDefault="00DF4C0B" w:rsidP="00EE327D">
      <w:pPr>
        <w:jc w:val="both"/>
      </w:pPr>
    </w:p>
    <w:p w:rsidR="00DF4C0B" w:rsidRDefault="00BC655F" w:rsidP="00EE327D">
      <w:pPr>
        <w:pStyle w:val="Heading1"/>
        <w:jc w:val="both"/>
      </w:pPr>
      <w:r>
        <w:lastRenderedPageBreak/>
        <w:t>Logger</w:t>
      </w:r>
    </w:p>
    <w:p w:rsidR="00833F8E" w:rsidRPr="00833F8E" w:rsidRDefault="00833F8E" w:rsidP="00833F8E">
      <w:pPr>
        <w:pStyle w:val="Heading5"/>
        <w:rPr>
          <w:rFonts w:ascii="Roboto" w:hAnsi="Roboto"/>
          <w:color w:val="333333"/>
          <w:shd w:val="clear" w:color="auto" w:fill="FFFFFF"/>
        </w:rPr>
      </w:pPr>
      <w:r w:rsidRPr="00833F8E">
        <w:rPr>
          <w:color w:val="099BDD" w:themeColor="text2"/>
        </w:rPr>
        <w:t>Create a </w:t>
      </w:r>
      <w:r>
        <w:rPr>
          <w:color w:val="099BDD" w:themeColor="text2"/>
        </w:rPr>
        <w:t>log</w:t>
      </w:r>
      <w:r w:rsidRPr="00833F8E">
        <w:rPr>
          <w:color w:val="099BDD" w:themeColor="text2"/>
        </w:rPr>
        <w:t xml:space="preserve">.js file </w:t>
      </w:r>
      <w:r w:rsidRPr="00833F8E">
        <w:t>at the root of your project.</w:t>
      </w:r>
    </w:p>
    <w:p w:rsidR="00BC655F" w:rsidRDefault="00BC655F" w:rsidP="00BC655F">
      <w:pPr>
        <w:spacing w:before="100" w:beforeAutospacing="1" w:after="100" w:afterAutospacing="1" w:line="240" w:lineRule="auto"/>
        <w:outlineLvl w:val="1"/>
        <w:rPr>
          <w:sz w:val="18"/>
          <w:szCs w:val="18"/>
        </w:rPr>
      </w:pPr>
      <w:r>
        <w:rPr>
          <w:sz w:val="18"/>
          <w:szCs w:val="18"/>
        </w:rPr>
        <w:t>A</w:t>
      </w:r>
      <w:r w:rsidRPr="001329A0">
        <w:rPr>
          <w:sz w:val="18"/>
          <w:szCs w:val="18"/>
        </w:rPr>
        <w:t>dd the following code to</w:t>
      </w:r>
      <w:r>
        <w:rPr>
          <w:sz w:val="18"/>
          <w:szCs w:val="18"/>
        </w:rPr>
        <w:t xml:space="preserve"> log.js</w:t>
      </w:r>
    </w:p>
    <w:p w:rsidR="00BC655F" w:rsidRPr="001D4E4C" w:rsidRDefault="00BC655F" w:rsidP="006C4E92">
      <w:pPr>
        <w:shd w:val="clear" w:color="auto" w:fill="1E1E1E"/>
        <w:spacing w:after="0" w:line="240" w:lineRule="auto"/>
        <w:rPr>
          <w:rFonts w:ascii="Consolas" w:eastAsia="Times New Roman" w:hAnsi="Consolas" w:cs="Times New Roman"/>
          <w:color w:val="D4D4D4"/>
          <w:sz w:val="10"/>
          <w:szCs w:val="10"/>
        </w:rPr>
      </w:pPr>
      <w:proofErr w:type="spellStart"/>
      <w:r w:rsidRPr="001D4E4C">
        <w:rPr>
          <w:rFonts w:ascii="Consolas" w:eastAsia="Times New Roman" w:hAnsi="Consolas" w:cs="Times New Roman"/>
          <w:color w:val="569CD6"/>
          <w:sz w:val="10"/>
          <w:szCs w:val="10"/>
        </w:rPr>
        <w:t>const</w:t>
      </w:r>
      <w:proofErr w:type="spellEnd"/>
      <w:r w:rsidRPr="001D4E4C">
        <w:rPr>
          <w:rFonts w:ascii="Consolas" w:eastAsia="Times New Roman" w:hAnsi="Consolas" w:cs="Times New Roman"/>
          <w:color w:val="D4D4D4"/>
          <w:sz w:val="10"/>
          <w:szCs w:val="10"/>
        </w:rPr>
        <w:t xml:space="preserve"> </w:t>
      </w:r>
      <w:r w:rsidRPr="001D4E4C">
        <w:rPr>
          <w:rFonts w:ascii="Consolas" w:eastAsia="Times New Roman" w:hAnsi="Consolas" w:cs="Times New Roman"/>
          <w:color w:val="9CDCFE"/>
          <w:sz w:val="10"/>
          <w:szCs w:val="10"/>
        </w:rPr>
        <w:t>logger</w:t>
      </w:r>
      <w:r w:rsidRPr="001D4E4C">
        <w:rPr>
          <w:rFonts w:ascii="Consolas" w:eastAsia="Times New Roman" w:hAnsi="Consolas" w:cs="Times New Roman"/>
          <w:color w:val="D4D4D4"/>
          <w:sz w:val="10"/>
          <w:szCs w:val="10"/>
        </w:rPr>
        <w:t xml:space="preserve"> = {</w:t>
      </w:r>
      <w:r w:rsidRPr="001D4E4C">
        <w:rPr>
          <w:rFonts w:ascii="Consolas" w:eastAsia="Times New Roman" w:hAnsi="Consolas" w:cs="Times New Roman"/>
          <w:color w:val="9CDCFE"/>
          <w:sz w:val="10"/>
          <w:szCs w:val="10"/>
        </w:rPr>
        <w:t>log:</w:t>
      </w:r>
      <w:r w:rsidRPr="001D4E4C">
        <w:rPr>
          <w:rFonts w:ascii="Consolas" w:eastAsia="Times New Roman" w:hAnsi="Consolas" w:cs="Times New Roman"/>
          <w:color w:val="D4D4D4"/>
          <w:sz w:val="10"/>
          <w:szCs w:val="10"/>
        </w:rPr>
        <w:t xml:space="preserve"> </w:t>
      </w:r>
      <w:r w:rsidRPr="001D4E4C">
        <w:rPr>
          <w:rFonts w:ascii="Consolas" w:eastAsia="Times New Roman" w:hAnsi="Consolas" w:cs="Times New Roman"/>
          <w:color w:val="569CD6"/>
          <w:sz w:val="10"/>
          <w:szCs w:val="10"/>
        </w:rPr>
        <w:t>undefined</w:t>
      </w:r>
      <w:r w:rsidRPr="001D4E4C">
        <w:rPr>
          <w:rFonts w:ascii="Consolas" w:eastAsia="Times New Roman" w:hAnsi="Consolas" w:cs="Times New Roman"/>
          <w:color w:val="D4D4D4"/>
          <w:sz w:val="10"/>
          <w:szCs w:val="10"/>
        </w:rPr>
        <w:t>};</w:t>
      </w:r>
    </w:p>
    <w:p w:rsidR="00BC655F" w:rsidRPr="001D4E4C" w:rsidRDefault="00BC655F" w:rsidP="006C4E92">
      <w:pPr>
        <w:shd w:val="clear" w:color="auto" w:fill="1E1E1E"/>
        <w:spacing w:after="0" w:line="240" w:lineRule="auto"/>
        <w:rPr>
          <w:rFonts w:ascii="Consolas" w:eastAsia="Times New Roman" w:hAnsi="Consolas" w:cs="Times New Roman"/>
          <w:color w:val="D4D4D4"/>
          <w:sz w:val="10"/>
          <w:szCs w:val="10"/>
        </w:rPr>
      </w:pPr>
      <w:proofErr w:type="spellStart"/>
      <w:proofErr w:type="gramStart"/>
      <w:r w:rsidRPr="001D4E4C">
        <w:rPr>
          <w:rFonts w:ascii="Consolas" w:eastAsia="Times New Roman" w:hAnsi="Consolas" w:cs="Times New Roman"/>
          <w:color w:val="4EC9B0"/>
          <w:sz w:val="10"/>
          <w:szCs w:val="10"/>
        </w:rPr>
        <w:t>module</w:t>
      </w:r>
      <w:r w:rsidRPr="001D4E4C">
        <w:rPr>
          <w:rFonts w:ascii="Consolas" w:eastAsia="Times New Roman" w:hAnsi="Consolas" w:cs="Times New Roman"/>
          <w:color w:val="D4D4D4"/>
          <w:sz w:val="10"/>
          <w:szCs w:val="10"/>
        </w:rPr>
        <w:t>.</w:t>
      </w:r>
      <w:r w:rsidRPr="001D4E4C">
        <w:rPr>
          <w:rFonts w:ascii="Consolas" w:eastAsia="Times New Roman" w:hAnsi="Consolas" w:cs="Times New Roman"/>
          <w:color w:val="4EC9B0"/>
          <w:sz w:val="10"/>
          <w:szCs w:val="10"/>
        </w:rPr>
        <w:t>exports</w:t>
      </w:r>
      <w:proofErr w:type="spellEnd"/>
      <w:proofErr w:type="gramEnd"/>
      <w:r w:rsidRPr="001D4E4C">
        <w:rPr>
          <w:rFonts w:ascii="Consolas" w:eastAsia="Times New Roman" w:hAnsi="Consolas" w:cs="Times New Roman"/>
          <w:color w:val="D4D4D4"/>
          <w:sz w:val="10"/>
          <w:szCs w:val="10"/>
        </w:rPr>
        <w:t xml:space="preserve"> = </w:t>
      </w:r>
      <w:r w:rsidRPr="001D4E4C">
        <w:rPr>
          <w:rFonts w:ascii="Consolas" w:eastAsia="Times New Roman" w:hAnsi="Consolas" w:cs="Times New Roman"/>
          <w:color w:val="9CDCFE"/>
          <w:sz w:val="10"/>
          <w:szCs w:val="10"/>
        </w:rPr>
        <w:t>logger</w:t>
      </w:r>
      <w:r w:rsidRPr="001D4E4C">
        <w:rPr>
          <w:rFonts w:ascii="Consolas" w:eastAsia="Times New Roman" w:hAnsi="Consolas" w:cs="Times New Roman"/>
          <w:color w:val="D4D4D4"/>
          <w:sz w:val="10"/>
          <w:szCs w:val="10"/>
        </w:rPr>
        <w:t>; // export the logger object</w:t>
      </w:r>
    </w:p>
    <w:p w:rsidR="00BC655F" w:rsidRPr="001329A0" w:rsidRDefault="00BC655F" w:rsidP="00BC655F">
      <w:pPr>
        <w:pStyle w:val="ListParagraph"/>
        <w:bidi w:val="0"/>
        <w:spacing w:before="100" w:beforeAutospacing="1" w:after="100" w:afterAutospacing="1" w:line="240" w:lineRule="auto"/>
        <w:ind w:left="0"/>
        <w:outlineLvl w:val="1"/>
        <w:rPr>
          <w:sz w:val="18"/>
          <w:szCs w:val="18"/>
        </w:rPr>
      </w:pPr>
      <w:r w:rsidRPr="001329A0">
        <w:rPr>
          <w:sz w:val="18"/>
          <w:szCs w:val="18"/>
        </w:rPr>
        <w:t>The </w:t>
      </w:r>
      <w:proofErr w:type="spellStart"/>
      <w:proofErr w:type="gramStart"/>
      <w:r w:rsidRPr="001329A0">
        <w:rPr>
          <w:sz w:val="18"/>
          <w:szCs w:val="18"/>
        </w:rPr>
        <w:t>module.exports</w:t>
      </w:r>
      <w:proofErr w:type="spellEnd"/>
      <w:proofErr w:type="gramEnd"/>
      <w:r w:rsidRPr="001329A0">
        <w:rPr>
          <w:sz w:val="18"/>
          <w:szCs w:val="18"/>
        </w:rPr>
        <w:t> or exports is a special object which is included in every JS file in the Node.js application by default. </w:t>
      </w:r>
    </w:p>
    <w:p w:rsidR="00BC655F" w:rsidRPr="001329A0" w:rsidRDefault="00BC655F" w:rsidP="00BC655F">
      <w:pPr>
        <w:pStyle w:val="ListParagraph"/>
        <w:bidi w:val="0"/>
        <w:spacing w:before="100" w:beforeAutospacing="1" w:after="100" w:afterAutospacing="1" w:line="240" w:lineRule="auto"/>
        <w:ind w:left="0"/>
        <w:outlineLvl w:val="1"/>
        <w:rPr>
          <w:sz w:val="18"/>
          <w:szCs w:val="18"/>
        </w:rPr>
      </w:pPr>
      <w:r w:rsidRPr="001329A0">
        <w:rPr>
          <w:sz w:val="18"/>
          <w:szCs w:val="18"/>
        </w:rPr>
        <w:t xml:space="preserve">module is a variable that represents current module and exports is an object that will be exposed as a module. </w:t>
      </w:r>
    </w:p>
    <w:p w:rsidR="00BC655F" w:rsidRPr="001329A0" w:rsidRDefault="00BC655F" w:rsidP="00BC655F">
      <w:pPr>
        <w:pStyle w:val="ListParagraph"/>
        <w:bidi w:val="0"/>
        <w:spacing w:before="100" w:beforeAutospacing="1" w:after="100" w:afterAutospacing="1" w:line="240" w:lineRule="auto"/>
        <w:ind w:left="0"/>
        <w:outlineLvl w:val="1"/>
        <w:rPr>
          <w:sz w:val="18"/>
          <w:szCs w:val="18"/>
        </w:rPr>
      </w:pPr>
      <w:r w:rsidRPr="001329A0">
        <w:rPr>
          <w:sz w:val="18"/>
          <w:szCs w:val="18"/>
        </w:rPr>
        <w:t>So, whatever you assign to </w:t>
      </w:r>
      <w:proofErr w:type="spellStart"/>
      <w:proofErr w:type="gramStart"/>
      <w:r w:rsidRPr="001329A0">
        <w:rPr>
          <w:sz w:val="18"/>
          <w:szCs w:val="18"/>
        </w:rPr>
        <w:t>module.exports</w:t>
      </w:r>
      <w:proofErr w:type="spellEnd"/>
      <w:proofErr w:type="gramEnd"/>
      <w:r w:rsidRPr="001329A0">
        <w:rPr>
          <w:sz w:val="18"/>
          <w:szCs w:val="18"/>
        </w:rPr>
        <w:t> or exports, will be exposed as a module.</w:t>
      </w:r>
    </w:p>
    <w:p w:rsidR="00BC655F" w:rsidRDefault="00BC655F" w:rsidP="00BC655F">
      <w:pPr>
        <w:spacing w:before="100" w:beforeAutospacing="1" w:after="100" w:afterAutospacing="1" w:line="240" w:lineRule="auto"/>
        <w:outlineLvl w:val="1"/>
        <w:rPr>
          <w:sz w:val="18"/>
          <w:szCs w:val="18"/>
        </w:rPr>
      </w:pPr>
    </w:p>
    <w:p w:rsidR="00BC655F" w:rsidRDefault="00BC655F" w:rsidP="00BC655F">
      <w:pPr>
        <w:spacing w:before="100" w:beforeAutospacing="1" w:after="100" w:afterAutospacing="1" w:line="240" w:lineRule="auto"/>
        <w:outlineLvl w:val="1"/>
        <w:rPr>
          <w:sz w:val="18"/>
          <w:szCs w:val="18"/>
        </w:rPr>
      </w:pPr>
    </w:p>
    <w:p w:rsidR="00F42B67" w:rsidRDefault="00F42B67" w:rsidP="00BC655F">
      <w:pPr>
        <w:spacing w:before="100" w:beforeAutospacing="1" w:after="100" w:afterAutospacing="1" w:line="240" w:lineRule="auto"/>
        <w:outlineLvl w:val="1"/>
        <w:rPr>
          <w:sz w:val="18"/>
          <w:szCs w:val="18"/>
        </w:rPr>
      </w:pPr>
    </w:p>
    <w:p w:rsidR="00F42B67" w:rsidRPr="00BC655F" w:rsidRDefault="00F42B67" w:rsidP="00BC655F">
      <w:pPr>
        <w:spacing w:before="100" w:beforeAutospacing="1" w:after="100" w:afterAutospacing="1" w:line="240" w:lineRule="auto"/>
        <w:outlineLvl w:val="1"/>
        <w:rPr>
          <w:sz w:val="18"/>
          <w:szCs w:val="18"/>
        </w:rPr>
      </w:pPr>
    </w:p>
    <w:p w:rsidR="00B32DA3" w:rsidRDefault="00BC655F" w:rsidP="00EE327D">
      <w:pPr>
        <w:pStyle w:val="Heading1"/>
        <w:jc w:val="both"/>
      </w:pPr>
      <w:r>
        <w:t>Config</w:t>
      </w:r>
    </w:p>
    <w:p w:rsidR="00F42B67" w:rsidRPr="00497111" w:rsidRDefault="00F42B67" w:rsidP="00497111">
      <w:pPr>
        <w:pStyle w:val="Heading5"/>
        <w:rPr>
          <w:color w:val="099BDD" w:themeColor="text2"/>
        </w:rPr>
      </w:pPr>
      <w:r w:rsidRPr="00497111">
        <w:rPr>
          <w:color w:val="099BDD" w:themeColor="text2"/>
        </w:rPr>
        <w:t xml:space="preserve">Create a index.js file in </w:t>
      </w:r>
      <w:proofErr w:type="spellStart"/>
      <w:r w:rsidRPr="00497111">
        <w:rPr>
          <w:color w:val="099BDD" w:themeColor="text2"/>
        </w:rPr>
        <w:t>config</w:t>
      </w:r>
      <w:proofErr w:type="spellEnd"/>
      <w:r w:rsidRPr="00497111">
        <w:rPr>
          <w:color w:val="099BDD" w:themeColor="text2"/>
        </w:rPr>
        <w:t xml:space="preserve"> folder.</w:t>
      </w:r>
    </w:p>
    <w:p w:rsidR="00F42B67" w:rsidRDefault="00F42B67" w:rsidP="00F42B67">
      <w:pPr>
        <w:spacing w:before="100" w:beforeAutospacing="1" w:after="100" w:afterAutospacing="1" w:line="240" w:lineRule="auto"/>
        <w:outlineLvl w:val="1"/>
        <w:rPr>
          <w:sz w:val="18"/>
          <w:szCs w:val="18"/>
        </w:rPr>
      </w:pPr>
      <w:r w:rsidRPr="001329A0">
        <w:rPr>
          <w:sz w:val="18"/>
          <w:szCs w:val="18"/>
        </w:rPr>
        <w:t>Add the following code to index.js</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config</w:t>
      </w:r>
      <w:proofErr w:type="spellEnd"/>
      <w:r w:rsidRPr="001329A0">
        <w:rPr>
          <w:rFonts w:ascii="Consolas" w:eastAsia="Times New Roman" w:hAnsi="Consolas" w:cs="Times New Roman"/>
          <w:color w:val="D4D4D4"/>
          <w:sz w:val="12"/>
          <w:szCs w:val="12"/>
        </w:rPr>
        <w:t xml:space="preserve"> =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database:</w:t>
      </w:r>
      <w:r w:rsidRPr="001329A0">
        <w:rPr>
          <w:rFonts w:ascii="Consolas" w:eastAsia="Times New Roman" w:hAnsi="Consolas" w:cs="Times New Roman"/>
          <w:color w:val="D4D4D4"/>
          <w:sz w:val="12"/>
          <w:szCs w:val="12"/>
        </w:rPr>
        <w:t xml:space="preserve"> {</w:t>
      </w:r>
    </w:p>
    <w:p w:rsidR="00F42B67" w:rsidRDefault="00F42B67" w:rsidP="006C4E92">
      <w:pPr>
        <w:shd w:val="clear" w:color="auto" w:fill="1E1E1E"/>
        <w:spacing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url:</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mongodb</w:t>
      </w:r>
      <w:proofErr w:type="spellEnd"/>
      <w:r w:rsidRPr="001329A0">
        <w:rPr>
          <w:rFonts w:ascii="Consolas" w:eastAsia="Times New Roman" w:hAnsi="Consolas" w:cs="Times New Roman"/>
          <w:color w:val="CE9178"/>
          <w:sz w:val="12"/>
          <w:szCs w:val="12"/>
        </w:rPr>
        <w:t>://</w:t>
      </w:r>
      <w:r w:rsidRPr="002068F9">
        <w:rPr>
          <w:rFonts w:ascii="Consolas" w:eastAsia="Times New Roman" w:hAnsi="Consolas" w:cs="Times New Roman"/>
          <w:color w:val="CE9178"/>
          <w:sz w:val="12"/>
          <w:szCs w:val="12"/>
        </w:rPr>
        <w:t>localhost</w:t>
      </w:r>
      <w:r w:rsidRPr="001329A0">
        <w:rPr>
          <w:rFonts w:ascii="Consolas" w:eastAsia="Times New Roman" w:hAnsi="Consolas" w:cs="Times New Roman"/>
          <w:color w:val="CE9178"/>
          <w:sz w:val="12"/>
          <w:szCs w:val="12"/>
        </w:rPr>
        <w:t>:27017'</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line="240" w:lineRule="auto"/>
        <w:rPr>
          <w:rFonts w:ascii="Consolas" w:eastAsia="Times New Roman" w:hAnsi="Consolas" w:cs="Times New Roman"/>
          <w:color w:val="D4D4D4"/>
          <w:sz w:val="12"/>
          <w:szCs w:val="12"/>
        </w:rPr>
      </w:pPr>
      <w:r>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dbName</w:t>
      </w:r>
      <w:proofErr w:type="spellEnd"/>
      <w:r w:rsidRPr="001329A0">
        <w:rPr>
          <w:rFonts w:ascii="Consolas" w:eastAsia="Times New Roman" w:hAnsi="Consolas" w:cs="Times New Roman"/>
          <w:color w:val="9CDCFE"/>
          <w:sz w:val="12"/>
          <w:szCs w:val="12"/>
        </w:rPr>
        <w: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quizdb</w:t>
      </w:r>
      <w:proofErr w:type="spellEnd"/>
      <w:r w:rsidRPr="001329A0">
        <w:rPr>
          <w:rFonts w:ascii="Consolas" w:eastAsia="Times New Roman" w:hAnsi="Consolas" w:cs="Times New Roman"/>
          <w:color w:val="CE9178"/>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config</w:t>
      </w:r>
      <w:proofErr w:type="spellEnd"/>
      <w:r w:rsidRPr="001329A0">
        <w:rPr>
          <w:rFonts w:ascii="Consolas" w:eastAsia="Times New Roman" w:hAnsi="Consolas" w:cs="Times New Roman"/>
          <w:color w:val="D4D4D4"/>
          <w:sz w:val="12"/>
          <w:szCs w:val="12"/>
        </w:rPr>
        <w:t xml:space="preserve">;  </w:t>
      </w:r>
    </w:p>
    <w:p w:rsidR="00F42B67" w:rsidRPr="001329A0" w:rsidRDefault="00F42B67" w:rsidP="00F42B67">
      <w:pPr>
        <w:spacing w:before="100" w:beforeAutospacing="1" w:after="100" w:afterAutospacing="1" w:line="240" w:lineRule="auto"/>
        <w:outlineLvl w:val="1"/>
        <w:rPr>
          <w:sz w:val="18"/>
          <w:szCs w:val="18"/>
        </w:rPr>
      </w:pPr>
    </w:p>
    <w:p w:rsidR="00F45D41" w:rsidRDefault="00F42B67" w:rsidP="00EE327D">
      <w:pPr>
        <w:pStyle w:val="Heading1"/>
        <w:jc w:val="both"/>
      </w:pPr>
      <w:r>
        <w:t>Controllers</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 xml:space="preserve">This is the folder where you will be defining all the routes that your app will serve. Your controllers will handle web requests and interact with your models to process and retrieve data. </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Usually you will have at least one file for each logical part of your application. For example, one file to handle quizzes action, another file to handle requests about questions and so on.</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497111" w:rsidRDefault="00F42B67" w:rsidP="00497111">
      <w:pPr>
        <w:pStyle w:val="Heading5"/>
        <w:rPr>
          <w:color w:val="099BDD" w:themeColor="text2"/>
        </w:rPr>
      </w:pPr>
      <w:r w:rsidRPr="00497111">
        <w:rPr>
          <w:color w:val="099BDD" w:themeColor="text2"/>
        </w:rPr>
        <w:t xml:space="preserve">Create a controllerHandler.js in </w:t>
      </w:r>
      <w:proofErr w:type="gramStart"/>
      <w:r w:rsidRPr="00497111">
        <w:rPr>
          <w:color w:val="099BDD" w:themeColor="text2"/>
        </w:rPr>
        <w:t>controllers</w:t>
      </w:r>
      <w:proofErr w:type="gramEnd"/>
      <w:r w:rsidRPr="00497111">
        <w:rPr>
          <w:color w:val="099BDD" w:themeColor="text2"/>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lastRenderedPageBreak/>
        <w:t>Add the following code to controllerHandler.js</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ApiError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/helpers/</w:t>
      </w:r>
      <w:proofErr w:type="spellStart"/>
      <w:r w:rsidRPr="001329A0">
        <w:rPr>
          <w:rFonts w:ascii="Consolas" w:eastAsia="Times New Roman" w:hAnsi="Consolas" w:cs="Times New Roman"/>
          <w:color w:val="CE9178"/>
          <w:sz w:val="12"/>
          <w:szCs w:val="12"/>
        </w:rPr>
        <w:t>apiError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/log'</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promise</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params</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boundParams</w:t>
      </w:r>
      <w:proofErr w:type="spellEnd"/>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params</w:t>
      </w:r>
      <w:proofErr w:type="spellEnd"/>
      <w:r w:rsidRPr="001329A0">
        <w:rPr>
          <w:rFonts w:ascii="Consolas" w:eastAsia="Times New Roman" w:hAnsi="Consolas" w:cs="Times New Roman"/>
          <w:color w:val="D4D4D4"/>
          <w:sz w:val="12"/>
          <w:szCs w:val="12"/>
        </w:rPr>
        <w:t xml:space="preserve"> ?</w:t>
      </w:r>
      <w:proofErr w:type="gram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params</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 [];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promise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boundParams</w:t>
      </w:r>
      <w:proofErr w:type="spellEnd"/>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then</w:t>
      </w:r>
      <w:proofErr w:type="gram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result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status</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B5CEA8"/>
          <w:sz w:val="12"/>
          <w:szCs w:val="12"/>
        </w:rPr>
        <w:t>200</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DCDCAA"/>
          <w:sz w:val="12"/>
          <w:szCs w:val="12"/>
        </w:rPr>
        <w:t>json</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result</w:t>
      </w:r>
      <w:r w:rsidRPr="001329A0">
        <w:rPr>
          <w:rFonts w:ascii="Consolas" w:eastAsia="Times New Roman" w:hAnsi="Consolas" w:cs="Times New Roman"/>
          <w:color w:val="D4D4D4"/>
          <w:sz w:val="12"/>
          <w:szCs w:val="12"/>
        </w:rPr>
        <w:t xml:space="preserve"> || { </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'OK'</w:t>
      </w: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catch</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next</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4EC9B0"/>
          <w:sz w:val="12"/>
          <w:szCs w:val="12"/>
        </w:rPr>
        <w:t>Object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isPrototypeOf</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call</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4EC9B0"/>
          <w:sz w:val="12"/>
          <w:szCs w:val="12"/>
        </w:rPr>
        <w:t>ApiError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ApiError</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controllerHandler</w:t>
      </w:r>
      <w:proofErr w:type="spellEnd"/>
      <w:r w:rsidRPr="001329A0">
        <w:rPr>
          <w:rFonts w:ascii="Consolas" w:eastAsia="Times New Roman" w:hAnsi="Consolas" w:cs="Times New Roman"/>
          <w:color w:val="D4D4D4"/>
          <w:sz w:val="12"/>
          <w:szCs w:val="12"/>
        </w:rPr>
        <w:t>;</w:t>
      </w:r>
    </w:p>
    <w:p w:rsidR="00F42B67" w:rsidRDefault="00F42B67" w:rsidP="00EE327D">
      <w:pPr>
        <w:spacing w:before="0" w:after="160" w:line="259" w:lineRule="auto"/>
        <w:jc w:val="both"/>
        <w:rPr>
          <w:rFonts w:eastAsia="Calibri" w:cs="Arial"/>
          <w:lang w:eastAsia="en-US" w:bidi="he-IL"/>
        </w:rPr>
      </w:pPr>
    </w:p>
    <w:p w:rsidR="00F42B67" w:rsidRDefault="00F42B67" w:rsidP="007D0233">
      <w:pPr>
        <w:pStyle w:val="ListParagraph"/>
        <w:bidi w:val="0"/>
        <w:spacing w:before="100" w:beforeAutospacing="1" w:after="100" w:afterAutospacing="1" w:line="240" w:lineRule="auto"/>
        <w:ind w:left="0"/>
        <w:outlineLvl w:val="1"/>
        <w:rPr>
          <w:sz w:val="18"/>
          <w:szCs w:val="18"/>
        </w:rPr>
      </w:pPr>
      <w:r w:rsidRPr="001329A0">
        <w:rPr>
          <w:sz w:val="18"/>
          <w:szCs w:val="18"/>
        </w:rPr>
        <w:t>@</w:t>
      </w:r>
      <w:proofErr w:type="spellStart"/>
      <w:r w:rsidRPr="001329A0">
        <w:rPr>
          <w:sz w:val="18"/>
          <w:szCs w:val="18"/>
        </w:rPr>
        <w:t>param</w:t>
      </w:r>
      <w:proofErr w:type="spellEnd"/>
      <w:r w:rsidRPr="001329A0">
        <w:rPr>
          <w:sz w:val="18"/>
          <w:szCs w:val="18"/>
        </w:rPr>
        <w:t xml:space="preserve"> promise</w:t>
      </w:r>
      <w:r w:rsidR="007D0233">
        <w:rPr>
          <w:sz w:val="18"/>
          <w:szCs w:val="18"/>
        </w:rPr>
        <w:t xml:space="preserve"> -</w:t>
      </w:r>
      <w:r w:rsidRPr="001329A0">
        <w:rPr>
          <w:sz w:val="18"/>
          <w:szCs w:val="18"/>
        </w:rPr>
        <w:t xml:space="preserve"> </w:t>
      </w:r>
      <w:r w:rsidR="007D0233">
        <w:rPr>
          <w:sz w:val="18"/>
          <w:szCs w:val="18"/>
        </w:rPr>
        <w:t>model</w:t>
      </w:r>
      <w:r w:rsidRPr="001329A0">
        <w:rPr>
          <w:sz w:val="18"/>
          <w:szCs w:val="18"/>
        </w:rPr>
        <w:t xml:space="preserve"> </w:t>
      </w:r>
      <w:r w:rsidR="00833F8E">
        <w:rPr>
          <w:sz w:val="18"/>
          <w:szCs w:val="18"/>
        </w:rPr>
        <w:t>p</w:t>
      </w:r>
      <w:r w:rsidRPr="001329A0">
        <w:rPr>
          <w:sz w:val="18"/>
          <w:szCs w:val="18"/>
        </w:rPr>
        <w:t xml:space="preserve">romise. </w:t>
      </w:r>
      <w:r w:rsidR="007D0233">
        <w:rPr>
          <w:sz w:val="18"/>
          <w:szCs w:val="18"/>
        </w:rPr>
        <w:t>e.g</w:t>
      </w:r>
      <w:r w:rsidR="00833F8E">
        <w:rPr>
          <w:sz w:val="18"/>
          <w:szCs w:val="18"/>
        </w:rPr>
        <w:t xml:space="preserve">. </w:t>
      </w:r>
      <w:proofErr w:type="spellStart"/>
      <w:r w:rsidR="00833F8E">
        <w:rPr>
          <w:sz w:val="18"/>
          <w:szCs w:val="18"/>
        </w:rPr>
        <w:t>Quiz.getById</w:t>
      </w:r>
      <w:proofErr w:type="spellEnd"/>
      <w:r w:rsidR="00833F8E">
        <w:rPr>
          <w:sz w:val="18"/>
          <w:szCs w:val="18"/>
        </w:rPr>
        <w:t>.</w:t>
      </w:r>
      <w:r w:rsidR="00833F8E">
        <w:rPr>
          <w:sz w:val="18"/>
          <w:szCs w:val="18"/>
        </w:rPr>
        <w:br/>
      </w:r>
      <w:r w:rsidRPr="001329A0">
        <w:rPr>
          <w:sz w:val="18"/>
          <w:szCs w:val="18"/>
        </w:rPr>
        <w:t>@</w:t>
      </w:r>
      <w:proofErr w:type="spellStart"/>
      <w:r w:rsidRPr="001329A0">
        <w:rPr>
          <w:sz w:val="18"/>
          <w:szCs w:val="18"/>
        </w:rPr>
        <w:t>param</w:t>
      </w:r>
      <w:proofErr w:type="spellEnd"/>
      <w:r w:rsidR="007D0233">
        <w:rPr>
          <w:sz w:val="18"/>
          <w:szCs w:val="18"/>
        </w:rPr>
        <w:t xml:space="preserve"> </w:t>
      </w:r>
      <w:proofErr w:type="spellStart"/>
      <w:r w:rsidRPr="001329A0">
        <w:rPr>
          <w:sz w:val="18"/>
          <w:szCs w:val="18"/>
        </w:rPr>
        <w:t>params</w:t>
      </w:r>
      <w:proofErr w:type="spellEnd"/>
      <w:r w:rsidR="007D0233">
        <w:rPr>
          <w:sz w:val="18"/>
          <w:szCs w:val="18"/>
        </w:rPr>
        <w:t xml:space="preserve"> -</w:t>
      </w:r>
      <w:r w:rsidRPr="001329A0">
        <w:rPr>
          <w:sz w:val="18"/>
          <w:szCs w:val="18"/>
        </w:rPr>
        <w:t xml:space="preserve"> </w:t>
      </w:r>
      <w:r w:rsidR="00833F8E">
        <w:rPr>
          <w:sz w:val="18"/>
          <w:szCs w:val="18"/>
        </w:rPr>
        <w:t>a</w:t>
      </w:r>
      <w:r w:rsidRPr="001329A0">
        <w:rPr>
          <w:sz w:val="18"/>
          <w:szCs w:val="18"/>
        </w:rPr>
        <w:t xml:space="preserve"> function </w:t>
      </w:r>
      <w:r w:rsidR="007D0233">
        <w:rPr>
          <w:sz w:val="18"/>
          <w:szCs w:val="18"/>
        </w:rPr>
        <w:t>e.g</w:t>
      </w:r>
      <w:r w:rsidRPr="001329A0">
        <w:rPr>
          <w:sz w:val="18"/>
          <w:szCs w:val="18"/>
        </w:rPr>
        <w:t>. (</w:t>
      </w:r>
      <w:proofErr w:type="spellStart"/>
      <w:r w:rsidRPr="001329A0">
        <w:rPr>
          <w:sz w:val="18"/>
          <w:szCs w:val="18"/>
        </w:rPr>
        <w:t>req</w:t>
      </w:r>
      <w:proofErr w:type="spellEnd"/>
      <w:r w:rsidRPr="001329A0">
        <w:rPr>
          <w:sz w:val="18"/>
          <w:szCs w:val="18"/>
        </w:rPr>
        <w:t>, res, next) =&gt; [req.params.id]</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r>
        <w:rPr>
          <w:sz w:val="18"/>
          <w:szCs w:val="18"/>
        </w:rPr>
        <w:t xml:space="preserve">In case of no error </w:t>
      </w:r>
      <w:proofErr w:type="spellStart"/>
      <w:r>
        <w:rPr>
          <w:sz w:val="18"/>
          <w:szCs w:val="18"/>
        </w:rPr>
        <w:t>controllerHandler</w:t>
      </w:r>
      <w:proofErr w:type="spellEnd"/>
      <w:r>
        <w:rPr>
          <w:sz w:val="18"/>
          <w:szCs w:val="18"/>
        </w:rPr>
        <w:t xml:space="preserve"> set status to 200 and return the result to the client.</w:t>
      </w:r>
    </w:p>
    <w:p w:rsidR="00F42B67" w:rsidRDefault="00F42B67" w:rsidP="00F42B67">
      <w:pPr>
        <w:pStyle w:val="ListParagraph"/>
        <w:bidi w:val="0"/>
        <w:spacing w:before="100" w:beforeAutospacing="1" w:after="100" w:afterAutospacing="1" w:line="240" w:lineRule="auto"/>
        <w:ind w:left="0"/>
        <w:outlineLvl w:val="1"/>
        <w:rPr>
          <w:sz w:val="18"/>
          <w:szCs w:val="18"/>
        </w:rPr>
      </w:pPr>
      <w:r>
        <w:rPr>
          <w:sz w:val="18"/>
          <w:szCs w:val="18"/>
        </w:rPr>
        <w:t>In case of error w</w:t>
      </w:r>
      <w:r w:rsidRPr="009C246D">
        <w:rPr>
          <w:sz w:val="18"/>
          <w:szCs w:val="18"/>
        </w:rPr>
        <w:t>e are simply redirectin</w:t>
      </w:r>
      <w:r>
        <w:rPr>
          <w:sz w:val="18"/>
          <w:szCs w:val="18"/>
        </w:rPr>
        <w:t>g any captured error to Express</w:t>
      </w:r>
      <w:r w:rsidRPr="009C246D">
        <w:rPr>
          <w:sz w:val="18"/>
          <w:szCs w:val="18"/>
        </w:rPr>
        <w:t xml:space="preserve"> error handler.</w:t>
      </w:r>
    </w:p>
    <w:p w:rsidR="00F42B67" w:rsidRDefault="00F42B67" w:rsidP="00EE327D">
      <w:pPr>
        <w:spacing w:before="0" w:after="160" w:line="259" w:lineRule="auto"/>
        <w:jc w:val="both"/>
        <w:rPr>
          <w:rFonts w:eastAsia="Calibri" w:cs="Arial"/>
          <w:lang w:eastAsia="en-US" w:bidi="he-IL"/>
        </w:rPr>
      </w:pPr>
    </w:p>
    <w:p w:rsidR="00F42B67" w:rsidRPr="00497111" w:rsidRDefault="00F42B67" w:rsidP="00497111">
      <w:pPr>
        <w:pStyle w:val="Heading5"/>
        <w:rPr>
          <w:color w:val="099BDD" w:themeColor="text2"/>
        </w:rPr>
      </w:pPr>
      <w:r w:rsidRPr="00497111">
        <w:rPr>
          <w:color w:val="099BDD" w:themeColor="text2"/>
        </w:rPr>
        <w:t xml:space="preserve">Create a quizzes.js in </w:t>
      </w:r>
      <w:proofErr w:type="gramStart"/>
      <w:r w:rsidRPr="00497111">
        <w:rPr>
          <w:color w:val="099BDD" w:themeColor="text2"/>
        </w:rPr>
        <w:t>controllers</w:t>
      </w:r>
      <w:proofErr w:type="gramEnd"/>
      <w:r w:rsidRPr="00497111">
        <w:rPr>
          <w:color w:val="099BDD" w:themeColor="text2"/>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6C46AF" w:rsidRPr="006C46AF" w:rsidRDefault="006C46AF" w:rsidP="006C46AF">
      <w:pPr>
        <w:pStyle w:val="ListParagraph"/>
        <w:bidi w:val="0"/>
        <w:spacing w:line="240" w:lineRule="auto"/>
        <w:ind w:left="0"/>
        <w:rPr>
          <w:sz w:val="18"/>
          <w:szCs w:val="18"/>
        </w:rPr>
      </w:pPr>
      <w:r>
        <w:rPr>
          <w:sz w:val="18"/>
          <w:szCs w:val="18"/>
        </w:rPr>
        <w:t>The following creates a router as a module, defines some routes, exposes the router object, and handles all quizzes CRUD operations.</w:t>
      </w: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quizzes.js</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controllerHandler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spellStart"/>
      <w:proofErr w:type="gramEnd"/>
      <w:r w:rsidRPr="001329A0">
        <w:rPr>
          <w:rFonts w:ascii="Consolas" w:eastAsia="Times New Roman" w:hAnsi="Consolas" w:cs="Times New Roman"/>
          <w:color w:val="CE9178"/>
          <w:sz w:val="12"/>
          <w:szCs w:val="12"/>
        </w:rPr>
        <w:t>controllerHandler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Router</w:t>
      </w:r>
      <w:proofErr w:type="spellEnd"/>
      <w:proofErr w:type="gramEnd"/>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/models/quiz'</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/models/question'</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 we will define later</w:t>
      </w:r>
    </w:p>
    <w:p w:rsidR="00F42B67" w:rsidRPr="001D4E4C" w:rsidRDefault="00F42B67" w:rsidP="006C4E92">
      <w:pPr>
        <w:shd w:val="clear" w:color="auto" w:fill="1E1E1E"/>
        <w:spacing w:after="0" w:line="240" w:lineRule="auto"/>
        <w:rPr>
          <w:rFonts w:ascii="Consolas" w:eastAsia="Times New Roman" w:hAnsi="Consolas" w:cs="Times New Roman"/>
          <w:color w:val="D4D4D4"/>
          <w:sz w:val="12"/>
          <w:szCs w:val="12"/>
        </w:rPr>
      </w:pP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define the /quizzes route</w:t>
      </w:r>
    </w:p>
    <w:p w:rsidR="00F42B67" w:rsidRPr="001D4E4C"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all</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define the /quizzes/id route</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getById</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patch</w:t>
      </w:r>
      <w:proofErr w:type="spellEnd"/>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updateQuizResults</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body</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score</w:t>
      </w:r>
      <w:proofErr w:type="spellEnd"/>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'/:id/questions'</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getByQuizId</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post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Quiz</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create</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body</w:t>
      </w:r>
      <w:proofErr w:type="spellEnd"/>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Pr="00497111" w:rsidRDefault="00F42B67" w:rsidP="00497111">
      <w:pPr>
        <w:pStyle w:val="Heading5"/>
        <w:rPr>
          <w:color w:val="099BDD" w:themeColor="text2"/>
        </w:rPr>
      </w:pPr>
      <w:r w:rsidRPr="00497111">
        <w:rPr>
          <w:color w:val="099BDD" w:themeColor="text2"/>
        </w:rPr>
        <w:t xml:space="preserve">Create a questions.js in </w:t>
      </w:r>
      <w:proofErr w:type="gramStart"/>
      <w:r w:rsidRPr="00497111">
        <w:rPr>
          <w:color w:val="099BDD" w:themeColor="text2"/>
        </w:rPr>
        <w:t>controllers</w:t>
      </w:r>
      <w:proofErr w:type="gramEnd"/>
      <w:r w:rsidRPr="00497111">
        <w:rPr>
          <w:color w:val="099BDD" w:themeColor="text2"/>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questions.js will handle in all questions CRUD operations.</w:t>
      </w:r>
    </w:p>
    <w:p w:rsidR="00F42B67"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questions.js</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controllerHandler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spellStart"/>
      <w:proofErr w:type="gramEnd"/>
      <w:r w:rsidRPr="001329A0">
        <w:rPr>
          <w:rFonts w:ascii="Consolas" w:eastAsia="Times New Roman" w:hAnsi="Consolas" w:cs="Times New Roman"/>
          <w:color w:val="CE9178"/>
          <w:sz w:val="12"/>
          <w:szCs w:val="12"/>
        </w:rPr>
        <w:t>controllerHandler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Router</w:t>
      </w:r>
      <w:proofErr w:type="spellEnd"/>
      <w:proofErr w:type="gramEnd"/>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/models/question'</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get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'/:id'</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getById</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params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post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controllerHandler</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Question</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create</w:t>
      </w:r>
      <w:proofErr w:type="spellEnd"/>
      <w:r w:rsidRPr="001329A0">
        <w:rPr>
          <w:rFonts w:ascii="Consolas" w:eastAsia="Times New Roman" w:hAnsi="Consolas" w:cs="Times New Roman"/>
          <w:color w:val="D4D4D4"/>
          <w:sz w:val="12"/>
          <w:szCs w:val="12"/>
        </w:rPr>
        <w:t>,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body</w:t>
      </w:r>
      <w:proofErr w:type="spellEnd"/>
      <w:r w:rsidRPr="001329A0">
        <w:rPr>
          <w:rFonts w:ascii="Consolas" w:eastAsia="Times New Roman" w:hAnsi="Consolas" w:cs="Times New Roman"/>
          <w:color w:val="D4D4D4"/>
          <w:sz w:val="12"/>
          <w:szCs w:val="12"/>
        </w:rPr>
        <w:t>]))</w:t>
      </w:r>
    </w:p>
    <w:p w:rsidR="00F42B67" w:rsidRPr="00F42B67" w:rsidRDefault="00F42B67" w:rsidP="006C4E92">
      <w:pPr>
        <w:shd w:val="clear" w:color="auto" w:fill="1E1E1E"/>
        <w:spacing w:after="0" w:line="240" w:lineRule="auto"/>
        <w:rPr>
          <w:rFonts w:ascii="Consolas" w:eastAsia="Times New Roman" w:hAnsi="Consolas" w:cs="Times New Roman"/>
          <w:color w:val="9CDCFE"/>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p>
    <w:p w:rsidR="00F42B67" w:rsidRDefault="00F42B67" w:rsidP="00F42B67">
      <w:pPr>
        <w:spacing w:before="100" w:beforeAutospacing="1" w:after="100" w:afterAutospacing="1" w:line="240" w:lineRule="auto"/>
        <w:outlineLvl w:val="1"/>
      </w:pPr>
    </w:p>
    <w:p w:rsidR="00F42B67" w:rsidRPr="00497111" w:rsidRDefault="00F42B67" w:rsidP="00497111">
      <w:pPr>
        <w:pStyle w:val="Heading5"/>
        <w:rPr>
          <w:color w:val="099BDD" w:themeColor="text2"/>
        </w:rPr>
      </w:pPr>
      <w:r w:rsidRPr="00497111">
        <w:rPr>
          <w:color w:val="099BDD" w:themeColor="text2"/>
        </w:rPr>
        <w:t xml:space="preserve">Create a index.js in </w:t>
      </w:r>
      <w:proofErr w:type="gramStart"/>
      <w:r w:rsidRPr="00497111">
        <w:rPr>
          <w:color w:val="099BDD" w:themeColor="text2"/>
        </w:rPr>
        <w:t>controllers</w:t>
      </w:r>
      <w:proofErr w:type="gramEnd"/>
      <w:r w:rsidRPr="00497111">
        <w:rPr>
          <w:color w:val="099BDD" w:themeColor="text2"/>
        </w:rPr>
        <w:t xml:space="preserve"> folder.</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This file’s router holds all your routes. This is the only router that your application has to load at startup.</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index.js</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ApiError</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/helpers/</w:t>
      </w:r>
      <w:proofErr w:type="spellStart"/>
      <w:r w:rsidRPr="001329A0">
        <w:rPr>
          <w:rFonts w:ascii="Consolas" w:eastAsia="Times New Roman" w:hAnsi="Consolas" w:cs="Times New Roman"/>
          <w:color w:val="CE9178"/>
          <w:sz w:val="12"/>
          <w:szCs w:val="12"/>
        </w:rPr>
        <w:t>apiError</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r w:rsidRPr="001D4E4C">
        <w:rPr>
          <w:rFonts w:ascii="Consolas" w:eastAsia="Times New Roman" w:hAnsi="Consolas" w:cs="Times New Roman"/>
          <w:color w:val="D4D4D4"/>
          <w:sz w:val="12"/>
          <w:szCs w:val="12"/>
        </w:rPr>
        <w:t xml:space="preserve"> </w:t>
      </w:r>
      <w:r w:rsidRPr="001D4E4C">
        <w:rPr>
          <w:rFonts w:ascii="Consolas" w:hAnsi="Consolas" w:cs="Times New Roman"/>
          <w:color w:val="D4D4D4"/>
          <w:sz w:val="12"/>
          <w:szCs w:val="12"/>
        </w:rPr>
        <w:t>// we will define later</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/log'</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'express'</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 xml:space="preserve"> = </w:t>
      </w:r>
      <w:proofErr w:type="spellStart"/>
      <w:proofErr w:type="gramStart"/>
      <w:r w:rsidRPr="001329A0">
        <w:rPr>
          <w:rFonts w:ascii="Consolas" w:eastAsia="Times New Roman" w:hAnsi="Consolas" w:cs="Times New Roman"/>
          <w:color w:val="9CDCFE"/>
          <w:sz w:val="12"/>
          <w:szCs w:val="12"/>
        </w:rPr>
        <w:t>express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Router</w:t>
      </w:r>
      <w:proofErr w:type="spellEnd"/>
      <w:proofErr w:type="gramEnd"/>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'/setup'</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'./setup'</w:t>
      </w:r>
      <w:r w:rsidRPr="001329A0">
        <w:rPr>
          <w:rFonts w:ascii="Consolas" w:eastAsia="Times New Roman" w:hAnsi="Consolas" w:cs="Times New Roman"/>
          <w:color w:val="D4D4D4"/>
          <w:sz w:val="12"/>
          <w:szCs w:val="12"/>
        </w:rPr>
        <w:t xml:space="preserve">))  </w:t>
      </w:r>
      <w:r w:rsidRPr="001D4E4C">
        <w:rPr>
          <w:rFonts w:ascii="Consolas" w:hAnsi="Consolas" w:cs="Times New Roman"/>
          <w:color w:val="D4D4D4"/>
          <w:sz w:val="12"/>
          <w:szCs w:val="12"/>
        </w:rPr>
        <w:t>// we will define later</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'/quizzes'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'./quizzes'</w:t>
      </w: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CE9178"/>
          <w:sz w:val="12"/>
          <w:szCs w:val="12"/>
        </w:rPr>
        <w:t>'/questions'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'./questions'</w:t>
      </w:r>
      <w:r w:rsidRPr="001329A0">
        <w:rPr>
          <w:rFonts w:ascii="Consolas" w:eastAsia="Times New Roman" w:hAnsi="Consolas" w:cs="Times New Roman"/>
          <w:color w:val="D4D4D4"/>
          <w:sz w:val="12"/>
          <w:szCs w:val="12"/>
        </w:rPr>
        <w:t>))</w:t>
      </w:r>
    </w:p>
    <w:p w:rsidR="00F42B67" w:rsidRPr="001329A0" w:rsidRDefault="00F42B67" w:rsidP="00F42B67">
      <w:pPr>
        <w:shd w:val="clear" w:color="auto" w:fill="1E1E1E"/>
        <w:spacing w:after="240" w:line="285" w:lineRule="atLeast"/>
        <w:rPr>
          <w:rFonts w:ascii="Consolas" w:eastAsia="Times New Roman" w:hAnsi="Consolas" w:cs="Times New Roman"/>
          <w:color w:val="D4D4D4"/>
          <w:sz w:val="21"/>
          <w:szCs w:val="21"/>
        </w:rPr>
      </w:pPr>
    </w:p>
    <w:p w:rsidR="00F42B67" w:rsidRDefault="00F42B67" w:rsidP="00F42B67">
      <w:pPr>
        <w:spacing w:before="100" w:beforeAutospacing="1" w:after="100" w:afterAutospacing="1" w:line="240" w:lineRule="auto"/>
        <w:ind w:left="720"/>
        <w:outlineLvl w:val="1"/>
        <w:rPr>
          <w:sz w:val="18"/>
          <w:szCs w:val="18"/>
        </w:rPr>
      </w:pPr>
    </w:p>
    <w:p w:rsidR="00F42B67"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Express does have a default error handler which you should be using to capture at least the most unexpected errors.</w:t>
      </w: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p>
    <w:p w:rsidR="00F42B67" w:rsidRPr="001329A0" w:rsidRDefault="00F42B67" w:rsidP="00F42B6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index.js</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9CDCFE"/>
          <w:sz w:val="12"/>
          <w:szCs w:val="12"/>
        </w:rPr>
        <w:t>router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use</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req</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next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608B4E"/>
          <w:sz w:val="12"/>
          <w:szCs w:val="12"/>
        </w:rPr>
        <w:t>// Expected errors always throw Error.</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608B4E"/>
          <w:sz w:val="12"/>
          <w:szCs w:val="12"/>
        </w:rPr>
        <w:t>// Unexpected errors will either throw unexpected stuff or crash the application.</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Object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isPrototypeOf</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call</w:t>
      </w:r>
      <w:proofErr w:type="spellEnd"/>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4EC9B0"/>
          <w:sz w:val="12"/>
          <w:szCs w:val="12"/>
        </w:rPr>
        <w:t>ApiError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prototype</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status</w:t>
      </w:r>
      <w:proofErr w:type="spellEnd"/>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status</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DCDCAA"/>
          <w:sz w:val="12"/>
          <w:szCs w:val="12"/>
        </w:rPr>
        <w:t>json</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spellEnd"/>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logger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log</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error</w:t>
      </w:r>
      <w:proofErr w:type="spellEnd"/>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 xml:space="preserve">`Unexpected error exception: </w:t>
      </w:r>
      <w:r w:rsidRPr="001329A0">
        <w:rPr>
          <w:rFonts w:ascii="Consolas" w:eastAsia="Times New Roman" w:hAnsi="Consolas" w:cs="Times New Roman"/>
          <w:color w:val="569CD6"/>
          <w:sz w:val="12"/>
          <w:szCs w:val="12"/>
        </w:rPr>
        <w:t>${</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569CD6"/>
          <w:sz w:val="12"/>
          <w:szCs w:val="12"/>
        </w:rPr>
        <w:t>}</w:t>
      </w:r>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res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status</w:t>
      </w:r>
      <w:proofErr w:type="spellEnd"/>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B5CEA8"/>
          <w:sz w:val="12"/>
          <w:szCs w:val="12"/>
        </w:rPr>
        <w:t>500</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DCDCAA"/>
          <w:sz w:val="12"/>
          <w:szCs w:val="12"/>
        </w:rPr>
        <w:t>json</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error:</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E9178"/>
          <w:sz w:val="12"/>
          <w:szCs w:val="12"/>
        </w:rPr>
        <w:t>'Unexpected Error'</w:t>
      </w:r>
      <w:r w:rsidRPr="001329A0">
        <w:rPr>
          <w:rFonts w:ascii="Consolas" w:eastAsia="Times New Roman" w:hAnsi="Consolas" w:cs="Times New Roman"/>
          <w:color w:val="D4D4D4"/>
          <w:sz w:val="12"/>
          <w:szCs w:val="12"/>
        </w:rPr>
        <w:t xml:space="preserve"> });</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F42B67" w:rsidRPr="001329A0" w:rsidRDefault="00F42B67" w:rsidP="006C4E92">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router</w:t>
      </w:r>
    </w:p>
    <w:p w:rsidR="00F42B67" w:rsidRDefault="00F42B67" w:rsidP="00EE327D">
      <w:pPr>
        <w:spacing w:before="0" w:after="160" w:line="259" w:lineRule="auto"/>
        <w:jc w:val="both"/>
        <w:rPr>
          <w:rFonts w:eastAsia="Calibri" w:cs="Arial"/>
          <w:lang w:eastAsia="en-US" w:bidi="he-IL"/>
        </w:rPr>
      </w:pPr>
    </w:p>
    <w:p w:rsidR="00ED2DF7" w:rsidRDefault="00ED2DF7" w:rsidP="00EE327D">
      <w:pPr>
        <w:spacing w:before="0" w:after="160" w:line="259" w:lineRule="auto"/>
        <w:jc w:val="both"/>
        <w:rPr>
          <w:rFonts w:eastAsia="Calibri" w:cs="Arial"/>
          <w:lang w:eastAsia="en-US" w:bidi="he-IL"/>
        </w:rPr>
      </w:pPr>
    </w:p>
    <w:p w:rsidR="00F42B67" w:rsidRDefault="00F42B67" w:rsidP="00EE327D">
      <w:pPr>
        <w:spacing w:before="0" w:after="160" w:line="259" w:lineRule="auto"/>
        <w:jc w:val="both"/>
        <w:rPr>
          <w:rFonts w:eastAsia="Calibri" w:cs="Arial"/>
          <w:lang w:eastAsia="en-US" w:bidi="he-IL"/>
        </w:rPr>
      </w:pPr>
    </w:p>
    <w:p w:rsidR="00A16C88" w:rsidRDefault="00ED2DF7" w:rsidP="00EE327D">
      <w:pPr>
        <w:pStyle w:val="Heading1"/>
        <w:jc w:val="both"/>
        <w:rPr>
          <w:lang w:eastAsia="en-US" w:bidi="he-IL"/>
        </w:rPr>
      </w:pPr>
      <w:r>
        <w:rPr>
          <w:lang w:eastAsia="en-US" w:bidi="he-IL"/>
        </w:rPr>
        <w:lastRenderedPageBreak/>
        <w:t>Helpers</w:t>
      </w:r>
    </w:p>
    <w:p w:rsidR="00ED2DF7" w:rsidRPr="00497111" w:rsidRDefault="00ED2DF7" w:rsidP="00497111">
      <w:pPr>
        <w:pStyle w:val="Heading5"/>
        <w:rPr>
          <w:color w:val="099BDD" w:themeColor="text2"/>
        </w:rPr>
      </w:pPr>
      <w:r w:rsidRPr="00497111">
        <w:rPr>
          <w:color w:val="099BDD" w:themeColor="text2"/>
        </w:rPr>
        <w:t xml:space="preserve">Create a apiError.js in </w:t>
      </w:r>
      <w:proofErr w:type="gramStart"/>
      <w:r w:rsidRPr="00497111">
        <w:rPr>
          <w:color w:val="099BDD" w:themeColor="text2"/>
        </w:rPr>
        <w:t>helpers</w:t>
      </w:r>
      <w:proofErr w:type="gramEnd"/>
      <w:r w:rsidRPr="00497111">
        <w:rPr>
          <w:color w:val="099BDD" w:themeColor="text2"/>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apiError.js</w:t>
      </w:r>
    </w:p>
    <w:p w:rsidR="00ED2DF7" w:rsidRDefault="00ED2DF7" w:rsidP="00ED2DF7">
      <w:pPr>
        <w:pStyle w:val="ListParagraph"/>
        <w:spacing w:before="100" w:beforeAutospacing="1" w:after="100" w:afterAutospacing="1" w:line="240" w:lineRule="auto"/>
        <w:outlineLvl w:val="1"/>
        <w:rPr>
          <w:sz w:val="18"/>
          <w:szCs w:val="18"/>
        </w:rPr>
      </w:pP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569CD6"/>
          <w:sz w:val="12"/>
          <w:szCs w:val="12"/>
        </w:rPr>
        <w:t>class</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ApiError</w:t>
      </w:r>
      <w:proofErr w:type="spellEnd"/>
      <w:r w:rsidRPr="001329A0">
        <w:rPr>
          <w:rFonts w:ascii="Consolas" w:eastAsia="Times New Roman" w:hAnsi="Consolas" w:cs="Times New Roman"/>
          <w:color w:val="D4D4D4"/>
          <w:sz w:val="12"/>
          <w:szCs w:val="12"/>
        </w:rPr>
        <w:t>{</w:t>
      </w:r>
      <w:proofErr w:type="gramEnd"/>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constructor</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status</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B5CEA8"/>
          <w:sz w:val="12"/>
          <w:szCs w:val="12"/>
        </w:rPr>
        <w:t>500</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parsMessage</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status</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status</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DCDCAA"/>
          <w:sz w:val="12"/>
          <w:szCs w:val="12"/>
        </w:rPr>
        <w:t>parsMessage</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gramStart"/>
      <w:r w:rsidRPr="001329A0">
        <w:rPr>
          <w:rFonts w:ascii="Consolas" w:eastAsia="Times New Roman" w:hAnsi="Consolas" w:cs="Times New Roman"/>
          <w:color w:val="D4D4D4"/>
          <w:sz w:val="12"/>
          <w:szCs w:val="12"/>
        </w:rPr>
        <w:t>){</w:t>
      </w:r>
      <w:proofErr w:type="gramEnd"/>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w:t>
      </w:r>
      <w:proofErr w:type="spellStart"/>
      <w:proofErr w:type="gramEnd"/>
      <w:r w:rsidRPr="001329A0">
        <w:rPr>
          <w:rFonts w:ascii="Consolas" w:eastAsia="Times New Roman" w:hAnsi="Consolas" w:cs="Times New Roman"/>
          <w:color w:val="569CD6"/>
          <w:sz w:val="12"/>
          <w:szCs w:val="12"/>
        </w:rPr>
        <w:t>typeof</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CE9178"/>
          <w:sz w:val="12"/>
          <w:szCs w:val="12"/>
        </w:rPr>
        <w:t>"object"</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message</w:t>
      </w:r>
      <w:proofErr w:type="spellEnd"/>
      <w:proofErr w:type="gram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message</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ApiError</w:t>
      </w:r>
      <w:proofErr w:type="spellEnd"/>
      <w:r w:rsidRPr="001329A0">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DA3C37" w:rsidRDefault="00DA3C37" w:rsidP="00ED2DF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ED2DF7" w:rsidRPr="00497111" w:rsidRDefault="00ED2DF7" w:rsidP="00497111">
      <w:pPr>
        <w:pStyle w:val="Heading5"/>
        <w:rPr>
          <w:color w:val="099BDD" w:themeColor="text2"/>
        </w:rPr>
      </w:pPr>
      <w:r w:rsidRPr="00497111">
        <w:rPr>
          <w:color w:val="099BDD" w:themeColor="text2"/>
        </w:rPr>
        <w:t xml:space="preserve">Create a db.js in </w:t>
      </w:r>
      <w:proofErr w:type="gramStart"/>
      <w:r w:rsidRPr="00497111">
        <w:rPr>
          <w:color w:val="099BDD" w:themeColor="text2"/>
        </w:rPr>
        <w:t>helpers</w:t>
      </w:r>
      <w:proofErr w:type="gramEnd"/>
      <w:r w:rsidRPr="00497111">
        <w:rPr>
          <w:color w:val="099BDD" w:themeColor="text2"/>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Pr>
          <w:sz w:val="18"/>
          <w:szCs w:val="18"/>
        </w:rPr>
        <w:t xml:space="preserve">In db.js we will connect to </w:t>
      </w:r>
      <w:proofErr w:type="spellStart"/>
      <w:r>
        <w:rPr>
          <w:sz w:val="18"/>
          <w:szCs w:val="18"/>
        </w:rPr>
        <w:t>mongoDb</w:t>
      </w:r>
      <w:proofErr w:type="spellEnd"/>
      <w:r>
        <w:rPr>
          <w:sz w:val="18"/>
          <w:szCs w:val="18"/>
        </w:rPr>
        <w:t xml:space="preserve"> and expose the </w:t>
      </w:r>
      <w:proofErr w:type="spellStart"/>
      <w:r>
        <w:rPr>
          <w:sz w:val="18"/>
          <w:szCs w:val="18"/>
        </w:rPr>
        <w:t>db</w:t>
      </w:r>
      <w:proofErr w:type="spellEnd"/>
      <w:r>
        <w:rPr>
          <w:sz w:val="18"/>
          <w:szCs w:val="18"/>
        </w:rPr>
        <w:t xml:space="preserve"> client.</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Pr>
          <w:sz w:val="18"/>
          <w:szCs w:val="18"/>
        </w:rPr>
        <w:t>db</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MongoClient</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mongodb</w:t>
      </w:r>
      <w:proofErr w:type="spellEnd"/>
      <w:r w:rsidRPr="001329A0">
        <w:rPr>
          <w:rFonts w:ascii="Consolas" w:eastAsia="Times New Roman" w:hAnsi="Consolas" w:cs="Times New Roman"/>
          <w:color w:val="CE9178"/>
          <w:sz w:val="12"/>
          <w:szCs w:val="12"/>
        </w:rPr>
        <w:t>'</w:t>
      </w:r>
      <w:proofErr w:type="gramStart"/>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MongoClient</w:t>
      </w:r>
      <w:proofErr w:type="spellEnd"/>
      <w:proofErr w:type="gram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config</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proofErr w:type="gramStart"/>
      <w:r w:rsidRPr="001329A0">
        <w:rPr>
          <w:rFonts w:ascii="Consolas" w:eastAsia="Times New Roman" w:hAnsi="Consolas" w:cs="Times New Roman"/>
          <w:color w:val="CE9178"/>
          <w:sz w:val="12"/>
          <w:szCs w:val="12"/>
        </w:rPr>
        <w:t>'..</w:t>
      </w:r>
      <w:proofErr w:type="gramEnd"/>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config</w:t>
      </w:r>
      <w:proofErr w:type="spellEnd"/>
      <w:r w:rsidRPr="001329A0">
        <w:rPr>
          <w:rFonts w:ascii="Consolas" w:eastAsia="Times New Roman" w:hAnsi="Consolas" w:cs="Times New Roman"/>
          <w:color w:val="CE9178"/>
          <w:sz w:val="12"/>
          <w:szCs w:val="12"/>
        </w:rPr>
        <w:t>'</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569CD6"/>
          <w:sz w:val="12"/>
          <w:szCs w:val="12"/>
        </w:rPr>
        <w:t>class</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DbClient</w:t>
      </w:r>
      <w:proofErr w:type="spellEnd"/>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constructor</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null</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connect</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null</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4EC9B0"/>
          <w:sz w:val="12"/>
          <w:szCs w:val="12"/>
        </w:rPr>
        <w:t>Promise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resolve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reject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resolve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4EC9B0"/>
          <w:sz w:val="12"/>
          <w:szCs w:val="12"/>
        </w:rPr>
        <w:t>Promise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resolve</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reject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MongoClient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connect</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config</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database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url</w:t>
      </w:r>
      <w:r w:rsidRPr="001329A0">
        <w:rPr>
          <w:rFonts w:ascii="Consolas" w:eastAsia="Times New Roman" w:hAnsi="Consolas" w:cs="Times New Roman"/>
          <w:color w:val="D4D4D4"/>
          <w:sz w:val="12"/>
          <w:szCs w:val="12"/>
        </w:rPr>
        <w:t>, (</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client</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lastRenderedPageBreak/>
        <w:t xml:space="preserve">                    </w:t>
      </w:r>
      <w:r w:rsidRPr="001329A0">
        <w:rPr>
          <w:rFonts w:ascii="Consolas" w:eastAsia="Times New Roman" w:hAnsi="Consolas" w:cs="Times New Roman"/>
          <w:color w:val="DCDCAA"/>
          <w:sz w:val="12"/>
          <w:szCs w:val="12"/>
        </w:rPr>
        <w:t>reject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err</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client</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db</w:t>
      </w:r>
      <w:proofErr w:type="spell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config</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database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dbName</w:t>
      </w:r>
      <w:proofErr w:type="spell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DCDCAA"/>
          <w:sz w:val="12"/>
          <w:szCs w:val="12"/>
        </w:rPr>
        <w:t>resolve</w:t>
      </w:r>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get</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DCDCAA"/>
          <w:sz w:val="12"/>
          <w:szCs w:val="12"/>
        </w:rPr>
        <w:t>db</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gramStart"/>
      <w:r w:rsidRPr="001329A0">
        <w:rPr>
          <w:rFonts w:ascii="Consolas" w:eastAsia="Times New Roman" w:hAnsi="Consolas" w:cs="Times New Roman"/>
          <w:color w:val="569CD6"/>
          <w:sz w:val="12"/>
          <w:szCs w:val="12"/>
        </w:rPr>
        <w:t>this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_</w:t>
      </w:r>
      <w:proofErr w:type="spellStart"/>
      <w:proofErr w:type="gramEnd"/>
      <w:r w:rsidRPr="001329A0">
        <w:rPr>
          <w:rFonts w:ascii="Consolas" w:eastAsia="Times New Roman" w:hAnsi="Consolas" w:cs="Times New Roman"/>
          <w:color w:val="9CDCFE"/>
          <w:sz w:val="12"/>
          <w:szCs w:val="12"/>
        </w:rPr>
        <w:t>db</w:t>
      </w:r>
      <w:proofErr w:type="spell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databaseService</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4EC9B0"/>
          <w:sz w:val="12"/>
          <w:szCs w:val="12"/>
        </w:rPr>
        <w:t>DbClient</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module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4EC9B0"/>
          <w:sz w:val="12"/>
          <w:szCs w:val="12"/>
        </w:rPr>
        <w:t>exports</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databaseService</w:t>
      </w:r>
      <w:proofErr w:type="spellEnd"/>
      <w:r w:rsidRPr="001329A0">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DA3C37" w:rsidRDefault="00DA3C37" w:rsidP="00ED2DF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ED2DF7" w:rsidRPr="00497111" w:rsidRDefault="00ED2DF7" w:rsidP="00497111">
      <w:pPr>
        <w:pStyle w:val="Heading5"/>
        <w:rPr>
          <w:color w:val="099BDD" w:themeColor="text2"/>
        </w:rPr>
      </w:pPr>
      <w:r w:rsidRPr="00497111">
        <w:rPr>
          <w:color w:val="099BDD" w:themeColor="text2"/>
        </w:rPr>
        <w:t xml:space="preserve">Create a dbUtils.js in </w:t>
      </w:r>
      <w:proofErr w:type="gramStart"/>
      <w:r w:rsidRPr="00497111">
        <w:rPr>
          <w:color w:val="099BDD" w:themeColor="text2"/>
        </w:rPr>
        <w:t>helpers</w:t>
      </w:r>
      <w:proofErr w:type="gramEnd"/>
      <w:r w:rsidRPr="00497111">
        <w:rPr>
          <w:color w:val="099BDD" w:themeColor="text2"/>
        </w:rPr>
        <w:t xml:space="preserve"> folder.</w:t>
      </w:r>
    </w:p>
    <w:p w:rsidR="00ED2DF7" w:rsidRPr="005544F1" w:rsidRDefault="00ED2DF7" w:rsidP="00ED2DF7">
      <w:pPr>
        <w:pStyle w:val="ListParagraph"/>
        <w:bidi w:val="0"/>
        <w:spacing w:before="100" w:beforeAutospacing="1" w:after="100" w:afterAutospacing="1" w:line="240" w:lineRule="auto"/>
        <w:ind w:left="0"/>
        <w:outlineLvl w:val="1"/>
        <w:rPr>
          <w:sz w:val="18"/>
          <w:szCs w:val="18"/>
          <w:rtl/>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dbUtils.js</w:t>
      </w:r>
    </w:p>
    <w:p w:rsidR="00ED2DF7" w:rsidRDefault="00ED2DF7" w:rsidP="00ED2DF7">
      <w:pPr>
        <w:pStyle w:val="ListParagraph"/>
        <w:spacing w:before="100" w:beforeAutospacing="1" w:after="100" w:afterAutospacing="1" w:line="240" w:lineRule="auto"/>
        <w:outlineLvl w:val="1"/>
        <w:rPr>
          <w:sz w:val="18"/>
          <w:szCs w:val="18"/>
        </w:rPr>
      </w:pP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329A0">
        <w:rPr>
          <w:rFonts w:ascii="Consolas" w:eastAsia="Times New Roman" w:hAnsi="Consolas" w:cs="Times New Roman"/>
          <w:color w:val="569CD6"/>
          <w:sz w:val="12"/>
          <w:szCs w:val="12"/>
        </w:rPr>
        <w:t>const</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ObjectId</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DCDCAA"/>
          <w:sz w:val="12"/>
          <w:szCs w:val="12"/>
        </w:rPr>
        <w:t>require</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CE9178"/>
          <w:sz w:val="12"/>
          <w:szCs w:val="12"/>
        </w:rPr>
        <w:t>'</w:t>
      </w:r>
      <w:proofErr w:type="spellStart"/>
      <w:r w:rsidRPr="001329A0">
        <w:rPr>
          <w:rFonts w:ascii="Consolas" w:eastAsia="Times New Roman" w:hAnsi="Consolas" w:cs="Times New Roman"/>
          <w:color w:val="CE9178"/>
          <w:sz w:val="12"/>
          <w:szCs w:val="12"/>
        </w:rPr>
        <w:t>mongodb</w:t>
      </w:r>
      <w:proofErr w:type="spellEnd"/>
      <w:r w:rsidRPr="001329A0">
        <w:rPr>
          <w:rFonts w:ascii="Consolas" w:eastAsia="Times New Roman" w:hAnsi="Consolas" w:cs="Times New Roman"/>
          <w:color w:val="CE9178"/>
          <w:sz w:val="12"/>
          <w:szCs w:val="12"/>
        </w:rPr>
        <w:t>'</w:t>
      </w:r>
      <w:proofErr w:type="gramStart"/>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ObjectId</w:t>
      </w:r>
      <w:proofErr w:type="spellEnd"/>
      <w:proofErr w:type="gramEnd"/>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exports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stringToObjectId</w:t>
      </w:r>
      <w:proofErr w:type="spellEnd"/>
      <w:proofErr w:type="gram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ObjectId</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id</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329A0">
        <w:rPr>
          <w:rFonts w:ascii="Consolas" w:eastAsia="Times New Roman" w:hAnsi="Consolas" w:cs="Times New Roman"/>
          <w:color w:val="4EC9B0"/>
          <w:sz w:val="12"/>
          <w:szCs w:val="12"/>
        </w:rPr>
        <w:t>exports</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stringIDToObjectId</w:t>
      </w:r>
      <w:proofErr w:type="spellEnd"/>
      <w:proofErr w:type="gramEnd"/>
      <w:r w:rsidRPr="001329A0">
        <w:rPr>
          <w:rFonts w:ascii="Consolas" w:eastAsia="Times New Roman" w:hAnsi="Consolas" w:cs="Times New Roman"/>
          <w:color w:val="D4D4D4"/>
          <w:sz w:val="12"/>
          <w:szCs w:val="12"/>
        </w:rPr>
        <w:t xml:space="preserve"> = (</w:t>
      </w:r>
      <w:proofErr w:type="spellStart"/>
      <w:r w:rsidRPr="001329A0">
        <w:rPr>
          <w:rFonts w:ascii="Consolas" w:eastAsia="Times New Roman" w:hAnsi="Consolas" w:cs="Times New Roman"/>
          <w:color w:val="9CDCFE"/>
          <w:sz w:val="12"/>
          <w:szCs w:val="12"/>
        </w:rPr>
        <w:t>arr</w:t>
      </w:r>
      <w:proofErr w:type="spellEnd"/>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proofErr w:type="spellStart"/>
      <w:proofErr w:type="gramStart"/>
      <w:r w:rsidRPr="001329A0">
        <w:rPr>
          <w:rFonts w:ascii="Consolas" w:eastAsia="Times New Roman" w:hAnsi="Consolas" w:cs="Times New Roman"/>
          <w:color w:val="9CDCFE"/>
          <w:sz w:val="12"/>
          <w:szCs w:val="12"/>
        </w:rPr>
        <w:t>arr</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map</w:t>
      </w:r>
      <w:proofErr w:type="spellEnd"/>
      <w:r w:rsidRPr="001329A0">
        <w:rPr>
          <w:rFonts w:ascii="Consolas" w:eastAsia="Times New Roman" w:hAnsi="Consolas" w:cs="Times New Roman"/>
          <w:color w:val="D4D4D4"/>
          <w:sz w:val="12"/>
          <w:szCs w:val="12"/>
        </w:rPr>
        <w:t>(</w:t>
      </w:r>
      <w:proofErr w:type="gramEnd"/>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569CD6"/>
          <w:sz w:val="12"/>
          <w:szCs w:val="12"/>
        </w:rPr>
        <w:t>=&gt;</w:t>
      </w: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if</w:t>
      </w:r>
      <w:r w:rsidRPr="001329A0">
        <w:rPr>
          <w:rFonts w:ascii="Consolas" w:eastAsia="Times New Roman" w:hAnsi="Consolas" w:cs="Times New Roman"/>
          <w:color w:val="D4D4D4"/>
          <w:sz w:val="12"/>
          <w:szCs w:val="12"/>
        </w:rPr>
        <w:t>(</w:t>
      </w:r>
      <w:proofErr w:type="spellStart"/>
      <w:proofErr w:type="gramStart"/>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DCDCAA"/>
          <w:sz w:val="12"/>
          <w:szCs w:val="12"/>
        </w:rPr>
        <w:t>hasOwnProperty</w:t>
      </w:r>
      <w:proofErr w:type="spellEnd"/>
      <w:proofErr w:type="gramEnd"/>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 xml:space="preserve">] = </w:t>
      </w:r>
      <w:r w:rsidRPr="001329A0">
        <w:rPr>
          <w:rFonts w:ascii="Consolas" w:eastAsia="Times New Roman" w:hAnsi="Consolas" w:cs="Times New Roman"/>
          <w:color w:val="569CD6"/>
          <w:sz w:val="12"/>
          <w:szCs w:val="12"/>
        </w:rPr>
        <w:t>new</w:t>
      </w:r>
      <w:r w:rsidRPr="001329A0">
        <w:rPr>
          <w:rFonts w:ascii="Consolas" w:eastAsia="Times New Roman" w:hAnsi="Consolas" w:cs="Times New Roman"/>
          <w:color w:val="D4D4D4"/>
          <w:sz w:val="12"/>
          <w:szCs w:val="12"/>
        </w:rPr>
        <w:t xml:space="preserve"> </w:t>
      </w:r>
      <w:proofErr w:type="spellStart"/>
      <w:r w:rsidRPr="001329A0">
        <w:rPr>
          <w:rFonts w:ascii="Consolas" w:eastAsia="Times New Roman" w:hAnsi="Consolas" w:cs="Times New Roman"/>
          <w:color w:val="4EC9B0"/>
          <w:sz w:val="12"/>
          <w:szCs w:val="12"/>
        </w:rPr>
        <w:t>ObjectId</w:t>
      </w:r>
      <w:proofErr w:type="spellEnd"/>
      <w:r w:rsidRPr="001329A0">
        <w:rPr>
          <w:rFonts w:ascii="Consolas" w:eastAsia="Times New Roman" w:hAnsi="Consolas" w:cs="Times New Roman"/>
          <w:color w:val="D4D4D4"/>
          <w:sz w:val="12"/>
          <w:szCs w:val="12"/>
        </w:rPr>
        <w:t>(</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roofErr w:type="spellStart"/>
      <w:r w:rsidRPr="001329A0">
        <w:rPr>
          <w:rFonts w:ascii="Consolas" w:eastAsia="Times New Roman" w:hAnsi="Consolas" w:cs="Times New Roman"/>
          <w:color w:val="9CDCFE"/>
          <w:sz w:val="12"/>
          <w:szCs w:val="12"/>
        </w:rPr>
        <w:t>filedName</w:t>
      </w:r>
      <w:proofErr w:type="spellEnd"/>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C586C0"/>
          <w:sz w:val="12"/>
          <w:szCs w:val="12"/>
        </w:rPr>
        <w:t>return</w:t>
      </w:r>
      <w:r w:rsidRPr="001329A0">
        <w:rPr>
          <w:rFonts w:ascii="Consolas" w:eastAsia="Times New Roman" w:hAnsi="Consolas" w:cs="Times New Roman"/>
          <w:color w:val="D4D4D4"/>
          <w:sz w:val="12"/>
          <w:szCs w:val="12"/>
        </w:rPr>
        <w:t xml:space="preserve"> </w:t>
      </w:r>
      <w:r w:rsidRPr="001329A0">
        <w:rPr>
          <w:rFonts w:ascii="Consolas" w:eastAsia="Times New Roman" w:hAnsi="Consolas" w:cs="Times New Roman"/>
          <w:color w:val="9CDCFE"/>
          <w:sz w:val="12"/>
          <w:szCs w:val="12"/>
        </w:rPr>
        <w:t>o</w:t>
      </w:r>
      <w:r w:rsidRPr="001329A0">
        <w:rPr>
          <w:rFonts w:ascii="Consolas" w:eastAsia="Times New Roman" w:hAnsi="Consolas" w:cs="Times New Roman"/>
          <w:color w:val="D4D4D4"/>
          <w:sz w:val="12"/>
          <w:szCs w:val="12"/>
        </w:rPr>
        <w:t>;</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 xml:space="preserve">    })</w:t>
      </w:r>
    </w:p>
    <w:p w:rsidR="00ED2DF7" w:rsidRPr="001329A0" w:rsidRDefault="00ED2DF7" w:rsidP="00DA3C37">
      <w:pPr>
        <w:shd w:val="clear" w:color="auto" w:fill="1E1E1E"/>
        <w:spacing w:after="0" w:line="240" w:lineRule="auto"/>
        <w:rPr>
          <w:rFonts w:ascii="Consolas" w:eastAsia="Times New Roman" w:hAnsi="Consolas" w:cs="Times New Roman"/>
          <w:color w:val="D4D4D4"/>
          <w:sz w:val="12"/>
          <w:szCs w:val="12"/>
        </w:rPr>
      </w:pPr>
      <w:r w:rsidRPr="001329A0">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E327D">
      <w:pPr>
        <w:spacing w:before="0" w:after="160" w:line="259" w:lineRule="auto"/>
        <w:jc w:val="both"/>
        <w:rPr>
          <w:rFonts w:eastAsia="Calibri" w:cs="Arial"/>
          <w:lang w:eastAsia="en-US" w:bidi="he-IL"/>
        </w:rPr>
      </w:pPr>
    </w:p>
    <w:p w:rsidR="00ED2DF7" w:rsidRDefault="00ED2DF7" w:rsidP="00EE327D">
      <w:pPr>
        <w:spacing w:before="0" w:after="160" w:line="259" w:lineRule="auto"/>
        <w:jc w:val="both"/>
        <w:rPr>
          <w:rFonts w:eastAsia="Calibri" w:cs="Arial"/>
          <w:lang w:eastAsia="en-US" w:bidi="he-IL"/>
        </w:rPr>
      </w:pPr>
    </w:p>
    <w:p w:rsidR="00805147" w:rsidRDefault="00ED2DF7" w:rsidP="00EE327D">
      <w:pPr>
        <w:pStyle w:val="Heading1"/>
        <w:jc w:val="both"/>
      </w:pPr>
      <w:r>
        <w:rPr>
          <w:lang w:eastAsia="en-US" w:bidi="he-IL"/>
        </w:rPr>
        <w:t>Db Services</w:t>
      </w:r>
    </w:p>
    <w:p w:rsidR="00ED2DF7" w:rsidRDefault="00ED2DF7" w:rsidP="00EE327D">
      <w:pPr>
        <w:spacing w:before="0" w:after="160" w:line="259" w:lineRule="auto"/>
        <w:jc w:val="both"/>
        <w:rPr>
          <w:rFonts w:eastAsia="Calibri" w:cs="Arial"/>
          <w:lang w:eastAsia="en-US" w:bidi="he-IL"/>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This is the folder where you will be defining all the services that interact with MongoDB</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97111" w:rsidRDefault="00ED2DF7" w:rsidP="00497111">
      <w:pPr>
        <w:pStyle w:val="Heading5"/>
        <w:rPr>
          <w:color w:val="099BDD" w:themeColor="text2"/>
        </w:rPr>
      </w:pPr>
      <w:r w:rsidRPr="00497111">
        <w:rPr>
          <w:color w:val="099BDD" w:themeColor="text2"/>
        </w:rPr>
        <w:t xml:space="preserve">Create a mongoService.js in </w:t>
      </w:r>
      <w:proofErr w:type="spellStart"/>
      <w:r w:rsidRPr="00497111">
        <w:rPr>
          <w:color w:val="099BDD" w:themeColor="text2"/>
        </w:rPr>
        <w:t>dbServices</w:t>
      </w:r>
      <w:proofErr w:type="spellEnd"/>
      <w:r w:rsidRPr="00497111">
        <w:rPr>
          <w:color w:val="099BDD" w:themeColor="text2"/>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spacing w:before="100" w:beforeAutospacing="1" w:after="100" w:afterAutospacing="1" w:line="240" w:lineRule="auto"/>
        <w:outlineLvl w:val="1"/>
        <w:rPr>
          <w:sz w:val="18"/>
          <w:szCs w:val="18"/>
        </w:rPr>
      </w:pP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ApiError</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apiError</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mongoDB</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dbUtils</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findAll</w:t>
      </w:r>
      <w:proofErr w:type="spellEnd"/>
      <w:proofErr w:type="gramEnd"/>
      <w:r w:rsidRPr="001D4E4C">
        <w:rPr>
          <w:rFonts w:ascii="Consolas" w:eastAsia="Times New Roman" w:hAnsi="Consolas" w:cs="Times New Roman"/>
          <w:color w:val="D4D4D4"/>
          <w:sz w:val="12"/>
          <w:szCs w:val="12"/>
        </w:rPr>
        <w:t xml:space="preserve"> = (</w:t>
      </w:r>
      <w:proofErr w:type="spellStart"/>
      <w:r w:rsidRPr="001D4E4C">
        <w:rPr>
          <w:rFonts w:ascii="Consolas" w:eastAsia="Times New Roman" w:hAnsi="Consolas" w:cs="Times New Roman"/>
          <w:color w:val="9CDCFE"/>
          <w:sz w:val="12"/>
          <w:szCs w:val="12"/>
        </w:rPr>
        <w:t>collectionName</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 </w:t>
      </w:r>
      <w:proofErr w:type="spellStart"/>
      <w:proofErr w:type="gramStart"/>
      <w:r w:rsidRPr="001D4E4C">
        <w:rPr>
          <w:rFonts w:ascii="Consolas" w:eastAsia="Times New Roman" w:hAnsi="Consolas" w:cs="Times New Roman"/>
          <w:color w:val="9CDCFE"/>
          <w:sz w:val="12"/>
          <w:szCs w:val="12"/>
        </w:rPr>
        <w:t>mongoDB</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db</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collection</w:t>
      </w:r>
      <w:proofErr w:type="spellEnd"/>
      <w:proofErr w:type="gramEnd"/>
      <w:r w:rsidRPr="001D4E4C">
        <w:rPr>
          <w:rFonts w:ascii="Consolas" w:eastAsia="Times New Roman" w:hAnsi="Consolas" w:cs="Times New Roman"/>
          <w:color w:val="D4D4D4"/>
          <w:sz w:val="12"/>
          <w:szCs w:val="12"/>
        </w:rPr>
        <w:t>(</w:t>
      </w:r>
      <w:proofErr w:type="spellStart"/>
      <w:r w:rsidRPr="001D4E4C">
        <w:rPr>
          <w:rFonts w:ascii="Consolas" w:eastAsia="Times New Roman" w:hAnsi="Consolas" w:cs="Times New Roman"/>
          <w:color w:val="9CDCFE"/>
          <w:sz w:val="12"/>
          <w:szCs w:val="12"/>
        </w:rPr>
        <w:t>collectionName</w:t>
      </w:r>
      <w:proofErr w:type="spellEnd"/>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proofErr w:type="gramStart"/>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w:t>
      </w:r>
      <w:proofErr w:type="spellEnd"/>
      <w:proofErr w:type="gramEnd"/>
      <w:r w:rsidRPr="001D4E4C">
        <w:rPr>
          <w:rFonts w:ascii="Consolas" w:eastAsia="Times New Roman" w:hAnsi="Consolas" w:cs="Times New Roman"/>
          <w:color w:val="D4D4D4"/>
          <w:sz w:val="12"/>
          <w:szCs w:val="12"/>
        </w:rPr>
        <w:t>({}).</w:t>
      </w:r>
      <w:proofErr w:type="spellStart"/>
      <w:r w:rsidRPr="001D4E4C">
        <w:rPr>
          <w:rFonts w:ascii="Consolas" w:eastAsia="Times New Roman" w:hAnsi="Consolas" w:cs="Times New Roman"/>
          <w:color w:val="DCDCAA"/>
          <w:sz w:val="12"/>
          <w:szCs w:val="12"/>
        </w:rPr>
        <w:t>toArray</w:t>
      </w:r>
      <w:proofErr w:type="spellEnd"/>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r w:rsidRPr="005544F1">
        <w:rPr>
          <w:sz w:val="18"/>
          <w:szCs w:val="18"/>
        </w:rPr>
        <w:t>The </w:t>
      </w:r>
      <w:hyperlink r:id="rId19" w:anchor="db.collection.find" w:tooltip="db.collection.find()" w:history="1">
        <w:r w:rsidRPr="005544F1">
          <w:rPr>
            <w:sz w:val="18"/>
            <w:szCs w:val="18"/>
          </w:rPr>
          <w:t>find()</w:t>
        </w:r>
      </w:hyperlink>
      <w:r w:rsidRPr="005544F1">
        <w:rPr>
          <w:sz w:val="18"/>
          <w:szCs w:val="18"/>
        </w:rPr>
        <w:t> method with no parameters returns all documents from a collection and returns all fields for the documents.</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DA3C37" w:rsidRDefault="00DA3C37" w:rsidP="00DA3C37">
      <w:pPr>
        <w:pStyle w:val="ListParagraph"/>
        <w:bidi w:val="0"/>
        <w:spacing w:before="100" w:beforeAutospacing="1" w:after="100" w:afterAutospacing="1" w:line="240" w:lineRule="auto"/>
        <w:ind w:left="0"/>
        <w:outlineLvl w:val="1"/>
        <w:rPr>
          <w:sz w:val="18"/>
          <w:szCs w:val="18"/>
        </w:rPr>
      </w:pPr>
    </w:p>
    <w:p w:rsidR="00DA3C37" w:rsidRDefault="00DA3C37" w:rsidP="00DA3C37">
      <w:pPr>
        <w:pStyle w:val="ListParagraph"/>
        <w:bidi w:val="0"/>
        <w:spacing w:before="100" w:beforeAutospacing="1" w:after="100" w:afterAutospacing="1" w:line="240" w:lineRule="auto"/>
        <w:ind w:left="0"/>
        <w:outlineLvl w:val="1"/>
        <w:rPr>
          <w:sz w:val="18"/>
          <w:szCs w:val="18"/>
        </w:rPr>
      </w:pPr>
    </w:p>
    <w:p w:rsidR="00DA3C37" w:rsidRDefault="00DA3C37" w:rsidP="00DA3C37">
      <w:pPr>
        <w:pStyle w:val="ListParagraph"/>
        <w:bidi w:val="0"/>
        <w:spacing w:before="100" w:beforeAutospacing="1" w:after="100" w:afterAutospacing="1" w:line="240" w:lineRule="auto"/>
        <w:ind w:left="0"/>
        <w:outlineLvl w:val="1"/>
        <w:rPr>
          <w:sz w:val="18"/>
          <w:szCs w:val="18"/>
        </w:rPr>
      </w:pPr>
    </w:p>
    <w:p w:rsidR="00DA3C37" w:rsidRDefault="00DA3C37" w:rsidP="00DA3C37">
      <w:pPr>
        <w:pStyle w:val="ListParagraph"/>
        <w:bidi w:val="0"/>
        <w:spacing w:before="100" w:beforeAutospacing="1" w:after="100" w:afterAutospacing="1" w:line="240" w:lineRule="auto"/>
        <w:ind w:left="0"/>
        <w:outlineLvl w:val="1"/>
        <w:rPr>
          <w:sz w:val="18"/>
          <w:szCs w:val="18"/>
        </w:rPr>
      </w:pPr>
    </w:p>
    <w:p w:rsidR="00DA3C37" w:rsidRDefault="00DA3C37" w:rsidP="00DA3C3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spacing w:before="100" w:beforeAutospacing="1" w:after="100" w:afterAutospacing="1" w:line="240" w:lineRule="auto"/>
        <w:outlineLvl w:val="1"/>
        <w:rPr>
          <w:sz w:val="18"/>
          <w:szCs w:val="18"/>
        </w:rPr>
      </w:pP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5544F1">
        <w:rPr>
          <w:rFonts w:ascii="Consolas" w:eastAsia="Times New Roman" w:hAnsi="Consolas" w:cs="Times New Roman"/>
          <w:color w:val="4EC9B0"/>
          <w:sz w:val="12"/>
          <w:szCs w:val="12"/>
        </w:rPr>
        <w:t>exports</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findByConditions</w:t>
      </w:r>
      <w:proofErr w:type="spellEnd"/>
      <w:proofErr w:type="gramEnd"/>
      <w:r w:rsidRPr="005544F1">
        <w:rPr>
          <w:rFonts w:ascii="Consolas" w:eastAsia="Times New Roman" w:hAnsi="Consolas" w:cs="Times New Roman"/>
          <w:color w:val="D4D4D4"/>
          <w:sz w:val="12"/>
          <w:szCs w:val="12"/>
        </w:rPr>
        <w:t xml:space="preserve"> = (</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conditions</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569CD6"/>
          <w:sz w:val="12"/>
          <w:szCs w:val="12"/>
        </w:rPr>
        <w:t>=&gt;</w:t>
      </w:r>
      <w:r w:rsidRPr="005544F1">
        <w:rPr>
          <w:rFonts w:ascii="Consolas" w:eastAsia="Times New Roman" w:hAnsi="Consolas" w:cs="Times New Roman"/>
          <w:color w:val="D4D4D4"/>
          <w:sz w:val="12"/>
          <w:szCs w:val="12"/>
        </w:rPr>
        <w:t xml:space="preserve"> {</w:t>
      </w: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proofErr w:type="spellStart"/>
      <w:r w:rsidRPr="005544F1">
        <w:rPr>
          <w:rFonts w:ascii="Consolas" w:eastAsia="Times New Roman" w:hAnsi="Consolas" w:cs="Times New Roman"/>
          <w:color w:val="569CD6"/>
          <w:sz w:val="12"/>
          <w:szCs w:val="12"/>
        </w:rPr>
        <w:t>const</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 xml:space="preserve"> = </w:t>
      </w:r>
      <w:proofErr w:type="spellStart"/>
      <w:proofErr w:type="gramStart"/>
      <w:r w:rsidRPr="005544F1">
        <w:rPr>
          <w:rFonts w:ascii="Consolas" w:eastAsia="Times New Roman" w:hAnsi="Consolas" w:cs="Times New Roman"/>
          <w:color w:val="9CDCFE"/>
          <w:sz w:val="12"/>
          <w:szCs w:val="12"/>
        </w:rPr>
        <w:t>mongoDB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collection</w:t>
      </w:r>
      <w:proofErr w:type="spellEnd"/>
      <w:proofErr w:type="gramEnd"/>
      <w:r w:rsidRPr="005544F1">
        <w:rPr>
          <w:rFonts w:ascii="Consolas" w:eastAsia="Times New Roman" w:hAnsi="Consolas" w:cs="Times New Roman"/>
          <w:color w:val="D4D4D4"/>
          <w:sz w:val="12"/>
          <w:szCs w:val="12"/>
        </w:rPr>
        <w:t>(</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w:t>
      </w: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C586C0"/>
          <w:sz w:val="12"/>
          <w:szCs w:val="12"/>
        </w:rPr>
        <w:t>return</w:t>
      </w:r>
      <w:r w:rsidRPr="005544F1">
        <w:rPr>
          <w:rFonts w:ascii="Consolas" w:eastAsia="Times New Roman" w:hAnsi="Consolas" w:cs="Times New Roman"/>
          <w:color w:val="D4D4D4"/>
          <w:sz w:val="12"/>
          <w:szCs w:val="12"/>
        </w:rPr>
        <w:t xml:space="preserve"> </w:t>
      </w:r>
      <w:proofErr w:type="spellStart"/>
      <w:proofErr w:type="gramStart"/>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w:t>
      </w:r>
      <w:proofErr w:type="spellEnd"/>
      <w:proofErr w:type="gramEnd"/>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conditions</w:t>
      </w:r>
      <w:r w:rsidRPr="005544F1">
        <w:rPr>
          <w:rFonts w:ascii="Consolas" w:eastAsia="Times New Roman" w:hAnsi="Consolas" w:cs="Times New Roman"/>
          <w:color w:val="D4D4D4"/>
          <w:sz w:val="12"/>
          <w:szCs w:val="12"/>
        </w:rPr>
        <w:t>).</w:t>
      </w:r>
      <w:proofErr w:type="spellStart"/>
      <w:r w:rsidRPr="005544F1">
        <w:rPr>
          <w:rFonts w:ascii="Consolas" w:eastAsia="Times New Roman" w:hAnsi="Consolas" w:cs="Times New Roman"/>
          <w:color w:val="DCDCAA"/>
          <w:sz w:val="12"/>
          <w:szCs w:val="12"/>
        </w:rPr>
        <w:t>toArray</w:t>
      </w:r>
      <w:proofErr w:type="spellEnd"/>
      <w:r w:rsidRPr="005544F1">
        <w:rPr>
          <w:rFonts w:ascii="Consolas" w:eastAsia="Times New Roman" w:hAnsi="Consolas" w:cs="Times New Roman"/>
          <w:color w:val="D4D4D4"/>
          <w:sz w:val="12"/>
          <w:szCs w:val="12"/>
        </w:rPr>
        <w:t>();</w:t>
      </w: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r w:rsidRPr="005544F1">
        <w:rPr>
          <w:sz w:val="18"/>
          <w:szCs w:val="18"/>
        </w:rPr>
        <w:t>To find documents that match a set of selection criteria, call </w:t>
      </w:r>
      <w:proofErr w:type="gramStart"/>
      <w:r w:rsidRPr="005544F1">
        <w:rPr>
          <w:sz w:val="18"/>
          <w:szCs w:val="18"/>
        </w:rPr>
        <w:t>find(</w:t>
      </w:r>
      <w:proofErr w:type="gramEnd"/>
      <w:r w:rsidRPr="005544F1">
        <w:rPr>
          <w:sz w:val="18"/>
          <w:szCs w:val="18"/>
        </w:rPr>
        <w:t>) with the &lt;</w:t>
      </w:r>
      <w:r w:rsidRPr="005544F1">
        <w:rPr>
          <w:rFonts w:ascii="Consolas" w:eastAsia="Times New Roman" w:hAnsi="Consolas" w:cs="Times New Roman"/>
          <w:color w:val="9CDCFE"/>
          <w:sz w:val="12"/>
          <w:szCs w:val="12"/>
        </w:rPr>
        <w:t xml:space="preserve"> conditions</w:t>
      </w:r>
      <w:r w:rsidRPr="005544F1">
        <w:rPr>
          <w:sz w:val="18"/>
          <w:szCs w:val="18"/>
        </w:rPr>
        <w:t xml:space="preserve"> &gt; parameter.</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spacing w:before="100" w:beforeAutospacing="1" w:after="100" w:afterAutospacing="1" w:line="240" w:lineRule="auto"/>
        <w:outlineLvl w:val="1"/>
        <w:rPr>
          <w:sz w:val="18"/>
          <w:szCs w:val="18"/>
        </w:rPr>
      </w:pP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5544F1">
        <w:rPr>
          <w:rFonts w:ascii="Consolas" w:eastAsia="Times New Roman" w:hAnsi="Consolas" w:cs="Times New Roman"/>
          <w:color w:val="4EC9B0"/>
          <w:sz w:val="12"/>
          <w:szCs w:val="12"/>
        </w:rPr>
        <w:t>exports</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findOneAndUpdate</w:t>
      </w:r>
      <w:proofErr w:type="spellEnd"/>
      <w:proofErr w:type="gramEnd"/>
      <w:r w:rsidRPr="005544F1">
        <w:rPr>
          <w:rFonts w:ascii="Consolas" w:eastAsia="Times New Roman" w:hAnsi="Consolas" w:cs="Times New Roman"/>
          <w:color w:val="D4D4D4"/>
          <w:sz w:val="12"/>
          <w:szCs w:val="12"/>
        </w:rPr>
        <w:t xml:space="preserve"> = (</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filter</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update</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options</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569CD6"/>
          <w:sz w:val="12"/>
          <w:szCs w:val="12"/>
        </w:rPr>
        <w:t>=&gt;</w:t>
      </w:r>
      <w:r w:rsidRPr="005544F1">
        <w:rPr>
          <w:rFonts w:ascii="Consolas" w:eastAsia="Times New Roman" w:hAnsi="Consolas" w:cs="Times New Roman"/>
          <w:color w:val="D4D4D4"/>
          <w:sz w:val="12"/>
          <w:szCs w:val="12"/>
        </w:rPr>
        <w:t xml:space="preserve"> {</w:t>
      </w: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proofErr w:type="spellStart"/>
      <w:r w:rsidRPr="005544F1">
        <w:rPr>
          <w:rFonts w:ascii="Consolas" w:eastAsia="Times New Roman" w:hAnsi="Consolas" w:cs="Times New Roman"/>
          <w:color w:val="569CD6"/>
          <w:sz w:val="12"/>
          <w:szCs w:val="12"/>
        </w:rPr>
        <w:t>const</w:t>
      </w:r>
      <w:proofErr w:type="spellEnd"/>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 xml:space="preserve"> = </w:t>
      </w:r>
      <w:proofErr w:type="spellStart"/>
      <w:proofErr w:type="gramStart"/>
      <w:r w:rsidRPr="005544F1">
        <w:rPr>
          <w:rFonts w:ascii="Consolas" w:eastAsia="Times New Roman" w:hAnsi="Consolas" w:cs="Times New Roman"/>
          <w:color w:val="9CDCFE"/>
          <w:sz w:val="12"/>
          <w:szCs w:val="12"/>
        </w:rPr>
        <w:t>mongoDB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db</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collection</w:t>
      </w:r>
      <w:proofErr w:type="spellEnd"/>
      <w:proofErr w:type="gramEnd"/>
      <w:r w:rsidRPr="005544F1">
        <w:rPr>
          <w:rFonts w:ascii="Consolas" w:eastAsia="Times New Roman" w:hAnsi="Consolas" w:cs="Times New Roman"/>
          <w:color w:val="D4D4D4"/>
          <w:sz w:val="12"/>
          <w:szCs w:val="12"/>
        </w:rPr>
        <w:t>(</w:t>
      </w:r>
      <w:proofErr w:type="spellStart"/>
      <w:r w:rsidRPr="005544F1">
        <w:rPr>
          <w:rFonts w:ascii="Consolas" w:eastAsia="Times New Roman" w:hAnsi="Consolas" w:cs="Times New Roman"/>
          <w:color w:val="9CDCFE"/>
          <w:sz w:val="12"/>
          <w:szCs w:val="12"/>
        </w:rPr>
        <w:t>collectionName</w:t>
      </w:r>
      <w:proofErr w:type="spellEnd"/>
      <w:r w:rsidRPr="005544F1">
        <w:rPr>
          <w:rFonts w:ascii="Consolas" w:eastAsia="Times New Roman" w:hAnsi="Consolas" w:cs="Times New Roman"/>
          <w:color w:val="D4D4D4"/>
          <w:sz w:val="12"/>
          <w:szCs w:val="12"/>
        </w:rPr>
        <w:t>);</w:t>
      </w: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C586C0"/>
          <w:sz w:val="12"/>
          <w:szCs w:val="12"/>
        </w:rPr>
        <w:t>return</w:t>
      </w:r>
      <w:r w:rsidRPr="005544F1">
        <w:rPr>
          <w:rFonts w:ascii="Consolas" w:eastAsia="Times New Roman" w:hAnsi="Consolas" w:cs="Times New Roman"/>
          <w:color w:val="D4D4D4"/>
          <w:sz w:val="12"/>
          <w:szCs w:val="12"/>
        </w:rPr>
        <w:t xml:space="preserve"> </w:t>
      </w:r>
      <w:proofErr w:type="spellStart"/>
      <w:proofErr w:type="gramStart"/>
      <w:r w:rsidRPr="005544F1">
        <w:rPr>
          <w:rFonts w:ascii="Consolas" w:eastAsia="Times New Roman" w:hAnsi="Consolas" w:cs="Times New Roman"/>
          <w:color w:val="9CDCFE"/>
          <w:sz w:val="12"/>
          <w:szCs w:val="12"/>
        </w:rPr>
        <w:t>collection</w:t>
      </w:r>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DCDCAA"/>
          <w:sz w:val="12"/>
          <w:szCs w:val="12"/>
        </w:rPr>
        <w:t>findOneAndUpdate</w:t>
      </w:r>
      <w:proofErr w:type="spellEnd"/>
      <w:proofErr w:type="gramEnd"/>
      <w:r w:rsidRPr="005544F1">
        <w:rPr>
          <w:rFonts w:ascii="Consolas" w:eastAsia="Times New Roman" w:hAnsi="Consolas" w:cs="Times New Roman"/>
          <w:color w:val="D4D4D4"/>
          <w:sz w:val="12"/>
          <w:szCs w:val="12"/>
        </w:rPr>
        <w:t>(</w:t>
      </w:r>
      <w:r w:rsidRPr="005544F1">
        <w:rPr>
          <w:rFonts w:ascii="Consolas" w:eastAsia="Times New Roman" w:hAnsi="Consolas" w:cs="Times New Roman"/>
          <w:color w:val="9CDCFE"/>
          <w:sz w:val="12"/>
          <w:szCs w:val="12"/>
        </w:rPr>
        <w:t>filter</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update</w:t>
      </w:r>
      <w:r w:rsidRPr="005544F1">
        <w:rPr>
          <w:rFonts w:ascii="Consolas" w:eastAsia="Times New Roman" w:hAnsi="Consolas" w:cs="Times New Roman"/>
          <w:color w:val="D4D4D4"/>
          <w:sz w:val="12"/>
          <w:szCs w:val="12"/>
        </w:rPr>
        <w:t xml:space="preserve">, </w:t>
      </w:r>
      <w:r w:rsidRPr="005544F1">
        <w:rPr>
          <w:rFonts w:ascii="Consolas" w:eastAsia="Times New Roman" w:hAnsi="Consolas" w:cs="Times New Roman"/>
          <w:color w:val="9CDCFE"/>
          <w:sz w:val="12"/>
          <w:szCs w:val="12"/>
        </w:rPr>
        <w:t>options</w:t>
      </w:r>
      <w:r w:rsidRPr="005544F1">
        <w:rPr>
          <w:rFonts w:ascii="Consolas" w:eastAsia="Times New Roman" w:hAnsi="Consolas" w:cs="Times New Roman"/>
          <w:color w:val="D4D4D4"/>
          <w:sz w:val="12"/>
          <w:szCs w:val="12"/>
        </w:rPr>
        <w:t>);</w:t>
      </w:r>
    </w:p>
    <w:p w:rsidR="00ED2DF7" w:rsidRPr="005544F1" w:rsidRDefault="00ED2DF7" w:rsidP="00DA3C37">
      <w:pPr>
        <w:shd w:val="clear" w:color="auto" w:fill="1E1E1E"/>
        <w:spacing w:after="0" w:line="240" w:lineRule="auto"/>
        <w:rPr>
          <w:rFonts w:ascii="Consolas" w:eastAsia="Times New Roman" w:hAnsi="Consolas" w:cs="Times New Roman"/>
          <w:color w:val="D4D4D4"/>
          <w:sz w:val="12"/>
          <w:szCs w:val="12"/>
        </w:rPr>
      </w:pPr>
      <w:r w:rsidRPr="005544F1">
        <w:rPr>
          <w:rFonts w:ascii="Consolas" w:eastAsia="Times New Roman" w:hAnsi="Consolas" w:cs="Times New Roman"/>
          <w:color w:val="D4D4D4"/>
          <w:sz w:val="12"/>
          <w:szCs w:val="12"/>
        </w:rPr>
        <w:lastRenderedPageBreak/>
        <w:t>}</w:t>
      </w:r>
    </w:p>
    <w:p w:rsidR="00ED2DF7" w:rsidRDefault="00286914" w:rsidP="00ED2DF7">
      <w:pPr>
        <w:pStyle w:val="ListParagraph"/>
        <w:bidi w:val="0"/>
        <w:spacing w:before="100" w:beforeAutospacing="1" w:after="100" w:afterAutospacing="1" w:line="240" w:lineRule="auto"/>
        <w:ind w:left="0"/>
        <w:outlineLvl w:val="1"/>
        <w:rPr>
          <w:sz w:val="18"/>
          <w:szCs w:val="18"/>
        </w:rPr>
      </w:pPr>
      <w:hyperlink r:id="rId20" w:anchor="db.collection.findOneAndUpdate" w:tooltip="db.collection.findOneAndUpdate()" w:history="1">
        <w:proofErr w:type="spellStart"/>
        <w:r w:rsidR="00ED2DF7" w:rsidRPr="005544F1">
          <w:rPr>
            <w:sz w:val="18"/>
            <w:szCs w:val="18"/>
          </w:rPr>
          <w:t>findOneAndUpdate</w:t>
        </w:r>
        <w:proofErr w:type="spellEnd"/>
        <w:r w:rsidR="00ED2DF7" w:rsidRPr="005544F1">
          <w:rPr>
            <w:sz w:val="18"/>
            <w:szCs w:val="18"/>
          </w:rPr>
          <w:t>()</w:t>
        </w:r>
      </w:hyperlink>
      <w:r w:rsidR="00ED2DF7" w:rsidRPr="005544F1">
        <w:rPr>
          <w:sz w:val="18"/>
          <w:szCs w:val="18"/>
        </w:rPr>
        <w:t> updates the first matching document in the collection that matches the filter.</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41546"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insertMany</w:t>
      </w:r>
      <w:proofErr w:type="spellEnd"/>
      <w:proofErr w:type="gramEnd"/>
      <w:r w:rsidRPr="00441546">
        <w:rPr>
          <w:rFonts w:ascii="Consolas" w:eastAsia="Times New Roman" w:hAnsi="Consolas" w:cs="Times New Roman"/>
          <w:color w:val="D4D4D4"/>
          <w:sz w:val="12"/>
          <w:szCs w:val="12"/>
        </w:rPr>
        <w:t xml:space="preserve"> = (</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569CD6"/>
          <w:sz w:val="12"/>
          <w:szCs w:val="12"/>
        </w:rPr>
        <w:t>const</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 </w:t>
      </w:r>
      <w:proofErr w:type="spellStart"/>
      <w:proofErr w:type="gramStart"/>
      <w:r w:rsidRPr="00441546">
        <w:rPr>
          <w:rFonts w:ascii="Consolas" w:eastAsia="Times New Roman" w:hAnsi="Consolas" w:cs="Times New Roman"/>
          <w:color w:val="9CDCFE"/>
          <w:sz w:val="12"/>
          <w:szCs w:val="12"/>
        </w:rPr>
        <w:t>mongoDB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collection</w:t>
      </w:r>
      <w:proofErr w:type="spellEnd"/>
      <w:proofErr w:type="gramEnd"/>
      <w:r w:rsidRPr="00441546">
        <w:rPr>
          <w:rFonts w:ascii="Consolas" w:eastAsia="Times New Roman" w:hAnsi="Consolas" w:cs="Times New Roman"/>
          <w:color w:val="D4D4D4"/>
          <w:sz w:val="12"/>
          <w:szCs w:val="12"/>
        </w:rPr>
        <w:t>(</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proofErr w:type="gramStart"/>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insertMany</w:t>
      </w:r>
      <w:proofErr w:type="spellEnd"/>
      <w:proofErr w:type="gram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r w:rsidRPr="00441546">
        <w:rPr>
          <w:sz w:val="18"/>
          <w:szCs w:val="18"/>
        </w:rPr>
        <w:t>Given an array of documents, </w:t>
      </w:r>
      <w:proofErr w:type="spellStart"/>
      <w:r w:rsidR="00F65071">
        <w:fldChar w:fldCharType="begin"/>
      </w:r>
      <w:r w:rsidR="00F65071">
        <w:instrText xml:space="preserve"> HYPERLINK "https://docs.mongodb.com/manual/reference/method/db.collection.insertMany/" \l "db.collection.insertMany" \o "db.collection.insertMany()" </w:instrText>
      </w:r>
      <w:r w:rsidR="00F65071">
        <w:fldChar w:fldCharType="separate"/>
      </w:r>
      <w:r w:rsidRPr="00441546">
        <w:rPr>
          <w:sz w:val="18"/>
          <w:szCs w:val="18"/>
        </w:rPr>
        <w:t>insertMany</w:t>
      </w:r>
      <w:proofErr w:type="spellEnd"/>
      <w:r w:rsidRPr="00441546">
        <w:rPr>
          <w:sz w:val="18"/>
          <w:szCs w:val="18"/>
        </w:rPr>
        <w:t>()</w:t>
      </w:r>
      <w:r w:rsidR="00F65071">
        <w:rPr>
          <w:sz w:val="18"/>
          <w:szCs w:val="18"/>
        </w:rPr>
        <w:fldChar w:fldCharType="end"/>
      </w:r>
      <w:r w:rsidRPr="00441546">
        <w:rPr>
          <w:sz w:val="18"/>
          <w:szCs w:val="18"/>
        </w:rPr>
        <w:t> inserts each document in the array into the collection.</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41546"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Add the following code to mongoService.js</w:t>
      </w: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getById</w:t>
      </w:r>
      <w:proofErr w:type="spellEnd"/>
      <w:proofErr w:type="gramEnd"/>
      <w:r w:rsidRPr="00441546">
        <w:rPr>
          <w:rFonts w:ascii="Consolas" w:eastAsia="Times New Roman" w:hAnsi="Consolas" w:cs="Times New Roman"/>
          <w:color w:val="D4D4D4"/>
          <w:sz w:val="12"/>
          <w:szCs w:val="12"/>
        </w:rPr>
        <w:t xml:space="preserve"> = (</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569CD6"/>
          <w:sz w:val="12"/>
          <w:szCs w:val="12"/>
        </w:rPr>
        <w:t>const</w:t>
      </w:r>
      <w:proofErr w:type="spell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 </w:t>
      </w:r>
      <w:proofErr w:type="spellStart"/>
      <w:proofErr w:type="gramStart"/>
      <w:r w:rsidRPr="00441546">
        <w:rPr>
          <w:rFonts w:ascii="Consolas" w:eastAsia="Times New Roman" w:hAnsi="Consolas" w:cs="Times New Roman"/>
          <w:color w:val="9CDCFE"/>
          <w:sz w:val="12"/>
          <w:szCs w:val="12"/>
        </w:rPr>
        <w:t>mongoDB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db</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collection</w:t>
      </w:r>
      <w:proofErr w:type="spellEnd"/>
      <w:proofErr w:type="gramEnd"/>
      <w:r w:rsidRPr="00441546">
        <w:rPr>
          <w:rFonts w:ascii="Consolas" w:eastAsia="Times New Roman" w:hAnsi="Consolas" w:cs="Times New Roman"/>
          <w:color w:val="D4D4D4"/>
          <w:sz w:val="12"/>
          <w:szCs w:val="12"/>
        </w:rPr>
        <w:t>(</w:t>
      </w:r>
      <w:proofErr w:type="spellStart"/>
      <w:r w:rsidRPr="00441546">
        <w:rPr>
          <w:rFonts w:ascii="Consolas" w:eastAsia="Times New Roman" w:hAnsi="Consolas" w:cs="Times New Roman"/>
          <w:color w:val="9CDCFE"/>
          <w:sz w:val="12"/>
          <w:szCs w:val="12"/>
        </w:rPr>
        <w:t>collectionName</w:t>
      </w:r>
      <w:proofErr w:type="spellEnd"/>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new</w:t>
      </w: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4EC9B0"/>
          <w:sz w:val="12"/>
          <w:szCs w:val="12"/>
        </w:rPr>
        <w:t>Promise</w:t>
      </w:r>
      <w:r w:rsidRPr="00441546">
        <w:rPr>
          <w:rFonts w:ascii="Consolas" w:eastAsia="Times New Roman" w:hAnsi="Consolas" w:cs="Times New Roman"/>
          <w:color w:val="D4D4D4"/>
          <w:sz w:val="12"/>
          <w:szCs w:val="12"/>
        </w:rPr>
        <w:t>(</w:t>
      </w:r>
      <w:proofErr w:type="gramEnd"/>
      <w:r w:rsidRPr="00441546">
        <w:rPr>
          <w:rFonts w:ascii="Consolas" w:eastAsia="Times New Roman" w:hAnsi="Consolas" w:cs="Times New Roman"/>
          <w:color w:val="569CD6"/>
          <w:sz w:val="12"/>
          <w:szCs w:val="12"/>
        </w:rPr>
        <w:t>function</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resolve</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reject</w:t>
      </w:r>
      <w:r w:rsidRPr="00441546">
        <w:rPr>
          <w:rFonts w:ascii="Consolas" w:eastAsia="Times New Roman" w:hAnsi="Consolas" w:cs="Times New Roman"/>
          <w:color w:val="D4D4D4"/>
          <w:sz w:val="12"/>
          <w:szCs w:val="12"/>
        </w:rPr>
        <w:t>)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spellStart"/>
      <w:proofErr w:type="gramStart"/>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findOne</w:t>
      </w:r>
      <w:proofErr w:type="spellEnd"/>
      <w:proofErr w:type="gramEnd"/>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_id:</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dbUtils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stringToObjectId</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 (</w:t>
      </w:r>
      <w:r w:rsidRPr="00441546">
        <w:rPr>
          <w:rFonts w:ascii="Consolas" w:eastAsia="Times New Roman" w:hAnsi="Consolas" w:cs="Times New Roman"/>
          <w:color w:val="9CDCFE"/>
          <w:sz w:val="12"/>
          <w:szCs w:val="12"/>
        </w:rPr>
        <w:t>err</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doc</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if</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err</w:t>
      </w:r>
      <w:proofErr w:type="gramStart"/>
      <w:r w:rsidRPr="00441546">
        <w:rPr>
          <w:rFonts w:ascii="Consolas" w:eastAsia="Times New Roman" w:hAnsi="Consolas" w:cs="Times New Roman"/>
          <w:color w:val="D4D4D4"/>
          <w:sz w:val="12"/>
          <w:szCs w:val="12"/>
        </w:rPr>
        <w:t>){</w:t>
      </w:r>
      <w:proofErr w:type="gramEnd"/>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DCDCAA"/>
          <w:sz w:val="12"/>
          <w:szCs w:val="12"/>
        </w:rPr>
        <w:t>reject</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err</w:t>
      </w:r>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C586C0"/>
          <w:sz w:val="12"/>
          <w:szCs w:val="12"/>
        </w:rPr>
        <w:t>else</w:t>
      </w:r>
      <w:r w:rsidRPr="00441546">
        <w:rPr>
          <w:rFonts w:ascii="Consolas" w:eastAsia="Times New Roman" w:hAnsi="Consolas" w:cs="Times New Roman"/>
          <w:color w:val="D4D4D4"/>
          <w:sz w:val="12"/>
          <w:szCs w:val="12"/>
        </w:rPr>
        <w:t>{</w:t>
      </w:r>
      <w:proofErr w:type="gramEnd"/>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C586C0"/>
          <w:sz w:val="12"/>
          <w:szCs w:val="12"/>
        </w:rPr>
        <w:t>if</w:t>
      </w:r>
      <w:r w:rsidRPr="00441546">
        <w:rPr>
          <w:rFonts w:ascii="Consolas" w:eastAsia="Times New Roman" w:hAnsi="Consolas" w:cs="Times New Roman"/>
          <w:color w:val="D4D4D4"/>
          <w:sz w:val="12"/>
          <w:szCs w:val="12"/>
        </w:rPr>
        <w:t>(</w:t>
      </w:r>
      <w:proofErr w:type="gramEnd"/>
      <w:r w:rsidRPr="00441546">
        <w:rPr>
          <w:rFonts w:ascii="Consolas" w:eastAsia="Times New Roman" w:hAnsi="Consolas" w:cs="Times New Roman"/>
          <w:color w:val="9CDCFE"/>
          <w:sz w:val="12"/>
          <w:szCs w:val="12"/>
        </w:rPr>
        <w:t>doc</w:t>
      </w:r>
      <w:r w:rsidRPr="00441546">
        <w:rPr>
          <w:rFonts w:ascii="Consolas" w:eastAsia="Times New Roman" w:hAnsi="Consolas" w:cs="Times New Roman"/>
          <w:color w:val="D4D4D4"/>
          <w:sz w:val="12"/>
          <w:szCs w:val="12"/>
        </w:rPr>
        <w:t xml:space="preserve"> === </w:t>
      </w:r>
      <w:r w:rsidRPr="00441546">
        <w:rPr>
          <w:rFonts w:ascii="Consolas" w:eastAsia="Times New Roman" w:hAnsi="Consolas" w:cs="Times New Roman"/>
          <w:color w:val="569CD6"/>
          <w:sz w:val="12"/>
          <w:szCs w:val="12"/>
        </w:rPr>
        <w:t>null</w:t>
      </w:r>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DCDCAA"/>
          <w:sz w:val="12"/>
          <w:szCs w:val="12"/>
        </w:rPr>
        <w:t>reject</w:t>
      </w:r>
      <w:r w:rsidRPr="00441546">
        <w:rPr>
          <w:rFonts w:ascii="Consolas" w:eastAsia="Times New Roman" w:hAnsi="Consolas" w:cs="Times New Roman"/>
          <w:color w:val="D4D4D4"/>
          <w:sz w:val="12"/>
          <w:szCs w:val="12"/>
        </w:rPr>
        <w:t>(</w:t>
      </w:r>
      <w:proofErr w:type="gramEnd"/>
      <w:r w:rsidRPr="00441546">
        <w:rPr>
          <w:rFonts w:ascii="Consolas" w:eastAsia="Times New Roman" w:hAnsi="Consolas" w:cs="Times New Roman"/>
          <w:color w:val="569CD6"/>
          <w:sz w:val="12"/>
          <w:szCs w:val="12"/>
        </w:rPr>
        <w:t>new</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4EC9B0"/>
          <w:sz w:val="12"/>
          <w:szCs w:val="12"/>
        </w:rPr>
        <w:t>ApiError</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CE9178"/>
          <w:sz w:val="12"/>
          <w:szCs w:val="12"/>
        </w:rPr>
        <w:t xml:space="preserve">'The server </w:t>
      </w:r>
      <w:proofErr w:type="spellStart"/>
      <w:r w:rsidRPr="00441546">
        <w:rPr>
          <w:rFonts w:ascii="Consolas" w:eastAsia="Times New Roman" w:hAnsi="Consolas" w:cs="Times New Roman"/>
          <w:color w:val="CE9178"/>
          <w:sz w:val="12"/>
          <w:szCs w:val="12"/>
        </w:rPr>
        <w:t>can not</w:t>
      </w:r>
      <w:proofErr w:type="spellEnd"/>
      <w:r w:rsidRPr="00441546">
        <w:rPr>
          <w:rFonts w:ascii="Consolas" w:eastAsia="Times New Roman" w:hAnsi="Consolas" w:cs="Times New Roman"/>
          <w:color w:val="CE9178"/>
          <w:sz w:val="12"/>
          <w:szCs w:val="12"/>
        </w:rPr>
        <w:t xml:space="preserve"> find requested resource'</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B5CEA8"/>
          <w:sz w:val="12"/>
          <w:szCs w:val="12"/>
        </w:rPr>
        <w:t>404</w:t>
      </w:r>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roofErr w:type="gramStart"/>
      <w:r w:rsidRPr="00441546">
        <w:rPr>
          <w:rFonts w:ascii="Consolas" w:eastAsia="Times New Roman" w:hAnsi="Consolas" w:cs="Times New Roman"/>
          <w:color w:val="C586C0"/>
          <w:sz w:val="12"/>
          <w:szCs w:val="12"/>
        </w:rPr>
        <w:t>else</w:t>
      </w:r>
      <w:r w:rsidRPr="00441546">
        <w:rPr>
          <w:rFonts w:ascii="Consolas" w:eastAsia="Times New Roman" w:hAnsi="Consolas" w:cs="Times New Roman"/>
          <w:color w:val="D4D4D4"/>
          <w:sz w:val="12"/>
          <w:szCs w:val="12"/>
        </w:rPr>
        <w:t>{</w:t>
      </w:r>
      <w:proofErr w:type="gramEnd"/>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DCDCAA"/>
          <w:sz w:val="12"/>
          <w:szCs w:val="12"/>
        </w:rPr>
        <w:t>resolve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doc</w:t>
      </w:r>
      <w:r w:rsidRPr="00441546">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p>
    <w:p w:rsidR="00ED2DF7" w:rsidRDefault="00ED2DF7" w:rsidP="00DA3C37">
      <w:pPr>
        <w:shd w:val="clear" w:color="auto" w:fill="1E1E1E"/>
        <w:spacing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2068F9"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exports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 xml:space="preserve"> = (</w:t>
      </w:r>
      <w:proofErr w:type="spellStart"/>
      <w:r w:rsidRPr="002068F9">
        <w:rPr>
          <w:rFonts w:ascii="Consolas" w:eastAsia="Times New Roman" w:hAnsi="Consolas" w:cs="Times New Roman"/>
          <w:color w:val="9CDCFE"/>
          <w:sz w:val="12"/>
          <w:szCs w:val="12"/>
        </w:rPr>
        <w:t>collectionName</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
    <w:p w:rsidR="00ED2DF7" w:rsidRPr="002068F9" w:rsidRDefault="00ED2DF7"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569CD6"/>
          <w:sz w:val="12"/>
          <w:szCs w:val="12"/>
        </w:rPr>
        <w:t>const</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 xml:space="preserve"> = </w:t>
      </w:r>
      <w:proofErr w:type="spellStart"/>
      <w:proofErr w:type="gramStart"/>
      <w:r w:rsidRPr="002068F9">
        <w:rPr>
          <w:rFonts w:ascii="Consolas" w:eastAsia="Times New Roman" w:hAnsi="Consolas" w:cs="Times New Roman"/>
          <w:color w:val="9CDCFE"/>
          <w:sz w:val="12"/>
          <w:szCs w:val="12"/>
        </w:rPr>
        <w:t>mongoDB</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db</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collection</w:t>
      </w:r>
      <w:proofErr w:type="spellEnd"/>
      <w:proofErr w:type="gramEnd"/>
      <w:r w:rsidRPr="002068F9">
        <w:rPr>
          <w:rFonts w:ascii="Consolas" w:eastAsia="Times New Roman" w:hAnsi="Consolas" w:cs="Times New Roman"/>
          <w:color w:val="D4D4D4"/>
          <w:sz w:val="12"/>
          <w:szCs w:val="12"/>
        </w:rPr>
        <w:t>(</w:t>
      </w:r>
      <w:proofErr w:type="spellStart"/>
      <w:r w:rsidRPr="002068F9">
        <w:rPr>
          <w:rFonts w:ascii="Consolas" w:eastAsia="Times New Roman" w:hAnsi="Consolas" w:cs="Times New Roman"/>
          <w:color w:val="9CDCFE"/>
          <w:sz w:val="12"/>
          <w:szCs w:val="12"/>
        </w:rPr>
        <w:t>collectionName</w:t>
      </w:r>
      <w:proofErr w:type="spellEnd"/>
      <w:r w:rsidRPr="002068F9">
        <w:rPr>
          <w:rFonts w:ascii="Consolas" w:eastAsia="Times New Roman" w:hAnsi="Consolas" w:cs="Times New Roman"/>
          <w:color w:val="D4D4D4"/>
          <w:sz w:val="12"/>
          <w:szCs w:val="12"/>
        </w:rPr>
        <w:t>);</w:t>
      </w:r>
    </w:p>
    <w:p w:rsidR="00ED2DF7" w:rsidRPr="002068F9" w:rsidRDefault="00ED2DF7"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C586C0"/>
          <w:sz w:val="12"/>
          <w:szCs w:val="12"/>
        </w:rPr>
        <w:t>return</w:t>
      </w:r>
      <w:r w:rsidRPr="002068F9">
        <w:rPr>
          <w:rFonts w:ascii="Consolas" w:eastAsia="Times New Roman" w:hAnsi="Consolas" w:cs="Times New Roman"/>
          <w:color w:val="D4D4D4"/>
          <w:sz w:val="12"/>
          <w:szCs w:val="12"/>
        </w:rPr>
        <w:t xml:space="preserve"> </w:t>
      </w:r>
      <w:proofErr w:type="spellStart"/>
      <w:proofErr w:type="gramStart"/>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w:t>
      </w:r>
    </w:p>
    <w:p w:rsidR="00ED2DF7" w:rsidRPr="00441546" w:rsidRDefault="00ED2DF7"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w:t>
      </w: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ED2DF7" w:rsidRPr="00497111" w:rsidRDefault="00ED2DF7" w:rsidP="00497111">
      <w:pPr>
        <w:pStyle w:val="Heading5"/>
        <w:rPr>
          <w:color w:val="099BDD" w:themeColor="text2"/>
        </w:rPr>
      </w:pPr>
      <w:r w:rsidRPr="00497111">
        <w:rPr>
          <w:color w:val="099BDD" w:themeColor="text2"/>
        </w:rPr>
        <w:t xml:space="preserve">Create a questionService.js in </w:t>
      </w:r>
      <w:proofErr w:type="spellStart"/>
      <w:r w:rsidRPr="00497111">
        <w:rPr>
          <w:color w:val="099BDD" w:themeColor="text2"/>
        </w:rPr>
        <w:t>dbServices</w:t>
      </w:r>
      <w:proofErr w:type="spellEnd"/>
      <w:r w:rsidRPr="00497111">
        <w:rPr>
          <w:color w:val="099BDD" w:themeColor="text2"/>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1D4E4C">
        <w:rPr>
          <w:sz w:val="18"/>
          <w:szCs w:val="18"/>
        </w:rPr>
        <w:t>questionService</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1D4E4C" w:rsidRDefault="00ED2DF7" w:rsidP="00CF380F">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lastRenderedPageBreak/>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spellStart"/>
      <w:proofErr w:type="gramEnd"/>
      <w:r w:rsidRPr="001D4E4C">
        <w:rPr>
          <w:rFonts w:ascii="Consolas" w:eastAsia="Times New Roman" w:hAnsi="Consolas" w:cs="Times New Roman"/>
          <w:color w:val="CE9178"/>
          <w:sz w:val="12"/>
          <w:szCs w:val="12"/>
        </w:rPr>
        <w:t>mongoService</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CF380F">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dbUtils</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CF380F">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CE9178"/>
          <w:sz w:val="12"/>
          <w:szCs w:val="12"/>
        </w:rPr>
        <w:t>"questions"</w:t>
      </w:r>
      <w:r w:rsidRPr="001D4E4C">
        <w:rPr>
          <w:rFonts w:ascii="Consolas" w:eastAsia="Times New Roman" w:hAnsi="Consolas" w:cs="Times New Roman"/>
          <w:color w:val="D4D4D4"/>
          <w:sz w:val="12"/>
          <w:szCs w:val="12"/>
        </w:rPr>
        <w:t>;</w:t>
      </w:r>
    </w:p>
    <w:p w:rsidR="00ED2DF7" w:rsidRPr="001D4E4C" w:rsidRDefault="00ED2DF7" w:rsidP="00CF380F">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getByQuizId</w:t>
      </w:r>
      <w:proofErr w:type="spellEnd"/>
      <w:proofErr w:type="gramEnd"/>
      <w:r w:rsidRPr="001D4E4C">
        <w:rPr>
          <w:rFonts w:ascii="Consolas" w:eastAsia="Times New Roman" w:hAnsi="Consolas" w:cs="Times New Roman"/>
          <w:color w:val="D4D4D4"/>
          <w:sz w:val="12"/>
          <w:szCs w:val="12"/>
        </w:rPr>
        <w:t xml:space="preserve"> = (</w:t>
      </w:r>
      <w:proofErr w:type="spellStart"/>
      <w:r w:rsidRPr="001D4E4C">
        <w:rPr>
          <w:rFonts w:ascii="Consolas" w:eastAsia="Times New Roman" w:hAnsi="Consolas" w:cs="Times New Roman"/>
          <w:color w:val="9CDCFE"/>
          <w:sz w:val="12"/>
          <w:szCs w:val="12"/>
        </w:rPr>
        <w:t>quizId</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CF380F">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findByConditions</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w:t>
      </w:r>
      <w:proofErr w:type="spellStart"/>
      <w:r w:rsidRPr="001D4E4C">
        <w:rPr>
          <w:rFonts w:ascii="Consolas" w:eastAsia="Times New Roman" w:hAnsi="Consolas" w:cs="Times New Roman"/>
          <w:color w:val="9CDCFE"/>
          <w:sz w:val="12"/>
          <w:szCs w:val="12"/>
        </w:rPr>
        <w:t>quiz_id</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stringToObjectId</w:t>
      </w:r>
      <w:proofErr w:type="spellEnd"/>
      <w:r w:rsidRPr="001D4E4C">
        <w:rPr>
          <w:rFonts w:ascii="Consolas" w:eastAsia="Times New Roman" w:hAnsi="Consolas" w:cs="Times New Roman"/>
          <w:color w:val="D4D4D4"/>
          <w:sz w:val="12"/>
          <w:szCs w:val="12"/>
        </w:rPr>
        <w:t>(</w:t>
      </w:r>
      <w:proofErr w:type="spellStart"/>
      <w:r w:rsidRPr="001D4E4C">
        <w:rPr>
          <w:rFonts w:ascii="Consolas" w:eastAsia="Times New Roman" w:hAnsi="Consolas" w:cs="Times New Roman"/>
          <w:color w:val="9CDCFE"/>
          <w:sz w:val="12"/>
          <w:szCs w:val="12"/>
        </w:rPr>
        <w:t>quizId</w:t>
      </w:r>
      <w:proofErr w:type="spellEnd"/>
      <w:r w:rsidRPr="001D4E4C">
        <w:rPr>
          <w:rFonts w:ascii="Consolas" w:eastAsia="Times New Roman" w:hAnsi="Consolas" w:cs="Times New Roman"/>
          <w:color w:val="D4D4D4"/>
          <w:sz w:val="12"/>
          <w:szCs w:val="12"/>
        </w:rPr>
        <w:t xml:space="preserve">)});    </w:t>
      </w:r>
    </w:p>
    <w:p w:rsidR="00ED2DF7" w:rsidRPr="001D4E4C" w:rsidRDefault="00ED2DF7" w:rsidP="00CF380F">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Default="00ED2DF7" w:rsidP="00ED2DF7">
      <w:pPr>
        <w:pStyle w:val="ListParagraph"/>
        <w:bidi w:val="0"/>
        <w:spacing w:before="100" w:beforeAutospacing="1" w:after="100" w:afterAutospacing="1" w:line="240" w:lineRule="auto"/>
        <w:ind w:left="0"/>
        <w:outlineLvl w:val="1"/>
        <w:rPr>
          <w:sz w:val="18"/>
          <w:szCs w:val="18"/>
        </w:rPr>
      </w:pPr>
      <w:proofErr w:type="spellStart"/>
      <w:proofErr w:type="gramStart"/>
      <w:r w:rsidRPr="00441546">
        <w:rPr>
          <w:sz w:val="18"/>
          <w:szCs w:val="18"/>
        </w:rPr>
        <w:t>getByQuizId</w:t>
      </w:r>
      <w:proofErr w:type="spellEnd"/>
      <w:r>
        <w:rPr>
          <w:sz w:val="18"/>
          <w:szCs w:val="18"/>
        </w:rPr>
        <w:t>(</w:t>
      </w:r>
      <w:proofErr w:type="gramEnd"/>
      <w:r>
        <w:rPr>
          <w:sz w:val="18"/>
          <w:szCs w:val="18"/>
        </w:rPr>
        <w:t xml:space="preserve">) – get all the </w:t>
      </w:r>
      <w:r w:rsidRPr="001D4E4C">
        <w:rPr>
          <w:sz w:val="18"/>
          <w:szCs w:val="18"/>
        </w:rPr>
        <w:t>question</w:t>
      </w:r>
      <w:r>
        <w:rPr>
          <w:sz w:val="18"/>
          <w:szCs w:val="18"/>
        </w:rPr>
        <w:t>s w</w:t>
      </w:r>
      <w:r w:rsidR="006C46AF">
        <w:rPr>
          <w:sz w:val="18"/>
          <w:szCs w:val="18"/>
        </w:rPr>
        <w:t>h</w:t>
      </w:r>
      <w:r>
        <w:rPr>
          <w:sz w:val="18"/>
          <w:szCs w:val="18"/>
        </w:rPr>
        <w:t xml:space="preserve">ere </w:t>
      </w:r>
      <w:proofErr w:type="spellStart"/>
      <w:r>
        <w:rPr>
          <w:sz w:val="18"/>
          <w:szCs w:val="18"/>
        </w:rPr>
        <w:t>question.quiz_id</w:t>
      </w:r>
      <w:proofErr w:type="spellEnd"/>
      <w:r>
        <w:rPr>
          <w:sz w:val="18"/>
          <w:szCs w:val="18"/>
        </w:rPr>
        <w:t xml:space="preserve"> = </w:t>
      </w:r>
      <w:proofErr w:type="spellStart"/>
      <w:r>
        <w:rPr>
          <w:sz w:val="18"/>
          <w:szCs w:val="18"/>
        </w:rPr>
        <w:t>quizId</w:t>
      </w:r>
      <w:proofErr w:type="spellEnd"/>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1D4E4C">
        <w:rPr>
          <w:sz w:val="18"/>
          <w:szCs w:val="18"/>
        </w:rPr>
        <w:t>questionService</w:t>
      </w:r>
      <w:r w:rsidRPr="001329A0">
        <w:rPr>
          <w:sz w:val="18"/>
          <w:szCs w:val="18"/>
        </w:rPr>
        <w:t>.js</w:t>
      </w:r>
    </w:p>
    <w:p w:rsidR="00ED2DF7" w:rsidRDefault="00ED2DF7" w:rsidP="00CF380F">
      <w:pPr>
        <w:pStyle w:val="ListParagraph"/>
        <w:spacing w:after="100" w:afterAutospacing="1" w:line="240" w:lineRule="auto"/>
        <w:outlineLvl w:val="1"/>
        <w:rPr>
          <w:sz w:val="18"/>
          <w:szCs w:val="18"/>
        </w:rPr>
      </w:pP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bookmarkStart w:id="0" w:name="_GoBack"/>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getById</w:t>
      </w:r>
      <w:proofErr w:type="spellEnd"/>
      <w:proofErr w:type="gramEnd"/>
      <w:r w:rsidRPr="00441546">
        <w:rPr>
          <w:rFonts w:ascii="Consolas" w:eastAsia="Times New Roman" w:hAnsi="Consolas" w:cs="Times New Roman"/>
          <w:color w:val="D4D4D4"/>
          <w:sz w:val="12"/>
          <w:szCs w:val="12"/>
        </w:rPr>
        <w:t xml:space="preserve"> = (</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mongoService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getById</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9CDCFE"/>
          <w:sz w:val="12"/>
          <w:szCs w:val="12"/>
        </w:rPr>
        <w:t>id</w:t>
      </w:r>
      <w:r w:rsidRPr="00441546">
        <w:rPr>
          <w:rFonts w:ascii="Consolas" w:eastAsia="Times New Roman" w:hAnsi="Consolas" w:cs="Times New Roman"/>
          <w:color w:val="D4D4D4"/>
          <w:sz w:val="12"/>
          <w:szCs w:val="12"/>
        </w:rPr>
        <w:t xml:space="preserve">);    </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proofErr w:type="spellStart"/>
      <w:proofErr w:type="gram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create</w:t>
      </w:r>
      <w:proofErr w:type="spellEnd"/>
      <w:proofErr w:type="gramEnd"/>
      <w:r w:rsidRPr="00441546">
        <w:rPr>
          <w:rFonts w:ascii="Consolas" w:eastAsia="Times New Roman" w:hAnsi="Consolas" w:cs="Times New Roman"/>
          <w:color w:val="D4D4D4"/>
          <w:sz w:val="12"/>
          <w:szCs w:val="12"/>
        </w:rPr>
        <w:t xml:space="preserve"> = (</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mongoService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insertMany</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dbUtils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stringIDToObjectId</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docs</w:t>
      </w: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E9178"/>
          <w:sz w:val="12"/>
          <w:szCs w:val="12"/>
        </w:rPr>
        <w:t>'</w:t>
      </w:r>
      <w:proofErr w:type="spellStart"/>
      <w:r w:rsidRPr="00441546">
        <w:rPr>
          <w:rFonts w:ascii="Consolas" w:eastAsia="Times New Roman" w:hAnsi="Consolas" w:cs="Times New Roman"/>
          <w:color w:val="CE9178"/>
          <w:sz w:val="12"/>
          <w:szCs w:val="12"/>
        </w:rPr>
        <w:t>quiz_id</w:t>
      </w:r>
      <w:proofErr w:type="spellEnd"/>
      <w:r w:rsidRPr="00441546">
        <w:rPr>
          <w:rFonts w:ascii="Consolas" w:eastAsia="Times New Roman" w:hAnsi="Consolas" w:cs="Times New Roman"/>
          <w:color w:val="CE9178"/>
          <w:sz w:val="12"/>
          <w:szCs w:val="12"/>
        </w:rPr>
        <w:t>'</w:t>
      </w:r>
      <w:r w:rsidRPr="00441546">
        <w:rPr>
          <w:rFonts w:ascii="Consolas" w:eastAsia="Times New Roman" w:hAnsi="Consolas" w:cs="Times New Roman"/>
          <w:color w:val="D4D4D4"/>
          <w:sz w:val="12"/>
          <w:szCs w:val="12"/>
        </w:rPr>
        <w:t xml:space="preserve">));    </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proofErr w:type="spellStart"/>
      <w:r w:rsidRPr="00441546">
        <w:rPr>
          <w:rFonts w:ascii="Consolas" w:eastAsia="Times New Roman" w:hAnsi="Consolas" w:cs="Times New Roman"/>
          <w:color w:val="4EC9B0"/>
          <w:sz w:val="12"/>
          <w:szCs w:val="12"/>
        </w:rPr>
        <w:t>exports</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all</w:t>
      </w:r>
      <w:proofErr w:type="spellEnd"/>
      <w:r w:rsidRPr="00441546">
        <w:rPr>
          <w:rFonts w:ascii="Consolas" w:eastAsia="Times New Roman" w:hAnsi="Consolas" w:cs="Times New Roman"/>
          <w:color w:val="D4D4D4"/>
          <w:sz w:val="12"/>
          <w:szCs w:val="12"/>
        </w:rPr>
        <w:t xml:space="preserve"> = () </w:t>
      </w:r>
      <w:r w:rsidRPr="00441546">
        <w:rPr>
          <w:rFonts w:ascii="Consolas" w:eastAsia="Times New Roman" w:hAnsi="Consolas" w:cs="Times New Roman"/>
          <w:color w:val="569CD6"/>
          <w:sz w:val="12"/>
          <w:szCs w:val="12"/>
        </w:rPr>
        <w:t>=&gt;</w:t>
      </w:r>
      <w:r w:rsidRPr="00441546">
        <w:rPr>
          <w:rFonts w:ascii="Consolas" w:eastAsia="Times New Roman" w:hAnsi="Consolas" w:cs="Times New Roman"/>
          <w:color w:val="D4D4D4"/>
          <w:sz w:val="12"/>
          <w:szCs w:val="12"/>
        </w:rPr>
        <w:t xml:space="preserve"> {</w:t>
      </w:r>
    </w:p>
    <w:p w:rsidR="00ED2DF7" w:rsidRPr="00441546"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 xml:space="preserve">    </w:t>
      </w:r>
      <w:r w:rsidRPr="00441546">
        <w:rPr>
          <w:rFonts w:ascii="Consolas" w:eastAsia="Times New Roman" w:hAnsi="Consolas" w:cs="Times New Roman"/>
          <w:color w:val="C586C0"/>
          <w:sz w:val="12"/>
          <w:szCs w:val="12"/>
        </w:rPr>
        <w:t>return</w:t>
      </w:r>
      <w:r w:rsidRPr="00441546">
        <w:rPr>
          <w:rFonts w:ascii="Consolas" w:eastAsia="Times New Roman" w:hAnsi="Consolas" w:cs="Times New Roman"/>
          <w:color w:val="D4D4D4"/>
          <w:sz w:val="12"/>
          <w:szCs w:val="12"/>
        </w:rPr>
        <w:t xml:space="preserve"> </w:t>
      </w:r>
      <w:proofErr w:type="spellStart"/>
      <w:r w:rsidRPr="00441546">
        <w:rPr>
          <w:rFonts w:ascii="Consolas" w:eastAsia="Times New Roman" w:hAnsi="Consolas" w:cs="Times New Roman"/>
          <w:color w:val="9CDCFE"/>
          <w:sz w:val="12"/>
          <w:szCs w:val="12"/>
        </w:rPr>
        <w:t>mongoService</w:t>
      </w:r>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DCDCAA"/>
          <w:sz w:val="12"/>
          <w:szCs w:val="12"/>
        </w:rPr>
        <w:t>findAll</w:t>
      </w:r>
      <w:proofErr w:type="spellEnd"/>
      <w:r w:rsidRPr="00441546">
        <w:rPr>
          <w:rFonts w:ascii="Consolas" w:eastAsia="Times New Roman" w:hAnsi="Consolas" w:cs="Times New Roman"/>
          <w:color w:val="D4D4D4"/>
          <w:sz w:val="12"/>
          <w:szCs w:val="12"/>
        </w:rPr>
        <w:t>(</w:t>
      </w:r>
      <w:r w:rsidRPr="00441546">
        <w:rPr>
          <w:rFonts w:ascii="Consolas" w:eastAsia="Times New Roman" w:hAnsi="Consolas" w:cs="Times New Roman"/>
          <w:color w:val="9CDCFE"/>
          <w:sz w:val="12"/>
          <w:szCs w:val="12"/>
        </w:rPr>
        <w:t>collection</w:t>
      </w:r>
      <w:r w:rsidRPr="00441546">
        <w:rPr>
          <w:rFonts w:ascii="Consolas" w:eastAsia="Times New Roman" w:hAnsi="Consolas" w:cs="Times New Roman"/>
          <w:color w:val="D4D4D4"/>
          <w:sz w:val="12"/>
          <w:szCs w:val="12"/>
        </w:rPr>
        <w:t xml:space="preserve">);    </w:t>
      </w:r>
    </w:p>
    <w:p w:rsidR="00ED2DF7"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441546">
        <w:rPr>
          <w:rFonts w:ascii="Consolas" w:eastAsia="Times New Roman" w:hAnsi="Consolas" w:cs="Times New Roman"/>
          <w:color w:val="D4D4D4"/>
          <w:sz w:val="12"/>
          <w:szCs w:val="12"/>
        </w:rPr>
        <w:t>}</w:t>
      </w:r>
    </w:p>
    <w:p w:rsidR="00ED2DF7" w:rsidRPr="002068F9" w:rsidRDefault="00ED2DF7" w:rsidP="00CF380F">
      <w:pPr>
        <w:shd w:val="clear" w:color="auto" w:fill="1E1E1E"/>
        <w:spacing w:before="0" w:after="0" w:line="240" w:lineRule="auto"/>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exports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 xml:space="preserve"> = ()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
    <w:p w:rsidR="00ED2DF7" w:rsidRPr="002068F9" w:rsidRDefault="00ED2DF7" w:rsidP="00CF380F">
      <w:pPr>
        <w:shd w:val="clear" w:color="auto" w:fill="1E1E1E"/>
        <w:spacing w:before="0"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C586C0"/>
          <w:sz w:val="12"/>
          <w:szCs w:val="12"/>
        </w:rPr>
        <w:t>return</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mongoService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w:t>
      </w:r>
    </w:p>
    <w:p w:rsidR="00ED2DF7" w:rsidRPr="002068F9" w:rsidRDefault="00ED2DF7" w:rsidP="00CF380F">
      <w:pPr>
        <w:shd w:val="clear" w:color="auto" w:fill="1E1E1E"/>
        <w:spacing w:before="0" w:after="0" w:line="240" w:lineRule="auto"/>
        <w:rPr>
          <w:rFonts w:ascii="Consolas" w:eastAsia="Times New Roman" w:hAnsi="Consolas" w:cs="Times New Roman"/>
          <w:color w:val="D4D4D4"/>
          <w:sz w:val="21"/>
          <w:szCs w:val="21"/>
        </w:rPr>
      </w:pPr>
      <w:r w:rsidRPr="002068F9">
        <w:rPr>
          <w:rFonts w:ascii="Consolas" w:eastAsia="Times New Roman" w:hAnsi="Consolas" w:cs="Times New Roman"/>
          <w:color w:val="D4D4D4"/>
          <w:sz w:val="12"/>
          <w:szCs w:val="12"/>
        </w:rPr>
        <w:t>}</w:t>
      </w:r>
    </w:p>
    <w:bookmarkEnd w:id="0"/>
    <w:p w:rsidR="00ED2DF7" w:rsidRPr="00441546" w:rsidRDefault="00ED2DF7" w:rsidP="00CF380F">
      <w:pPr>
        <w:shd w:val="clear" w:color="auto" w:fill="1E1E1E"/>
        <w:spacing w:after="0" w:line="240" w:lineRule="auto"/>
        <w:rPr>
          <w:rFonts w:ascii="Consolas" w:eastAsia="Times New Roman" w:hAnsi="Consolas" w:cs="Times New Roman"/>
          <w:color w:val="D4D4D4"/>
          <w:sz w:val="12"/>
          <w:szCs w:val="12"/>
        </w:rPr>
      </w:pPr>
    </w:p>
    <w:p w:rsidR="00ED2DF7" w:rsidRDefault="00ED2DF7" w:rsidP="00ED2DF7">
      <w:pPr>
        <w:pStyle w:val="ListParagraph"/>
        <w:spacing w:before="100" w:beforeAutospacing="1" w:after="100" w:afterAutospacing="1" w:line="240" w:lineRule="auto"/>
        <w:outlineLvl w:val="1"/>
        <w:rPr>
          <w:sz w:val="18"/>
          <w:szCs w:val="18"/>
        </w:rPr>
      </w:pPr>
    </w:p>
    <w:p w:rsidR="00ED2DF7" w:rsidRDefault="00ED2DF7" w:rsidP="00ED2DF7">
      <w:pPr>
        <w:pStyle w:val="ListParagraph"/>
        <w:spacing w:before="100" w:beforeAutospacing="1" w:after="100" w:afterAutospacing="1" w:line="240" w:lineRule="auto"/>
        <w:outlineLvl w:val="1"/>
        <w:rPr>
          <w:sz w:val="18"/>
          <w:szCs w:val="18"/>
        </w:rPr>
      </w:pPr>
    </w:p>
    <w:p w:rsidR="00DA3C37" w:rsidRDefault="00DA3C37" w:rsidP="00ED2DF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DA3C37" w:rsidRDefault="00DA3C37" w:rsidP="00DA3C37">
      <w:pPr>
        <w:pStyle w:val="ListParagraph"/>
        <w:bidi w:val="0"/>
        <w:spacing w:before="100" w:beforeAutospacing="1" w:after="100" w:afterAutospacing="1" w:line="240" w:lineRule="auto"/>
        <w:ind w:left="0"/>
        <w:outlineLvl w:val="1"/>
        <w:rPr>
          <w:color w:val="099BDD" w:themeColor="text2"/>
          <w:sz w:val="18"/>
          <w:szCs w:val="18"/>
          <w:u w:val="single"/>
        </w:rPr>
      </w:pPr>
    </w:p>
    <w:p w:rsidR="00ED2DF7" w:rsidRPr="00497111" w:rsidRDefault="00ED2DF7" w:rsidP="00497111">
      <w:pPr>
        <w:pStyle w:val="Heading5"/>
        <w:rPr>
          <w:color w:val="099BDD" w:themeColor="text2"/>
        </w:rPr>
      </w:pPr>
      <w:r w:rsidRPr="00497111">
        <w:rPr>
          <w:color w:val="099BDD" w:themeColor="text2"/>
        </w:rPr>
        <w:t xml:space="preserve">Create a quizService.js in </w:t>
      </w:r>
      <w:proofErr w:type="spellStart"/>
      <w:r w:rsidRPr="00497111">
        <w:rPr>
          <w:color w:val="099BDD" w:themeColor="text2"/>
        </w:rPr>
        <w:t>dbServices</w:t>
      </w:r>
      <w:proofErr w:type="spellEnd"/>
      <w:r w:rsidRPr="00497111">
        <w:rPr>
          <w:color w:val="099BDD" w:themeColor="text2"/>
        </w:rPr>
        <w:t xml:space="preserve"> folder.</w:t>
      </w:r>
    </w:p>
    <w:p w:rsidR="00ED2DF7" w:rsidRPr="001329A0" w:rsidRDefault="00ED2DF7" w:rsidP="00ED2DF7">
      <w:pPr>
        <w:pStyle w:val="ListParagraph"/>
        <w:bidi w:val="0"/>
        <w:spacing w:before="100" w:beforeAutospacing="1" w:after="100" w:afterAutospacing="1" w:line="240" w:lineRule="auto"/>
        <w:ind w:left="0"/>
        <w:outlineLvl w:val="1"/>
        <w:rPr>
          <w:sz w:val="18"/>
          <w:szCs w:val="18"/>
        </w:rPr>
      </w:pPr>
    </w:p>
    <w:p w:rsidR="00ED2DF7" w:rsidRDefault="00ED2DF7" w:rsidP="00ED2DF7">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1D4E4C">
        <w:rPr>
          <w:sz w:val="18"/>
          <w:szCs w:val="18"/>
        </w:rPr>
        <w:t>quizService</w:t>
      </w:r>
      <w:r w:rsidRPr="001329A0">
        <w:rPr>
          <w:sz w:val="18"/>
          <w:szCs w:val="18"/>
        </w:rPr>
        <w:t>.js</w:t>
      </w:r>
    </w:p>
    <w:p w:rsidR="00ED2DF7" w:rsidRDefault="00ED2DF7" w:rsidP="00ED2DF7">
      <w:pPr>
        <w:pStyle w:val="ListParagraph"/>
        <w:spacing w:before="100" w:beforeAutospacing="1" w:after="100" w:afterAutospacing="1" w:line="240" w:lineRule="auto"/>
        <w:outlineLvl w:val="1"/>
        <w:rPr>
          <w:sz w:val="18"/>
          <w:szCs w:val="18"/>
        </w:rPr>
      </w:pP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spellStart"/>
      <w:proofErr w:type="gramEnd"/>
      <w:r w:rsidRPr="001D4E4C">
        <w:rPr>
          <w:rFonts w:ascii="Consolas" w:eastAsia="Times New Roman" w:hAnsi="Consolas" w:cs="Times New Roman"/>
          <w:color w:val="CE9178"/>
          <w:sz w:val="12"/>
          <w:szCs w:val="12"/>
        </w:rPr>
        <w:t>mongoService</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proofErr w:type="spell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DCDCAA"/>
          <w:sz w:val="12"/>
          <w:szCs w:val="12"/>
        </w:rPr>
        <w:t>require</w:t>
      </w:r>
      <w:r w:rsidRPr="001D4E4C">
        <w:rPr>
          <w:rFonts w:ascii="Consolas" w:eastAsia="Times New Roman" w:hAnsi="Consolas" w:cs="Times New Roman"/>
          <w:color w:val="D4D4D4"/>
          <w:sz w:val="12"/>
          <w:szCs w:val="12"/>
        </w:rPr>
        <w:t>(</w:t>
      </w:r>
      <w:proofErr w:type="gramStart"/>
      <w:r w:rsidRPr="001D4E4C">
        <w:rPr>
          <w:rFonts w:ascii="Consolas" w:eastAsia="Times New Roman" w:hAnsi="Consolas" w:cs="Times New Roman"/>
          <w:color w:val="CE9178"/>
          <w:sz w:val="12"/>
          <w:szCs w:val="12"/>
        </w:rPr>
        <w:t>'..</w:t>
      </w:r>
      <w:proofErr w:type="gramEnd"/>
      <w:r w:rsidRPr="001D4E4C">
        <w:rPr>
          <w:rFonts w:ascii="Consolas" w:eastAsia="Times New Roman" w:hAnsi="Consolas" w:cs="Times New Roman"/>
          <w:color w:val="CE9178"/>
          <w:sz w:val="12"/>
          <w:szCs w:val="12"/>
        </w:rPr>
        <w:t>/helpers/</w:t>
      </w:r>
      <w:proofErr w:type="spellStart"/>
      <w:r w:rsidRPr="001D4E4C">
        <w:rPr>
          <w:rFonts w:ascii="Consolas" w:eastAsia="Times New Roman" w:hAnsi="Consolas" w:cs="Times New Roman"/>
          <w:color w:val="CE9178"/>
          <w:sz w:val="12"/>
          <w:szCs w:val="12"/>
        </w:rPr>
        <w:t>dbUtils</w:t>
      </w:r>
      <w:proofErr w:type="spellEnd"/>
      <w:r w:rsidRPr="001D4E4C">
        <w:rPr>
          <w:rFonts w:ascii="Consolas" w:eastAsia="Times New Roman" w:hAnsi="Consolas" w:cs="Times New Roman"/>
          <w:color w:val="CE9178"/>
          <w:sz w:val="12"/>
          <w:szCs w:val="12"/>
        </w:rPr>
        <w:t>'</w:t>
      </w: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CE9178"/>
          <w:sz w:val="12"/>
          <w:szCs w:val="12"/>
        </w:rPr>
        <w:t>"quizzes"</w:t>
      </w: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all</w:t>
      </w:r>
      <w:proofErr w:type="spellEnd"/>
      <w:r w:rsidRPr="001D4E4C">
        <w:rPr>
          <w:rFonts w:ascii="Consolas" w:eastAsia="Times New Roman" w:hAnsi="Consolas" w:cs="Times New Roman"/>
          <w:color w:val="D4D4D4"/>
          <w:sz w:val="12"/>
          <w:szCs w:val="12"/>
        </w:rPr>
        <w:t xml:space="preserve"> = ()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findAll</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getById</w:t>
      </w:r>
      <w:proofErr w:type="spellEnd"/>
      <w:proofErr w:type="gram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getById</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updateQuizResults</w:t>
      </w:r>
      <w:proofErr w:type="spellEnd"/>
      <w:proofErr w:type="gram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score</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filter</w:t>
      </w:r>
      <w:r w:rsidRPr="001D4E4C">
        <w:rPr>
          <w:rFonts w:ascii="Consolas" w:eastAsia="Times New Roman" w:hAnsi="Consolas" w:cs="Times New Roman"/>
          <w:color w:val="D4D4D4"/>
          <w:sz w:val="12"/>
          <w:szCs w:val="12"/>
        </w:rPr>
        <w:t xml:space="preserve"> = </w:t>
      </w:r>
      <w:proofErr w:type="gramStart"/>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_</w:t>
      </w:r>
      <w:proofErr w:type="gramEnd"/>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dbUtils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stringToObjectId</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id</w:t>
      </w:r>
      <w:r w:rsidRPr="001D4E4C">
        <w:rPr>
          <w:rFonts w:ascii="Consolas" w:eastAsia="Times New Roman" w:hAnsi="Consolas" w:cs="Times New Roman"/>
          <w:color w:val="D4D4D4"/>
          <w:sz w:val="12"/>
          <w:szCs w:val="12"/>
        </w:rPr>
        <w:t>)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569CD6"/>
          <w:sz w:val="12"/>
          <w:szCs w:val="12"/>
        </w:rPr>
        <w:t>const</w:t>
      </w:r>
      <w:proofErr w:type="spellEnd"/>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update</w:t>
      </w:r>
      <w:r w:rsidRPr="001D4E4C">
        <w:rPr>
          <w:rFonts w:ascii="Consolas" w:eastAsia="Times New Roman" w:hAnsi="Consolas" w:cs="Times New Roman"/>
          <w:color w:val="D4D4D4"/>
          <w:sz w:val="12"/>
          <w:szCs w:val="12"/>
        </w:rPr>
        <w:t xml:space="preserve"> = </w:t>
      </w:r>
      <w:proofErr w:type="gramStart"/>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w:t>
      </w:r>
      <w:proofErr w:type="spellStart"/>
      <w:proofErr w:type="gramEnd"/>
      <w:r w:rsidRPr="001D4E4C">
        <w:rPr>
          <w:rFonts w:ascii="Consolas" w:eastAsia="Times New Roman" w:hAnsi="Consolas" w:cs="Times New Roman"/>
          <w:color w:val="9CDCFE"/>
          <w:sz w:val="12"/>
          <w:szCs w:val="12"/>
        </w:rPr>
        <w:t>inc</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 </w:t>
      </w:r>
      <w:proofErr w:type="spellStart"/>
      <w:r w:rsidRPr="001D4E4C">
        <w:rPr>
          <w:rFonts w:ascii="Consolas" w:eastAsia="Times New Roman" w:hAnsi="Consolas" w:cs="Times New Roman"/>
          <w:color w:val="9CDCFE"/>
          <w:sz w:val="12"/>
          <w:szCs w:val="12"/>
        </w:rPr>
        <w:t>aggregatedScore</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score</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gameCounter</w:t>
      </w:r>
      <w:proofErr w:type="spellEnd"/>
      <w:r w:rsidRPr="001D4E4C">
        <w:rPr>
          <w:rFonts w:ascii="Consolas" w:eastAsia="Times New Roman" w:hAnsi="Consolas" w:cs="Times New Roman"/>
          <w:color w:val="9CDCFE"/>
          <w:sz w:val="12"/>
          <w:szCs w:val="12"/>
        </w:rPr>
        <w:t>:</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B5CEA8"/>
          <w:sz w:val="12"/>
          <w:szCs w:val="12"/>
        </w:rPr>
        <w:t>1</w:t>
      </w:r>
      <w:r w:rsidRPr="001D4E4C">
        <w:rPr>
          <w:rFonts w:ascii="Consolas" w:eastAsia="Times New Roman" w:hAnsi="Consolas" w:cs="Times New Roman"/>
          <w:color w:val="D4D4D4"/>
          <w:sz w:val="12"/>
          <w:szCs w:val="12"/>
        </w:rPr>
        <w:t xml:space="preserve"> }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findOneAndUpdate</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filter</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update</w:t>
      </w:r>
      <w:r w:rsidRPr="001D4E4C">
        <w:rPr>
          <w:rFonts w:ascii="Consolas" w:eastAsia="Times New Roman" w:hAnsi="Consolas" w:cs="Times New Roman"/>
          <w:color w:val="D4D4D4"/>
          <w:sz w:val="12"/>
          <w:szCs w:val="12"/>
        </w:rPr>
        <w:t xml:space="preserve">, {});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1D4E4C">
        <w:rPr>
          <w:rFonts w:ascii="Consolas" w:eastAsia="Times New Roman" w:hAnsi="Consolas" w:cs="Times New Roman"/>
          <w:color w:val="4EC9B0"/>
          <w:sz w:val="12"/>
          <w:szCs w:val="12"/>
        </w:rPr>
        <w:t>exports</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create</w:t>
      </w:r>
      <w:proofErr w:type="spellEnd"/>
      <w:proofErr w:type="gramEnd"/>
      <w:r w:rsidRPr="001D4E4C">
        <w:rPr>
          <w:rFonts w:ascii="Consolas" w:eastAsia="Times New Roman" w:hAnsi="Consolas" w:cs="Times New Roman"/>
          <w:color w:val="D4D4D4"/>
          <w:sz w:val="12"/>
          <w:szCs w:val="12"/>
        </w:rPr>
        <w:t xml:space="preserve"> = (</w:t>
      </w:r>
      <w:r w:rsidRPr="001D4E4C">
        <w:rPr>
          <w:rFonts w:ascii="Consolas" w:eastAsia="Times New Roman" w:hAnsi="Consolas" w:cs="Times New Roman"/>
          <w:color w:val="9CDCFE"/>
          <w:sz w:val="12"/>
          <w:szCs w:val="12"/>
        </w:rPr>
        <w:t>docs</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569CD6"/>
          <w:sz w:val="12"/>
          <w:szCs w:val="12"/>
        </w:rPr>
        <w:t>=&gt;</w:t>
      </w:r>
      <w:r w:rsidRPr="001D4E4C">
        <w:rPr>
          <w:rFonts w:ascii="Consolas" w:eastAsia="Times New Roman" w:hAnsi="Consolas" w:cs="Times New Roman"/>
          <w:color w:val="D4D4D4"/>
          <w:sz w:val="12"/>
          <w:szCs w:val="12"/>
        </w:rPr>
        <w:t xml:space="preserve"> {</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lastRenderedPageBreak/>
        <w:t xml:space="preserve">    </w:t>
      </w:r>
      <w:r w:rsidRPr="001D4E4C">
        <w:rPr>
          <w:rFonts w:ascii="Consolas" w:eastAsia="Times New Roman" w:hAnsi="Consolas" w:cs="Times New Roman"/>
          <w:color w:val="C586C0"/>
          <w:sz w:val="12"/>
          <w:szCs w:val="12"/>
        </w:rPr>
        <w:t>return</w:t>
      </w:r>
      <w:r w:rsidRPr="001D4E4C">
        <w:rPr>
          <w:rFonts w:ascii="Consolas" w:eastAsia="Times New Roman" w:hAnsi="Consolas" w:cs="Times New Roman"/>
          <w:color w:val="D4D4D4"/>
          <w:sz w:val="12"/>
          <w:szCs w:val="12"/>
        </w:rPr>
        <w:t xml:space="preserve"> </w:t>
      </w:r>
      <w:proofErr w:type="spellStart"/>
      <w:r w:rsidRPr="001D4E4C">
        <w:rPr>
          <w:rFonts w:ascii="Consolas" w:eastAsia="Times New Roman" w:hAnsi="Consolas" w:cs="Times New Roman"/>
          <w:color w:val="9CDCFE"/>
          <w:sz w:val="12"/>
          <w:szCs w:val="12"/>
        </w:rPr>
        <w:t>mongoService</w:t>
      </w:r>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DCDCAA"/>
          <w:sz w:val="12"/>
          <w:szCs w:val="12"/>
        </w:rPr>
        <w:t>insertMany</w:t>
      </w:r>
      <w:proofErr w:type="spellEnd"/>
      <w:r w:rsidRPr="001D4E4C">
        <w:rPr>
          <w:rFonts w:ascii="Consolas" w:eastAsia="Times New Roman" w:hAnsi="Consolas" w:cs="Times New Roman"/>
          <w:color w:val="D4D4D4"/>
          <w:sz w:val="12"/>
          <w:szCs w:val="12"/>
        </w:rPr>
        <w:t>(</w:t>
      </w:r>
      <w:r w:rsidRPr="001D4E4C">
        <w:rPr>
          <w:rFonts w:ascii="Consolas" w:eastAsia="Times New Roman" w:hAnsi="Consolas" w:cs="Times New Roman"/>
          <w:color w:val="9CDCFE"/>
          <w:sz w:val="12"/>
          <w:szCs w:val="12"/>
        </w:rPr>
        <w:t>collection</w:t>
      </w:r>
      <w:r w:rsidRPr="001D4E4C">
        <w:rPr>
          <w:rFonts w:ascii="Consolas" w:eastAsia="Times New Roman" w:hAnsi="Consolas" w:cs="Times New Roman"/>
          <w:color w:val="D4D4D4"/>
          <w:sz w:val="12"/>
          <w:szCs w:val="12"/>
        </w:rPr>
        <w:t xml:space="preserve">, </w:t>
      </w:r>
      <w:r w:rsidRPr="001D4E4C">
        <w:rPr>
          <w:rFonts w:ascii="Consolas" w:eastAsia="Times New Roman" w:hAnsi="Consolas" w:cs="Times New Roman"/>
          <w:color w:val="9CDCFE"/>
          <w:sz w:val="12"/>
          <w:szCs w:val="12"/>
        </w:rPr>
        <w:t>docs</w:t>
      </w:r>
      <w:r w:rsidRPr="001D4E4C">
        <w:rPr>
          <w:rFonts w:ascii="Consolas" w:eastAsia="Times New Roman" w:hAnsi="Consolas" w:cs="Times New Roman"/>
          <w:color w:val="D4D4D4"/>
          <w:sz w:val="12"/>
          <w:szCs w:val="12"/>
        </w:rPr>
        <w:t xml:space="preserve">);    </w:t>
      </w:r>
    </w:p>
    <w:p w:rsidR="00ED2DF7" w:rsidRDefault="00ED2DF7" w:rsidP="00DA3C37">
      <w:pPr>
        <w:shd w:val="clear" w:color="auto" w:fill="1E1E1E"/>
        <w:spacing w:after="0" w:line="240" w:lineRule="auto"/>
        <w:rPr>
          <w:rFonts w:ascii="Consolas" w:eastAsia="Times New Roman" w:hAnsi="Consolas" w:cs="Times New Roman"/>
          <w:color w:val="D4D4D4"/>
          <w:sz w:val="12"/>
          <w:szCs w:val="12"/>
        </w:rPr>
      </w:pPr>
      <w:r w:rsidRPr="001D4E4C">
        <w:rPr>
          <w:rFonts w:ascii="Consolas" w:eastAsia="Times New Roman" w:hAnsi="Consolas" w:cs="Times New Roman"/>
          <w:color w:val="D4D4D4"/>
          <w:sz w:val="12"/>
          <w:szCs w:val="12"/>
        </w:rPr>
        <w:t>}</w:t>
      </w:r>
    </w:p>
    <w:p w:rsidR="00ED2DF7" w:rsidRPr="002068F9" w:rsidRDefault="00ED2DF7"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exports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proofErr w:type="gramEnd"/>
      <w:r w:rsidRPr="002068F9">
        <w:rPr>
          <w:rFonts w:ascii="Consolas" w:eastAsia="Times New Roman" w:hAnsi="Consolas" w:cs="Times New Roman"/>
          <w:color w:val="D4D4D4"/>
          <w:sz w:val="12"/>
          <w:szCs w:val="12"/>
        </w:rPr>
        <w:t xml:space="preserve"> = ()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
    <w:p w:rsidR="00ED2DF7" w:rsidRPr="002068F9" w:rsidRDefault="00ED2DF7"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C586C0"/>
          <w:sz w:val="12"/>
          <w:szCs w:val="12"/>
        </w:rPr>
        <w:t>return</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mongoService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drop</w:t>
      </w:r>
      <w:proofErr w:type="spellEnd"/>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collection</w:t>
      </w:r>
      <w:r w:rsidRPr="002068F9">
        <w:rPr>
          <w:rFonts w:ascii="Consolas" w:eastAsia="Times New Roman" w:hAnsi="Consolas" w:cs="Times New Roman"/>
          <w:color w:val="D4D4D4"/>
          <w:sz w:val="12"/>
          <w:szCs w:val="12"/>
        </w:rPr>
        <w:t>);</w:t>
      </w:r>
    </w:p>
    <w:p w:rsidR="00ED2DF7" w:rsidRPr="001D4E4C" w:rsidRDefault="00ED2DF7"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w:t>
      </w:r>
    </w:p>
    <w:p w:rsidR="00805147" w:rsidRPr="00805147" w:rsidRDefault="00805147" w:rsidP="00EE327D">
      <w:pPr>
        <w:spacing w:before="0" w:after="160" w:line="259" w:lineRule="auto"/>
        <w:jc w:val="both"/>
        <w:rPr>
          <w:rFonts w:ascii="Calibri" w:eastAsia="Calibri" w:hAnsi="Calibri" w:cs="Arial"/>
          <w:lang w:eastAsia="en-US" w:bidi="he-IL"/>
        </w:rPr>
      </w:pPr>
    </w:p>
    <w:p w:rsidR="0013706D" w:rsidRDefault="0083586C" w:rsidP="00EE327D">
      <w:pPr>
        <w:pStyle w:val="Heading1"/>
        <w:jc w:val="both"/>
      </w:pPr>
      <w:r>
        <w:t>Models</w:t>
      </w:r>
    </w:p>
    <w:p w:rsidR="0083586C" w:rsidRDefault="0083586C" w:rsidP="0083586C">
      <w:pPr>
        <w:pStyle w:val="ListParagraph"/>
        <w:bidi w:val="0"/>
        <w:spacing w:before="100" w:beforeAutospacing="1" w:after="100" w:afterAutospacing="1" w:line="240" w:lineRule="auto"/>
        <w:ind w:left="0"/>
        <w:outlineLvl w:val="1"/>
        <w:rPr>
          <w:sz w:val="18"/>
          <w:szCs w:val="18"/>
        </w:rPr>
      </w:pPr>
      <w:r w:rsidRPr="002B7606">
        <w:rPr>
          <w:sz w:val="18"/>
          <w:szCs w:val="18"/>
        </w:rPr>
        <w:t xml:space="preserve">Models are the files where you interact with your </w:t>
      </w:r>
      <w:r>
        <w:rPr>
          <w:sz w:val="18"/>
          <w:szCs w:val="18"/>
        </w:rPr>
        <w:t>data</w:t>
      </w:r>
      <w:r w:rsidRPr="002B7606">
        <w:rPr>
          <w:sz w:val="18"/>
          <w:szCs w:val="18"/>
        </w:rPr>
        <w:t>.</w:t>
      </w:r>
    </w:p>
    <w:p w:rsidR="0083586C" w:rsidRDefault="0083586C" w:rsidP="0083586C">
      <w:pPr>
        <w:pStyle w:val="ListParagraph"/>
        <w:bidi w:val="0"/>
        <w:spacing w:before="100" w:beforeAutospacing="1" w:after="100" w:afterAutospacing="1" w:line="240" w:lineRule="auto"/>
        <w:ind w:left="0"/>
        <w:outlineLvl w:val="1"/>
        <w:rPr>
          <w:sz w:val="18"/>
          <w:szCs w:val="18"/>
        </w:rPr>
      </w:pPr>
      <w:r w:rsidRPr="002B7606">
        <w:rPr>
          <w:sz w:val="18"/>
          <w:szCs w:val="18"/>
        </w:rPr>
        <w:t>They contain all the methods and functions which will handle your data.</w:t>
      </w:r>
    </w:p>
    <w:p w:rsidR="0083586C" w:rsidRDefault="0083586C" w:rsidP="0083586C">
      <w:pPr>
        <w:pStyle w:val="ListParagraph"/>
        <w:bidi w:val="0"/>
        <w:spacing w:before="100" w:beforeAutospacing="1" w:after="100" w:afterAutospacing="1" w:line="240" w:lineRule="auto"/>
        <w:ind w:left="0"/>
        <w:outlineLvl w:val="1"/>
        <w:rPr>
          <w:sz w:val="18"/>
          <w:szCs w:val="18"/>
        </w:rPr>
      </w:pPr>
      <w:r w:rsidRPr="002B7606">
        <w:rPr>
          <w:sz w:val="18"/>
          <w:szCs w:val="18"/>
        </w:rPr>
        <w:t>This includes not only the methods for creating, reading, updating and deleting items, but also any additional business logic. </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Pr="00497111" w:rsidRDefault="0083586C" w:rsidP="00497111">
      <w:pPr>
        <w:pStyle w:val="Heading5"/>
        <w:rPr>
          <w:color w:val="099BDD" w:themeColor="text2"/>
        </w:rPr>
      </w:pPr>
      <w:r w:rsidRPr="00497111">
        <w:rPr>
          <w:color w:val="099BDD" w:themeColor="text2"/>
        </w:rPr>
        <w:t>Create a question.js in models folder.</w:t>
      </w:r>
    </w:p>
    <w:p w:rsidR="0083586C" w:rsidRPr="001329A0"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2B7606">
        <w:rPr>
          <w:sz w:val="18"/>
          <w:szCs w:val="18"/>
        </w:rPr>
        <w:t>question</w:t>
      </w:r>
      <w:r w:rsidRPr="001329A0">
        <w:rPr>
          <w:sz w:val="18"/>
          <w:szCs w:val="18"/>
        </w:rPr>
        <w:t>.js</w:t>
      </w:r>
    </w:p>
    <w:p w:rsidR="0083586C" w:rsidRDefault="0083586C" w:rsidP="0083586C">
      <w:pPr>
        <w:pStyle w:val="ListParagraph"/>
        <w:spacing w:before="100" w:beforeAutospacing="1" w:after="100" w:afterAutospacing="1" w:line="240" w:lineRule="auto"/>
        <w:outlineLvl w:val="1"/>
        <w:rPr>
          <w:sz w:val="18"/>
          <w:szCs w:val="18"/>
        </w:rPr>
      </w:pP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r w:rsidRPr="002B7606">
        <w:rPr>
          <w:rFonts w:ascii="Consolas" w:eastAsia="Times New Roman" w:hAnsi="Consolas" w:cs="Times New Roman"/>
          <w:color w:val="569CD6"/>
          <w:sz w:val="12"/>
          <w:szCs w:val="12"/>
        </w:rPr>
        <w:t>const</w:t>
      </w:r>
      <w:proofErr w:type="spellEnd"/>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proofErr w:type="spell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DCDCAA"/>
          <w:sz w:val="12"/>
          <w:szCs w:val="12"/>
        </w:rPr>
        <w:t>require</w:t>
      </w:r>
      <w:r w:rsidRPr="002B7606">
        <w:rPr>
          <w:rFonts w:ascii="Consolas" w:eastAsia="Times New Roman" w:hAnsi="Consolas" w:cs="Times New Roman"/>
          <w:color w:val="D4D4D4"/>
          <w:sz w:val="12"/>
          <w:szCs w:val="12"/>
        </w:rPr>
        <w:t>(</w:t>
      </w:r>
      <w:proofErr w:type="gramStart"/>
      <w:r w:rsidRPr="002B7606">
        <w:rPr>
          <w:rFonts w:ascii="Consolas" w:eastAsia="Times New Roman" w:hAnsi="Consolas" w:cs="Times New Roman"/>
          <w:color w:val="CE9178"/>
          <w:sz w:val="12"/>
          <w:szCs w:val="12"/>
        </w:rPr>
        <w:t>'..</w:t>
      </w:r>
      <w:proofErr w:type="gram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dbServices</w:t>
      </w:r>
      <w:proofErr w:type="spell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questionService</w:t>
      </w:r>
      <w:proofErr w:type="spellEnd"/>
      <w:r w:rsidRPr="002B7606">
        <w:rPr>
          <w:rFonts w:ascii="Consolas" w:eastAsia="Times New Roman" w:hAnsi="Consolas" w:cs="Times New Roman"/>
          <w:color w:val="CE9178"/>
          <w:sz w:val="12"/>
          <w:szCs w:val="12"/>
        </w:rPr>
        <w:t>'</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getByQuizId</w:t>
      </w:r>
      <w:proofErr w:type="spellEnd"/>
      <w:proofErr w:type="gramEnd"/>
      <w:r w:rsidRPr="002B7606">
        <w:rPr>
          <w:rFonts w:ascii="Consolas" w:eastAsia="Times New Roman" w:hAnsi="Consolas" w:cs="Times New Roman"/>
          <w:color w:val="D4D4D4"/>
          <w:sz w:val="12"/>
          <w:szCs w:val="12"/>
        </w:rPr>
        <w:t xml:space="preserve"> = (</w:t>
      </w:r>
      <w:proofErr w:type="spellStart"/>
      <w:r w:rsidRPr="002B7606">
        <w:rPr>
          <w:rFonts w:ascii="Consolas" w:eastAsia="Times New Roman" w:hAnsi="Consolas" w:cs="Times New Roman"/>
          <w:color w:val="9CDCFE"/>
          <w:sz w:val="12"/>
          <w:szCs w:val="12"/>
        </w:rPr>
        <w:t>quizId</w:t>
      </w:r>
      <w:proofErr w:type="spellEnd"/>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getByQuizId</w:t>
      </w:r>
      <w:proofErr w:type="spellEnd"/>
      <w:r w:rsidRPr="002B7606">
        <w:rPr>
          <w:rFonts w:ascii="Consolas" w:eastAsia="Times New Roman" w:hAnsi="Consolas" w:cs="Times New Roman"/>
          <w:color w:val="D4D4D4"/>
          <w:sz w:val="12"/>
          <w:szCs w:val="12"/>
        </w:rPr>
        <w:t>(</w:t>
      </w:r>
      <w:proofErr w:type="spellStart"/>
      <w:r w:rsidRPr="002B7606">
        <w:rPr>
          <w:rFonts w:ascii="Consolas" w:eastAsia="Times New Roman" w:hAnsi="Consolas" w:cs="Times New Roman"/>
          <w:color w:val="9CDCFE"/>
          <w:sz w:val="12"/>
          <w:szCs w:val="12"/>
        </w:rPr>
        <w:t>quizId</w:t>
      </w:r>
      <w:proofErr w:type="spellEnd"/>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questionService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21"/>
          <w:szCs w:val="21"/>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Pr="00497111" w:rsidRDefault="0083586C" w:rsidP="00497111">
      <w:pPr>
        <w:pStyle w:val="Heading5"/>
        <w:rPr>
          <w:color w:val="099BDD" w:themeColor="text2"/>
        </w:rPr>
      </w:pPr>
      <w:r w:rsidRPr="00497111">
        <w:rPr>
          <w:color w:val="099BDD" w:themeColor="text2"/>
        </w:rPr>
        <w:t>Create a quiz.js in models folder.</w:t>
      </w:r>
    </w:p>
    <w:p w:rsidR="0083586C" w:rsidRPr="001329A0"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sidRPr="002B7606">
        <w:rPr>
          <w:sz w:val="18"/>
          <w:szCs w:val="18"/>
        </w:rPr>
        <w:t>quiz</w:t>
      </w:r>
      <w:r w:rsidRPr="001329A0">
        <w:rPr>
          <w:sz w:val="18"/>
          <w:szCs w:val="18"/>
        </w:rPr>
        <w:t>.js</w:t>
      </w:r>
    </w:p>
    <w:p w:rsidR="0083586C" w:rsidRDefault="0083586C" w:rsidP="0083586C">
      <w:pPr>
        <w:pStyle w:val="ListParagraph"/>
        <w:spacing w:before="100" w:beforeAutospacing="1" w:after="100" w:afterAutospacing="1" w:line="240" w:lineRule="auto"/>
        <w:outlineLvl w:val="1"/>
        <w:rPr>
          <w:sz w:val="18"/>
          <w:szCs w:val="18"/>
        </w:rPr>
      </w:pP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r w:rsidRPr="002B7606">
        <w:rPr>
          <w:rFonts w:ascii="Consolas" w:eastAsia="Times New Roman" w:hAnsi="Consolas" w:cs="Times New Roman"/>
          <w:color w:val="569CD6"/>
          <w:sz w:val="12"/>
          <w:szCs w:val="12"/>
        </w:rPr>
        <w:t>const</w:t>
      </w:r>
      <w:proofErr w:type="spellEnd"/>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proofErr w:type="spell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DCDCAA"/>
          <w:sz w:val="12"/>
          <w:szCs w:val="12"/>
        </w:rPr>
        <w:t>require</w:t>
      </w:r>
      <w:r w:rsidRPr="002B7606">
        <w:rPr>
          <w:rFonts w:ascii="Consolas" w:eastAsia="Times New Roman" w:hAnsi="Consolas" w:cs="Times New Roman"/>
          <w:color w:val="D4D4D4"/>
          <w:sz w:val="12"/>
          <w:szCs w:val="12"/>
        </w:rPr>
        <w:t>(</w:t>
      </w:r>
      <w:proofErr w:type="gramStart"/>
      <w:r w:rsidRPr="002B7606">
        <w:rPr>
          <w:rFonts w:ascii="Consolas" w:eastAsia="Times New Roman" w:hAnsi="Consolas" w:cs="Times New Roman"/>
          <w:color w:val="CE9178"/>
          <w:sz w:val="12"/>
          <w:szCs w:val="12"/>
        </w:rPr>
        <w:t>'..</w:t>
      </w:r>
      <w:proofErr w:type="gram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dbServices</w:t>
      </w:r>
      <w:proofErr w:type="spellEnd"/>
      <w:r w:rsidRPr="002B7606">
        <w:rPr>
          <w:rFonts w:ascii="Consolas" w:eastAsia="Times New Roman" w:hAnsi="Consolas" w:cs="Times New Roman"/>
          <w:color w:val="CE9178"/>
          <w:sz w:val="12"/>
          <w:szCs w:val="12"/>
        </w:rPr>
        <w:t>/</w:t>
      </w:r>
      <w:proofErr w:type="spellStart"/>
      <w:r w:rsidRPr="002B7606">
        <w:rPr>
          <w:rFonts w:ascii="Consolas" w:eastAsia="Times New Roman" w:hAnsi="Consolas" w:cs="Times New Roman"/>
          <w:color w:val="CE9178"/>
          <w:sz w:val="12"/>
          <w:szCs w:val="12"/>
        </w:rPr>
        <w:t>quizService</w:t>
      </w:r>
      <w:proofErr w:type="spellEnd"/>
      <w:r w:rsidRPr="002B7606">
        <w:rPr>
          <w:rFonts w:ascii="Consolas" w:eastAsia="Times New Roman" w:hAnsi="Consolas" w:cs="Times New Roman"/>
          <w:color w:val="CE9178"/>
          <w:sz w:val="12"/>
          <w:szCs w:val="12"/>
        </w:rPr>
        <w:t>'</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all</w:t>
      </w:r>
      <w:proofErr w:type="spellEnd"/>
      <w:r w:rsidRPr="002B7606">
        <w:rPr>
          <w:rFonts w:ascii="Consolas" w:eastAsia="Times New Roman" w:hAnsi="Consolas" w:cs="Times New Roman"/>
          <w:color w:val="D4D4D4"/>
          <w:sz w:val="12"/>
          <w:szCs w:val="12"/>
        </w:rPr>
        <w:t xml:space="preserve"> = ()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proofErr w:type="gram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all</w:t>
      </w:r>
      <w:proofErr w:type="spellEnd"/>
      <w:r w:rsidRPr="002B7606">
        <w:rPr>
          <w:rFonts w:ascii="Consolas" w:eastAsia="Times New Roman" w:hAnsi="Consolas" w:cs="Times New Roman"/>
          <w:color w:val="D4D4D4"/>
          <w:sz w:val="12"/>
          <w:szCs w:val="12"/>
        </w:rPr>
        <w:t>(</w:t>
      </w:r>
      <w:proofErr w:type="gramEnd"/>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getById</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updateQuizResults</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9CDCFE"/>
          <w:sz w:val="12"/>
          <w:szCs w:val="12"/>
        </w:rPr>
        <w:t>score</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Pr>
          <w:rFonts w:ascii="Consolas" w:eastAsia="Times New Roman" w:hAnsi="Consolas" w:cs="Times New Roman"/>
          <w:color w:val="C586C0"/>
          <w:sz w:val="12"/>
          <w:szCs w:val="12"/>
        </w:rPr>
        <w:lastRenderedPageBreak/>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updateQuizResults</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id</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9CDCFE"/>
          <w:sz w:val="12"/>
          <w:szCs w:val="12"/>
        </w:rPr>
        <w:t>score</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B7606">
        <w:rPr>
          <w:rFonts w:ascii="Consolas" w:eastAsia="Times New Roman" w:hAnsi="Consolas" w:cs="Times New Roman"/>
          <w:color w:val="4EC9B0"/>
          <w:sz w:val="12"/>
          <w:szCs w:val="12"/>
        </w:rPr>
        <w:t>exports</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proofErr w:type="gramEnd"/>
      <w:r w:rsidRPr="002B7606">
        <w:rPr>
          <w:rFonts w:ascii="Consolas" w:eastAsia="Times New Roman" w:hAnsi="Consolas" w:cs="Times New Roman"/>
          <w:color w:val="D4D4D4"/>
          <w:sz w:val="12"/>
          <w:szCs w:val="12"/>
        </w:rPr>
        <w:t xml:space="preserve"> = (</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569CD6"/>
          <w:sz w:val="12"/>
          <w:szCs w:val="12"/>
        </w:rPr>
        <w:t>=&gt;</w:t>
      </w:r>
      <w:r w:rsidRPr="002B7606">
        <w:rPr>
          <w:rFonts w:ascii="Consolas" w:eastAsia="Times New Roman" w:hAnsi="Consolas" w:cs="Times New Roman"/>
          <w:color w:val="D4D4D4"/>
          <w:sz w:val="12"/>
          <w:szCs w:val="12"/>
        </w:rPr>
        <w:t xml:space="preserve"> {</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 xml:space="preserve">  </w:t>
      </w:r>
      <w:r w:rsidRPr="002B7606">
        <w:rPr>
          <w:rFonts w:ascii="Consolas" w:eastAsia="Times New Roman" w:hAnsi="Consolas" w:cs="Times New Roman"/>
          <w:color w:val="C586C0"/>
          <w:sz w:val="12"/>
          <w:szCs w:val="12"/>
        </w:rPr>
        <w:t>return</w:t>
      </w:r>
      <w:r w:rsidRPr="002B7606">
        <w:rPr>
          <w:rFonts w:ascii="Consolas" w:eastAsia="Times New Roman" w:hAnsi="Consolas" w:cs="Times New Roman"/>
          <w:color w:val="D4D4D4"/>
          <w:sz w:val="12"/>
          <w:szCs w:val="12"/>
        </w:rPr>
        <w:t xml:space="preserve"> </w:t>
      </w:r>
      <w:proofErr w:type="spellStart"/>
      <w:r w:rsidRPr="002B7606">
        <w:rPr>
          <w:rFonts w:ascii="Consolas" w:eastAsia="Times New Roman" w:hAnsi="Consolas" w:cs="Times New Roman"/>
          <w:color w:val="9CDCFE"/>
          <w:sz w:val="12"/>
          <w:szCs w:val="12"/>
        </w:rPr>
        <w:t>quizService</w:t>
      </w:r>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DCDCAA"/>
          <w:sz w:val="12"/>
          <w:szCs w:val="12"/>
        </w:rPr>
        <w:t>create</w:t>
      </w:r>
      <w:proofErr w:type="spellEnd"/>
      <w:r w:rsidRPr="002B7606">
        <w:rPr>
          <w:rFonts w:ascii="Consolas" w:eastAsia="Times New Roman" w:hAnsi="Consolas" w:cs="Times New Roman"/>
          <w:color w:val="D4D4D4"/>
          <w:sz w:val="12"/>
          <w:szCs w:val="12"/>
        </w:rPr>
        <w:t>(</w:t>
      </w:r>
      <w:r w:rsidRPr="002B7606">
        <w:rPr>
          <w:rFonts w:ascii="Consolas" w:eastAsia="Times New Roman" w:hAnsi="Consolas" w:cs="Times New Roman"/>
          <w:color w:val="9CDCFE"/>
          <w:sz w:val="12"/>
          <w:szCs w:val="12"/>
        </w:rPr>
        <w:t>docs</w:t>
      </w:r>
      <w:r w:rsidRPr="002B7606">
        <w:rPr>
          <w:rFonts w:ascii="Consolas" w:eastAsia="Times New Roman" w:hAnsi="Consolas" w:cs="Times New Roman"/>
          <w:color w:val="D4D4D4"/>
          <w:sz w:val="12"/>
          <w:szCs w:val="12"/>
        </w:rPr>
        <w:t>);</w:t>
      </w:r>
    </w:p>
    <w:p w:rsidR="0083586C" w:rsidRPr="002B7606" w:rsidRDefault="0083586C" w:rsidP="00DA3C37">
      <w:pPr>
        <w:shd w:val="clear" w:color="auto" w:fill="1E1E1E"/>
        <w:spacing w:after="0" w:line="240" w:lineRule="auto"/>
        <w:rPr>
          <w:rFonts w:ascii="Consolas" w:eastAsia="Times New Roman" w:hAnsi="Consolas" w:cs="Times New Roman"/>
          <w:color w:val="D4D4D4"/>
          <w:sz w:val="12"/>
          <w:szCs w:val="12"/>
        </w:rPr>
      </w:pPr>
      <w:r w:rsidRPr="002B7606">
        <w:rPr>
          <w:rFonts w:ascii="Consolas" w:eastAsia="Times New Roman" w:hAnsi="Consolas" w:cs="Times New Roman"/>
          <w:color w:val="D4D4D4"/>
          <w:sz w:val="12"/>
          <w:szCs w:val="12"/>
        </w:rPr>
        <w:t>}</w:t>
      </w: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Default="0083586C" w:rsidP="0083586C">
      <w:pPr>
        <w:pStyle w:val="ListParagraph"/>
        <w:spacing w:before="100" w:beforeAutospacing="1" w:after="100" w:afterAutospacing="1" w:line="240" w:lineRule="auto"/>
        <w:outlineLvl w:val="1"/>
        <w:rPr>
          <w:sz w:val="18"/>
          <w:szCs w:val="18"/>
        </w:rPr>
      </w:pPr>
    </w:p>
    <w:p w:rsidR="0083586C" w:rsidRPr="0083586C" w:rsidRDefault="0083586C" w:rsidP="0083586C">
      <w:pPr>
        <w:pStyle w:val="ListParagraph"/>
        <w:spacing w:before="100" w:beforeAutospacing="1" w:after="100" w:afterAutospacing="1" w:line="240" w:lineRule="auto"/>
        <w:outlineLvl w:val="1"/>
        <w:rPr>
          <w:sz w:val="18"/>
          <w:szCs w:val="18"/>
        </w:rPr>
      </w:pPr>
    </w:p>
    <w:p w:rsidR="00805147" w:rsidRDefault="0083586C" w:rsidP="00EE327D">
      <w:pPr>
        <w:pStyle w:val="Heading1"/>
        <w:jc w:val="both"/>
      </w:pPr>
      <w:r>
        <w:t>sample data</w:t>
      </w: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 xml:space="preserve">In order to start the server with some data we will create setup </w:t>
      </w:r>
      <w:proofErr w:type="spellStart"/>
      <w:r>
        <w:rPr>
          <w:sz w:val="18"/>
          <w:szCs w:val="18"/>
        </w:rPr>
        <w:t>api</w:t>
      </w:r>
      <w:proofErr w:type="spellEnd"/>
      <w:r>
        <w:rPr>
          <w:sz w:val="18"/>
          <w:szCs w:val="18"/>
        </w:rPr>
        <w:t xml:space="preserve"> that insert the sample data into </w:t>
      </w:r>
      <w:proofErr w:type="spellStart"/>
      <w:r>
        <w:rPr>
          <w:sz w:val="18"/>
          <w:szCs w:val="18"/>
        </w:rPr>
        <w:t>mongoDB</w:t>
      </w:r>
      <w:proofErr w:type="spellEnd"/>
      <w:r>
        <w:rPr>
          <w:sz w:val="18"/>
          <w:szCs w:val="18"/>
        </w:rPr>
        <w:t>.</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55529F" w:rsidRPr="00497111" w:rsidRDefault="0055529F" w:rsidP="00497111">
      <w:pPr>
        <w:pStyle w:val="Heading5"/>
        <w:rPr>
          <w:color w:val="099BDD" w:themeColor="text2"/>
        </w:rPr>
      </w:pPr>
      <w:r w:rsidRPr="00497111">
        <w:rPr>
          <w:color w:val="099BDD" w:themeColor="text2"/>
        </w:rPr>
        <w:t xml:space="preserve">Create a </w:t>
      </w:r>
      <w:proofErr w:type="spellStart"/>
      <w:proofErr w:type="gramStart"/>
      <w:r w:rsidRPr="00497111">
        <w:rPr>
          <w:color w:val="099BDD" w:themeColor="text2"/>
        </w:rPr>
        <w:t>data.json</w:t>
      </w:r>
      <w:proofErr w:type="spellEnd"/>
      <w:proofErr w:type="gramEnd"/>
      <w:r w:rsidRPr="00497111">
        <w:rPr>
          <w:color w:val="099BDD" w:themeColor="text2"/>
        </w:rPr>
        <w:t xml:space="preserve"> in </w:t>
      </w:r>
      <w:proofErr w:type="spellStart"/>
      <w:r w:rsidRPr="00497111">
        <w:rPr>
          <w:color w:val="099BDD" w:themeColor="text2"/>
        </w:rPr>
        <w:t>sampleData</w:t>
      </w:r>
      <w:proofErr w:type="spellEnd"/>
      <w:r w:rsidRPr="00497111">
        <w:rPr>
          <w:color w:val="099BDD" w:themeColor="text2"/>
        </w:rPr>
        <w:t xml:space="preserve"> folder.</w:t>
      </w:r>
    </w:p>
    <w:p w:rsidR="0055529F" w:rsidRDefault="0055529F" w:rsidP="0055529F">
      <w:pPr>
        <w:pStyle w:val="ListParagraph"/>
        <w:bidi w:val="0"/>
        <w:spacing w:before="100" w:beforeAutospacing="1" w:after="100" w:afterAutospacing="1" w:line="240" w:lineRule="auto"/>
        <w:ind w:left="0"/>
        <w:outlineLvl w:val="1"/>
        <w:rPr>
          <w:color w:val="099BDD" w:themeColor="text2"/>
          <w:sz w:val="18"/>
          <w:szCs w:val="18"/>
          <w:u w:val="single"/>
        </w:rPr>
      </w:pPr>
    </w:p>
    <w:p w:rsidR="0055529F" w:rsidRDefault="0055529F" w:rsidP="0055529F">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w:t>
      </w:r>
      <w:r>
        <w:rPr>
          <w:sz w:val="18"/>
          <w:szCs w:val="18"/>
        </w:rPr>
        <w:t>data</w:t>
      </w:r>
      <w:r w:rsidRPr="001329A0">
        <w:rPr>
          <w:sz w:val="18"/>
          <w:szCs w:val="18"/>
        </w:rPr>
        <w:t xml:space="preserve"> to </w:t>
      </w:r>
      <w:proofErr w:type="spellStart"/>
      <w:proofErr w:type="gramStart"/>
      <w:r>
        <w:rPr>
          <w:sz w:val="18"/>
          <w:szCs w:val="18"/>
        </w:rPr>
        <w:t>data</w:t>
      </w:r>
      <w:r w:rsidRPr="001329A0">
        <w:rPr>
          <w:sz w:val="18"/>
          <w:szCs w:val="18"/>
        </w:rPr>
        <w:t>.js</w:t>
      </w:r>
      <w:r>
        <w:rPr>
          <w:sz w:val="18"/>
          <w:szCs w:val="18"/>
        </w:rPr>
        <w:t>on</w:t>
      </w:r>
      <w:proofErr w:type="spellEnd"/>
      <w:proofErr w:type="gramEnd"/>
    </w:p>
    <w:p w:rsidR="0055529F" w:rsidRDefault="0055529F" w:rsidP="0055529F">
      <w:pPr>
        <w:pStyle w:val="ListParagraph"/>
        <w:bidi w:val="0"/>
        <w:spacing w:before="100" w:beforeAutospacing="1" w:after="100" w:afterAutospacing="1" w:line="240" w:lineRule="auto"/>
        <w:ind w:left="0"/>
        <w:outlineLvl w:val="1"/>
        <w:rPr>
          <w:color w:val="099BDD" w:themeColor="text2"/>
          <w:sz w:val="18"/>
          <w:szCs w:val="18"/>
          <w:u w:val="single"/>
        </w:rPr>
      </w:pP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"quiz"</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"name"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"History"</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"image"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"https://i.imgur.com/BEZRovh.png"</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"questions"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"When did Christopher Columbus arrive in the 'New World'?"</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"5a4cd2aae7a4152314648676"</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"1211"</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"1492"</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"1650"</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"1962"</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"When did India declare its independence from Britain?"</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"5a4cd2aae7a4152314648676"</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"1947"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"1957"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"1967"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"1977"</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0</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"quiz"</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"name"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"Music"</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"image"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"https://i.imgur.com/SWbgdNB.png"</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"questions"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"John Lennon was part of which band?"</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"5a4cd2c0e7a4152314648677"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"The Rolling Stones"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"The Monkeys"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"The Beatles"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"R.E.M."</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2</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"Which band is the most commercially successful band in the history of popular music?"</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"5a4cd2c0e7a4152314648677"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"Coldplay"</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"The Monkeys"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"The Beatles"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"R.E.M."</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2</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 xml:space="preserve">"When did The </w:t>
      </w:r>
      <w:proofErr w:type="spellStart"/>
      <w:r w:rsidRPr="00DA3C37">
        <w:rPr>
          <w:rFonts w:ascii="Consolas" w:eastAsia="Times New Roman" w:hAnsi="Consolas" w:cs="Times New Roman"/>
          <w:color w:val="CE9178"/>
          <w:sz w:val="8"/>
          <w:szCs w:val="8"/>
          <w:lang w:eastAsia="en-US" w:bidi="he-IL"/>
        </w:rPr>
        <w:t>Rollings</w:t>
      </w:r>
      <w:proofErr w:type="spellEnd"/>
      <w:r w:rsidRPr="00DA3C37">
        <w:rPr>
          <w:rFonts w:ascii="Consolas" w:eastAsia="Times New Roman" w:hAnsi="Consolas" w:cs="Times New Roman"/>
          <w:color w:val="CE9178"/>
          <w:sz w:val="8"/>
          <w:szCs w:val="8"/>
          <w:lang w:eastAsia="en-US" w:bidi="he-IL"/>
        </w:rPr>
        <w:t xml:space="preserve"> Stones band formed?"</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lastRenderedPageBreak/>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"5a4cd2c0e7a4152314648677"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"1949"</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"1962"</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"1972"</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"1980"</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"quiz"</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"name"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"Geography"</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"image"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"https://i.imgur.com/E0xbmeA.png"</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"questions"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"Where is France?"</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"5a4cee07e7a415231464867e"</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locationAnswer</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"latitude"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47</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"longitude"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3.6</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errorMarginRadius</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5</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mapSettings</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"latitude"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30</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"longitude"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0</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"zoom"</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2</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"Where is Tokyo?"</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"5a4cee07e7a415231464867e"</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locationAnswer</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"latitude"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35.43</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"longitude"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139.6</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errorMarginRadius</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15</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mapSettings</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"latitude"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0</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"longitude"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180</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"zoom"</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"quiz"</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"name"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"Sports"</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"questions"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"In the Summer Olympic Games of 2016, who won the men's 100 meters run gold medal?"</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"5a4e8f282fddcd0768fed70a"</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t>
      </w:r>
      <w:proofErr w:type="spellStart"/>
      <w:r w:rsidRPr="00DA3C37">
        <w:rPr>
          <w:rFonts w:ascii="Consolas" w:eastAsia="Times New Roman" w:hAnsi="Consolas" w:cs="Times New Roman"/>
          <w:color w:val="CE9178"/>
          <w:sz w:val="8"/>
          <w:szCs w:val="8"/>
          <w:lang w:eastAsia="en-US" w:bidi="he-IL"/>
        </w:rPr>
        <w:t>Kirani</w:t>
      </w:r>
      <w:proofErr w:type="spellEnd"/>
      <w:r w:rsidRPr="00DA3C37">
        <w:rPr>
          <w:rFonts w:ascii="Consolas" w:eastAsia="Times New Roman" w:hAnsi="Consolas" w:cs="Times New Roman"/>
          <w:color w:val="CE9178"/>
          <w:sz w:val="8"/>
          <w:szCs w:val="8"/>
          <w:lang w:eastAsia="en-US" w:bidi="he-IL"/>
        </w:rPr>
        <w:t xml:space="preserve"> James"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"Usain Bolt"</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"Andre De Grasse"</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w:t>
      </w:r>
      <w:proofErr w:type="spellStart"/>
      <w:r w:rsidRPr="00DA3C37">
        <w:rPr>
          <w:rFonts w:ascii="Consolas" w:eastAsia="Times New Roman" w:hAnsi="Consolas" w:cs="Times New Roman"/>
          <w:color w:val="CE9178"/>
          <w:sz w:val="8"/>
          <w:szCs w:val="8"/>
          <w:lang w:eastAsia="en-US" w:bidi="he-IL"/>
        </w:rPr>
        <w:t>Taoufik</w:t>
      </w:r>
      <w:proofErr w:type="spellEnd"/>
      <w:r w:rsidRPr="00DA3C37">
        <w:rPr>
          <w:rFonts w:ascii="Consolas" w:eastAsia="Times New Roman" w:hAnsi="Consolas" w:cs="Times New Roman"/>
          <w:color w:val="CE9178"/>
          <w:sz w:val="8"/>
          <w:szCs w:val="8"/>
          <w:lang w:eastAsia="en-US" w:bidi="he-IL"/>
        </w:rPr>
        <w:t xml:space="preserve"> </w:t>
      </w:r>
      <w:proofErr w:type="spellStart"/>
      <w:r w:rsidRPr="00DA3C37">
        <w:rPr>
          <w:rFonts w:ascii="Consolas" w:eastAsia="Times New Roman" w:hAnsi="Consolas" w:cs="Times New Roman"/>
          <w:color w:val="CE9178"/>
          <w:sz w:val="8"/>
          <w:szCs w:val="8"/>
          <w:lang w:eastAsia="en-US" w:bidi="he-IL"/>
        </w:rPr>
        <w:t>Makhloufi</w:t>
      </w:r>
      <w:proofErr w:type="spellEnd"/>
      <w:r w:rsidRPr="00DA3C37">
        <w:rPr>
          <w:rFonts w:ascii="Consolas" w:eastAsia="Times New Roman" w:hAnsi="Consolas" w:cs="Times New Roman"/>
          <w:color w:val="CE9178"/>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1</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"For which sport is Serena Williams famous for?"</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"5a4e8f282fddcd0768fed70a"</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"Tennis"</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"Boxing"</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"Skiing"</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"Baseball"</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0</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"quiz"</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"name"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"Nature"</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"image"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"https://i.imgur.com/ooSE2VK.png"</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"questions"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questionText</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"This is a..."</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questionImage</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"https://i.imgur.com/ooSE2VK.png"</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quiz_id</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"5a5347eedca8bd4da0715362"</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"answers"</w:t>
      </w:r>
      <w:r w:rsidRPr="00DA3C37">
        <w:rPr>
          <w:rFonts w:ascii="Consolas" w:eastAsia="Times New Roman" w:hAnsi="Consolas" w:cs="Times New Roman"/>
          <w:color w:val="D4D4D4"/>
          <w:sz w:val="8"/>
          <w:szCs w:val="8"/>
          <w:lang w:eastAsia="en-US" w:bidi="he-IL"/>
        </w:rPr>
        <w:t>: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"lion"</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"spider"</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"flower"</w:t>
      </w:r>
      <w:r w:rsidRPr="00DA3C37">
        <w:rPr>
          <w:rFonts w:ascii="Consolas" w:eastAsia="Times New Roman" w:hAnsi="Consolas" w:cs="Times New Roman"/>
          <w:color w:val="D4D4D4"/>
          <w:sz w:val="8"/>
          <w:szCs w:val="8"/>
          <w:lang w:eastAsia="en-US" w:bidi="he-IL"/>
        </w:rPr>
        <w:t>,</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"beetle"</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w:t>
      </w:r>
      <w:proofErr w:type="spellStart"/>
      <w:r w:rsidRPr="00DA3C37">
        <w:rPr>
          <w:rFonts w:ascii="Consolas" w:eastAsia="Times New Roman" w:hAnsi="Consolas" w:cs="Times New Roman"/>
          <w:color w:val="9CDCFE"/>
          <w:sz w:val="8"/>
          <w:szCs w:val="8"/>
          <w:lang w:eastAsia="en-US" w:bidi="he-IL"/>
        </w:rPr>
        <w:t>correctAnswerIndex</w:t>
      </w:r>
      <w:proofErr w:type="spellEnd"/>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B5CEA8"/>
          <w:sz w:val="8"/>
          <w:szCs w:val="8"/>
          <w:lang w:eastAsia="en-US" w:bidi="he-IL"/>
        </w:rPr>
        <w:t>3</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"quiz</w:t>
      </w:r>
      <w:proofErr w:type="gramStart"/>
      <w:r w:rsidRPr="00DA3C37">
        <w:rPr>
          <w:rFonts w:ascii="Consolas" w:eastAsia="Times New Roman" w:hAnsi="Consolas" w:cs="Times New Roman"/>
          <w:color w:val="9CDCFE"/>
          <w:sz w:val="8"/>
          <w:szCs w:val="8"/>
          <w:lang w:eastAsia="en-US" w:bidi="he-IL"/>
        </w:rPr>
        <w:t>"</w:t>
      </w:r>
      <w:r w:rsidRPr="00DA3C37">
        <w:rPr>
          <w:rFonts w:ascii="Consolas" w:eastAsia="Times New Roman" w:hAnsi="Consolas" w:cs="Times New Roman"/>
          <w:color w:val="D4D4D4"/>
          <w:sz w:val="8"/>
          <w:szCs w:val="8"/>
          <w:lang w:eastAsia="en-US" w:bidi="he-IL"/>
        </w:rPr>
        <w:t xml:space="preserve"> :</w:t>
      </w:r>
      <w:proofErr w:type="gramEnd"/>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"name"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"Movies"</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9CDCFE"/>
          <w:sz w:val="8"/>
          <w:szCs w:val="8"/>
          <w:lang w:eastAsia="en-US" w:bidi="he-IL"/>
        </w:rPr>
        <w:t>"image"</w:t>
      </w:r>
      <w:r w:rsidRPr="00DA3C37">
        <w:rPr>
          <w:rFonts w:ascii="Consolas" w:eastAsia="Times New Roman" w:hAnsi="Consolas" w:cs="Times New Roman"/>
          <w:color w:val="D4D4D4"/>
          <w:sz w:val="8"/>
          <w:szCs w:val="8"/>
          <w:lang w:eastAsia="en-US" w:bidi="he-IL"/>
        </w:rPr>
        <w:t xml:space="preserve">: </w:t>
      </w:r>
      <w:r w:rsidRPr="00DA3C37">
        <w:rPr>
          <w:rFonts w:ascii="Consolas" w:eastAsia="Times New Roman" w:hAnsi="Consolas" w:cs="Times New Roman"/>
          <w:color w:val="CE9178"/>
          <w:sz w:val="8"/>
          <w:szCs w:val="8"/>
          <w:lang w:eastAsia="en-US" w:bidi="he-IL"/>
        </w:rPr>
        <w:t>"https://i.imgur.com/bbLkMuJ.png"</w:t>
      </w: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 xml:space="preserve">    }</w:t>
      </w:r>
    </w:p>
    <w:p w:rsidR="0055529F" w:rsidRPr="00DA3C37" w:rsidRDefault="0055529F" w:rsidP="00DA3C37">
      <w:pPr>
        <w:shd w:val="clear" w:color="auto" w:fill="1E1E1E"/>
        <w:spacing w:before="0" w:after="0" w:line="240" w:lineRule="auto"/>
        <w:rPr>
          <w:rFonts w:ascii="Consolas" w:eastAsia="Times New Roman" w:hAnsi="Consolas" w:cs="Times New Roman"/>
          <w:color w:val="D4D4D4"/>
          <w:sz w:val="8"/>
          <w:szCs w:val="8"/>
          <w:lang w:eastAsia="en-US" w:bidi="he-IL"/>
        </w:rPr>
      </w:pPr>
      <w:r w:rsidRPr="00DA3C37">
        <w:rPr>
          <w:rFonts w:ascii="Consolas" w:eastAsia="Times New Roman" w:hAnsi="Consolas" w:cs="Times New Roman"/>
          <w:color w:val="D4D4D4"/>
          <w:sz w:val="8"/>
          <w:szCs w:val="8"/>
          <w:lang w:eastAsia="en-US" w:bidi="he-IL"/>
        </w:rPr>
        <w:t>]</w:t>
      </w:r>
    </w:p>
    <w:p w:rsidR="0055529F" w:rsidRPr="00DA3C37" w:rsidRDefault="0055529F" w:rsidP="0055529F">
      <w:pPr>
        <w:pStyle w:val="ListParagraph"/>
        <w:bidi w:val="0"/>
        <w:spacing w:before="100" w:beforeAutospacing="1" w:after="100" w:afterAutospacing="1" w:line="240" w:lineRule="auto"/>
        <w:ind w:left="0"/>
        <w:outlineLvl w:val="1"/>
        <w:rPr>
          <w:color w:val="099BDD" w:themeColor="text2"/>
          <w:sz w:val="8"/>
          <w:szCs w:val="8"/>
          <w:u w:val="single"/>
        </w:rPr>
      </w:pPr>
    </w:p>
    <w:p w:rsidR="0055529F" w:rsidRDefault="0055529F" w:rsidP="0055529F">
      <w:pPr>
        <w:pStyle w:val="ListParagraph"/>
        <w:bidi w:val="0"/>
        <w:spacing w:before="100" w:beforeAutospacing="1" w:after="100" w:afterAutospacing="1" w:line="240" w:lineRule="auto"/>
        <w:ind w:left="0"/>
        <w:outlineLvl w:val="1"/>
        <w:rPr>
          <w:sz w:val="18"/>
          <w:szCs w:val="18"/>
        </w:rPr>
      </w:pPr>
    </w:p>
    <w:p w:rsidR="0083586C" w:rsidRPr="0083586C" w:rsidRDefault="0083586C" w:rsidP="0083586C">
      <w:pPr>
        <w:pStyle w:val="ListParagraph"/>
        <w:bidi w:val="0"/>
        <w:spacing w:before="100" w:beforeAutospacing="1" w:after="100" w:afterAutospacing="1" w:line="240" w:lineRule="auto"/>
        <w:ind w:left="0"/>
        <w:outlineLvl w:val="1"/>
        <w:rPr>
          <w:sz w:val="18"/>
          <w:szCs w:val="18"/>
          <w:u w:val="single"/>
        </w:rPr>
      </w:pPr>
    </w:p>
    <w:p w:rsidR="0055529F" w:rsidRPr="00497111" w:rsidRDefault="0055529F" w:rsidP="00497111">
      <w:pPr>
        <w:pStyle w:val="Heading5"/>
        <w:rPr>
          <w:color w:val="099BDD" w:themeColor="text2"/>
        </w:rPr>
      </w:pPr>
      <w:r w:rsidRPr="00497111">
        <w:rPr>
          <w:color w:val="099BDD" w:themeColor="text2"/>
        </w:rPr>
        <w:t>Create a setup.js in models folder.</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Pr>
          <w:sz w:val="18"/>
          <w:szCs w:val="18"/>
        </w:rPr>
        <w:t>setup</w:t>
      </w:r>
      <w:r w:rsidRPr="001329A0">
        <w:rPr>
          <w:sz w:val="18"/>
          <w:szCs w:val="18"/>
        </w:rPr>
        <w:t>.js</w:t>
      </w:r>
    </w:p>
    <w:p w:rsidR="0055529F" w:rsidRDefault="0055529F" w:rsidP="0055529F">
      <w:pPr>
        <w:pStyle w:val="ListParagraph"/>
        <w:bidi w:val="0"/>
        <w:spacing w:before="100" w:beforeAutospacing="1" w:after="100" w:afterAutospacing="1" w:line="240" w:lineRule="auto"/>
        <w:ind w:left="0"/>
        <w:outlineLvl w:val="1"/>
        <w:rPr>
          <w:sz w:val="18"/>
          <w:szCs w:val="18"/>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ApiError</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CE9178"/>
          <w:sz w:val="10"/>
          <w:szCs w:val="10"/>
          <w:lang w:eastAsia="en-US" w:bidi="he-IL"/>
        </w:rPr>
        <w:t>'..</w:t>
      </w:r>
      <w:proofErr w:type="gramEnd"/>
      <w:r w:rsidRPr="00BE01B0">
        <w:rPr>
          <w:rFonts w:ascii="Consolas" w:eastAsia="Times New Roman" w:hAnsi="Consolas" w:cs="Times New Roman"/>
          <w:color w:val="CE9178"/>
          <w:sz w:val="10"/>
          <w:szCs w:val="10"/>
          <w:lang w:eastAsia="en-US" w:bidi="he-IL"/>
        </w:rPr>
        <w:t>/helpers/</w:t>
      </w:r>
      <w:proofErr w:type="spellStart"/>
      <w:r w:rsidRPr="00BE01B0">
        <w:rPr>
          <w:rFonts w:ascii="Consolas" w:eastAsia="Times New Roman" w:hAnsi="Consolas" w:cs="Times New Roman"/>
          <w:color w:val="CE9178"/>
          <w:sz w:val="10"/>
          <w:szCs w:val="10"/>
          <w:lang w:eastAsia="en-US" w:bidi="he-IL"/>
        </w:rPr>
        <w:t>apiError</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fs</w:t>
      </w:r>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CE9178"/>
          <w:sz w:val="10"/>
          <w:szCs w:val="10"/>
          <w:lang w:eastAsia="en-US" w:bidi="he-IL"/>
        </w:rPr>
        <w:t>'fs'</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jsonData</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4EC9B0"/>
          <w:sz w:val="10"/>
          <w:szCs w:val="10"/>
          <w:lang w:eastAsia="en-US" w:bidi="he-IL"/>
        </w:rPr>
        <w:t>JSON</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parse</w:t>
      </w:r>
      <w:proofErr w:type="spellEnd"/>
      <w:r w:rsidRPr="00BE01B0">
        <w:rPr>
          <w:rFonts w:ascii="Consolas" w:eastAsia="Times New Roman" w:hAnsi="Consolas" w:cs="Times New Roman"/>
          <w:color w:val="D4D4D4"/>
          <w:sz w:val="10"/>
          <w:szCs w:val="10"/>
          <w:lang w:eastAsia="en-US" w:bidi="he-IL"/>
        </w:rPr>
        <w:t>(</w:t>
      </w:r>
      <w:proofErr w:type="spellStart"/>
      <w:proofErr w:type="gramStart"/>
      <w:r w:rsidRPr="00BE01B0">
        <w:rPr>
          <w:rFonts w:ascii="Consolas" w:eastAsia="Times New Roman" w:hAnsi="Consolas" w:cs="Times New Roman"/>
          <w:color w:val="9CDCFE"/>
          <w:sz w:val="10"/>
          <w:szCs w:val="10"/>
          <w:lang w:eastAsia="en-US" w:bidi="he-IL"/>
        </w:rPr>
        <w:t>fs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readFileSync</w:t>
      </w:r>
      <w:proofErr w:type="spellEnd"/>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sampleData</w:t>
      </w:r>
      <w:proofErr w:type="spell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data.json</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E9178"/>
          <w:sz w:val="10"/>
          <w:szCs w:val="10"/>
          <w:lang w:eastAsia="en-US" w:bidi="he-IL"/>
        </w:rPr>
        <w:t>'utf8'</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quizService</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CE9178"/>
          <w:sz w:val="10"/>
          <w:szCs w:val="10"/>
          <w:lang w:eastAsia="en-US" w:bidi="he-IL"/>
        </w:rPr>
        <w:t>'..</w:t>
      </w:r>
      <w:proofErr w:type="gram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dbServices</w:t>
      </w:r>
      <w:proofErr w:type="spell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quizService</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questionService</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DCDCAA"/>
          <w:sz w:val="10"/>
          <w:szCs w:val="10"/>
          <w:lang w:eastAsia="en-US" w:bidi="he-IL"/>
        </w:rPr>
        <w:t>require</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CE9178"/>
          <w:sz w:val="10"/>
          <w:szCs w:val="10"/>
          <w:lang w:eastAsia="en-US" w:bidi="he-IL"/>
        </w:rPr>
        <w:t>'..</w:t>
      </w:r>
      <w:proofErr w:type="gram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dbServices</w:t>
      </w:r>
      <w:proofErr w:type="spellEnd"/>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questionService</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569CD6"/>
          <w:sz w:val="10"/>
          <w:szCs w:val="10"/>
          <w:lang w:eastAsia="en-US" w:bidi="he-IL"/>
        </w:rPr>
        <w:t>false</w:t>
      </w:r>
      <w:r w:rsid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insertQuizId</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id</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lastRenderedPageBreak/>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map</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CE9178"/>
          <w:sz w:val="10"/>
          <w:szCs w:val="10"/>
          <w:lang w:eastAsia="en-US" w:bidi="he-IL"/>
        </w:rPr>
        <w:t>'</w:t>
      </w:r>
      <w:proofErr w:type="spellStart"/>
      <w:r w:rsidRPr="00BE01B0">
        <w:rPr>
          <w:rFonts w:ascii="Consolas" w:eastAsia="Times New Roman" w:hAnsi="Consolas" w:cs="Times New Roman"/>
          <w:color w:val="CE9178"/>
          <w:sz w:val="10"/>
          <w:szCs w:val="10"/>
          <w:lang w:eastAsia="en-US" w:bidi="he-IL"/>
        </w:rPr>
        <w:t>quiz_id</w:t>
      </w:r>
      <w:proofErr w:type="spellEnd"/>
      <w:r w:rsidRPr="00BE01B0">
        <w:rPr>
          <w:rFonts w:ascii="Consolas" w:eastAsia="Times New Roman" w:hAnsi="Consolas" w:cs="Times New Roman"/>
          <w:color w:val="CE9178"/>
          <w:sz w:val="10"/>
          <w:szCs w:val="10"/>
          <w:lang w:eastAsia="en-US" w:bidi="he-IL"/>
        </w:rPr>
        <w:t>'</w:t>
      </w:r>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id</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BE01B0"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getQuizIdByName</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quizName</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of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quizName</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_</w:t>
      </w:r>
      <w:proofErr w:type="spellStart"/>
      <w:proofErr w:type="gramEnd"/>
      <w:r w:rsidRPr="00BE01B0">
        <w:rPr>
          <w:rFonts w:ascii="Consolas" w:eastAsia="Times New Roman" w:hAnsi="Consolas" w:cs="Times New Roman"/>
          <w:color w:val="9CDCFE"/>
          <w:sz w:val="10"/>
          <w:szCs w:val="10"/>
          <w:lang w:eastAsia="en-US" w:bidi="he-IL"/>
        </w:rPr>
        <w:t>id</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toJSON</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null</w:t>
      </w:r>
      <w:r w:rsidRPr="00BE01B0">
        <w:rPr>
          <w:rFonts w:ascii="Consolas" w:eastAsia="Times New Roman" w:hAnsi="Consolas" w:cs="Times New Roman"/>
          <w:color w:val="D4D4D4"/>
          <w:sz w:val="10"/>
          <w:szCs w:val="10"/>
          <w:lang w:eastAsia="en-US" w:bidi="he-IL"/>
        </w:rPr>
        <w:t>;</w:t>
      </w:r>
    </w:p>
    <w:p w:rsidR="0055529F" w:rsidRPr="00BE01B0" w:rsidRDefault="00BE01B0"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isQuizExist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B5CEA8"/>
          <w:sz w:val="10"/>
          <w:szCs w:val="10"/>
          <w:lang w:eastAsia="en-US" w:bidi="he-IL"/>
        </w:rPr>
        <w:t>0</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&lt; </w:t>
      </w:r>
      <w:proofErr w:type="spellStart"/>
      <w:proofErr w:type="gramStart"/>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length</w:t>
      </w:r>
      <w:proofErr w:type="spellEnd"/>
      <w:proofErr w:type="gram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quizzes</w:t>
      </w:r>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false</w:t>
      </w:r>
      <w:r w:rsidRPr="00BE01B0">
        <w:rPr>
          <w:rFonts w:ascii="Consolas" w:eastAsia="Times New Roman" w:hAnsi="Consolas" w:cs="Times New Roman"/>
          <w:color w:val="D4D4D4"/>
          <w:sz w:val="10"/>
          <w:szCs w:val="10"/>
          <w:lang w:eastAsia="en-US" w:bidi="he-IL"/>
        </w:rPr>
        <w:t>;</w:t>
      </w:r>
    </w:p>
    <w:p w:rsidR="0055529F" w:rsidRPr="00BE01B0" w:rsidRDefault="00BE01B0"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isQuestionExist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questionText</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B5CEA8"/>
          <w:sz w:val="10"/>
          <w:szCs w:val="10"/>
          <w:lang w:eastAsia="en-US" w:bidi="he-IL"/>
        </w:rPr>
        <w:t>0</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xml:space="preserve"> &lt; </w:t>
      </w:r>
      <w:proofErr w:type="spellStart"/>
      <w:proofErr w:type="gramStart"/>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length</w:t>
      </w:r>
      <w:proofErr w:type="spellEnd"/>
      <w:proofErr w:type="gram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i</w:t>
      </w:r>
      <w:proofErr w:type="spellEnd"/>
      <w:proofErr w:type="gramStart"/>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questionText</w:t>
      </w:r>
      <w:proofErr w:type="spellEnd"/>
      <w:proofErr w:type="gram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questionText</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false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initDBData</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new</w:t>
      </w: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resolve</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reject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try</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clearDbData</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quizService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all</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quizzesFromDb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quizzesFromJson</w:t>
      </w:r>
      <w:proofErr w:type="spellEnd"/>
      <w:r w:rsidRPr="00BE01B0">
        <w:rPr>
          <w:rFonts w:ascii="Consolas" w:eastAsia="Times New Roman" w:hAnsi="Consolas" w:cs="Times New Roman"/>
          <w:color w:val="D4D4D4"/>
          <w:sz w:val="10"/>
          <w:szCs w:val="10"/>
          <w:lang w:eastAsia="en-US" w:bidi="he-IL"/>
        </w:rPr>
        <w:t xml:space="preserve"> = </w:t>
      </w:r>
      <w:proofErr w:type="spellStart"/>
      <w:proofErr w:type="gramStart"/>
      <w:r w:rsidRPr="00BE01B0">
        <w:rPr>
          <w:rFonts w:ascii="Consolas" w:eastAsia="Times New Roman" w:hAnsi="Consolas" w:cs="Times New Roman"/>
          <w:color w:val="9CDCFE"/>
          <w:sz w:val="10"/>
          <w:szCs w:val="10"/>
          <w:lang w:eastAsia="en-US" w:bidi="he-IL"/>
        </w:rPr>
        <w:t>jsonData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map</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9CDCFE"/>
          <w:sz w:val="10"/>
          <w:szCs w:val="10"/>
          <w:lang w:eastAsia="en-US" w:bidi="he-IL"/>
        </w:rPr>
        <w:t>data</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quiz</w:t>
      </w:r>
      <w:proofErr w:type="spellEnd"/>
      <w:proofErr w:type="gram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filteredQuizzes</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quizzesFromJson</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filter</w:t>
      </w:r>
      <w:proofErr w:type="spell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w:t>
      </w:r>
      <w:proofErr w:type="gramStart"/>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isQuizExist</w:t>
      </w:r>
      <w:proofErr w:type="spellEnd"/>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quizzesFromDb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filteredQuizzes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length</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B5CEA8"/>
          <w:sz w:val="10"/>
          <w:szCs w:val="10"/>
          <w:lang w:eastAsia="en-US" w:bidi="he-IL"/>
        </w:rPr>
        <w:t>0</w:t>
      </w:r>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CDCAA"/>
          <w:sz w:val="10"/>
          <w:szCs w:val="10"/>
          <w:lang w:eastAsia="en-US" w:bidi="he-IL"/>
        </w:rPr>
        <w:t>resolve</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CE9178"/>
          <w:sz w:val="10"/>
          <w:szCs w:val="10"/>
          <w:lang w:eastAsia="en-US" w:bidi="he-IL"/>
        </w:rPr>
        <w:t xml:space="preserve">'there </w:t>
      </w:r>
      <w:proofErr w:type="spellStart"/>
      <w:r w:rsidRPr="00BE01B0">
        <w:rPr>
          <w:rFonts w:ascii="Consolas" w:eastAsia="Times New Roman" w:hAnsi="Consolas" w:cs="Times New Roman"/>
          <w:color w:val="CE9178"/>
          <w:sz w:val="10"/>
          <w:szCs w:val="10"/>
          <w:lang w:eastAsia="en-US" w:bidi="he-IL"/>
        </w:rPr>
        <w:t>aren</w:t>
      </w:r>
      <w:proofErr w:type="spellEnd"/>
      <w:r w:rsidRPr="00BE01B0">
        <w:rPr>
          <w:rFonts w:ascii="Consolas" w:eastAsia="Times New Roman" w:hAnsi="Consolas" w:cs="Times New Roman"/>
          <w:color w:val="D7BA7D"/>
          <w:sz w:val="10"/>
          <w:szCs w:val="10"/>
          <w:lang w:eastAsia="en-US" w:bidi="he-IL"/>
        </w:rPr>
        <w:t>\'</w:t>
      </w:r>
      <w:r w:rsidRPr="00BE01B0">
        <w:rPr>
          <w:rFonts w:ascii="Consolas" w:eastAsia="Times New Roman" w:hAnsi="Consolas" w:cs="Times New Roman"/>
          <w:color w:val="CE9178"/>
          <w:sz w:val="10"/>
          <w:szCs w:val="10"/>
          <w:lang w:eastAsia="en-US" w:bidi="he-IL"/>
        </w:rPr>
        <w:t>t new quizzes to insert'</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create</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filteredQuizzes</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569CD6"/>
          <w:sz w:val="10"/>
          <w:szCs w:val="10"/>
          <w:lang w:eastAsia="en-US" w:bidi="he-IL"/>
        </w:rPr>
        <w:t>const</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insertedArray</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ops</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9CDCFE"/>
          <w:sz w:val="10"/>
          <w:szCs w:val="10"/>
          <w:lang w:eastAsia="en-US" w:bidi="he-IL"/>
        </w:rPr>
        <w:t>questionService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all</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questionsFromDb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filteredQuestionsWithQuizId</w:t>
      </w:r>
      <w:proofErr w:type="spellEnd"/>
      <w:r w:rsidRPr="00BE01B0">
        <w:rPr>
          <w:rFonts w:ascii="Consolas" w:eastAsia="Times New Roman" w:hAnsi="Consolas" w:cs="Times New Roman"/>
          <w:color w:val="D4D4D4"/>
          <w:sz w:val="10"/>
          <w:szCs w:val="10"/>
          <w:lang w:eastAsia="en-US" w:bidi="he-IL"/>
        </w:rPr>
        <w:t xml:space="preserve"> =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for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of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jsonData</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quizData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questions</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let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filteredQuestions</w:t>
      </w:r>
      <w:proofErr w:type="spellEnd"/>
      <w:r w:rsidRPr="00BE01B0">
        <w:rPr>
          <w:rFonts w:ascii="Consolas" w:eastAsia="Times New Roman" w:hAnsi="Consolas" w:cs="Times New Roman"/>
          <w:color w:val="D4D4D4"/>
          <w:sz w:val="10"/>
          <w:szCs w:val="10"/>
          <w:lang w:eastAsia="en-US" w:bidi="he-IL"/>
        </w:rPr>
        <w:t xml:space="preserve"> = </w:t>
      </w:r>
      <w:proofErr w:type="spellStart"/>
      <w:proofErr w:type="gramStart"/>
      <w:r w:rsidRPr="00BE01B0">
        <w:rPr>
          <w:rFonts w:ascii="Consolas" w:eastAsia="Times New Roman" w:hAnsi="Consolas" w:cs="Times New Roman"/>
          <w:color w:val="9CDCFE"/>
          <w:sz w:val="10"/>
          <w:szCs w:val="10"/>
          <w:lang w:eastAsia="en-US" w:bidi="he-IL"/>
        </w:rPr>
        <w:t>quizData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questions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filter</w:t>
      </w:r>
      <w:proofErr w:type="spellEnd"/>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isQuestionExist</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questionsFromDb</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questionText</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filteredQuestionsWithQuizId</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push</w:t>
      </w:r>
      <w:r w:rsidRPr="00BE01B0">
        <w:rPr>
          <w:rFonts w:ascii="Consolas" w:eastAsia="Times New Roman" w:hAnsi="Consolas" w:cs="Times New Roman"/>
          <w:color w:val="D4D4D4"/>
          <w:sz w:val="10"/>
          <w:szCs w:val="10"/>
          <w:lang w:eastAsia="en-US" w:bidi="he-IL"/>
        </w:rPr>
        <w:t>(...</w:t>
      </w:r>
      <w:proofErr w:type="gramStart"/>
      <w:r w:rsidRPr="00BE01B0">
        <w:rPr>
          <w:rFonts w:ascii="Consolas" w:eastAsia="Times New Roman" w:hAnsi="Consolas" w:cs="Times New Roman"/>
          <w:color w:val="DCDCAA"/>
          <w:sz w:val="10"/>
          <w:szCs w:val="10"/>
          <w:lang w:eastAsia="en-US" w:bidi="he-IL"/>
        </w:rPr>
        <w:t>insertQuizId</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9CDCFE"/>
          <w:sz w:val="10"/>
          <w:szCs w:val="10"/>
          <w:lang w:eastAsia="en-US" w:bidi="he-IL"/>
        </w:rPr>
        <w:t>filteredQuestions</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getQuizIdByName</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insertedArray</w:t>
      </w:r>
      <w:proofErr w:type="spellEnd"/>
      <w:r w:rsidRPr="00BE01B0">
        <w:rPr>
          <w:rFonts w:ascii="Consolas" w:eastAsia="Times New Roman" w:hAnsi="Consolas" w:cs="Times New Roman"/>
          <w:color w:val="D4D4D4"/>
          <w:sz w:val="10"/>
          <w:szCs w:val="10"/>
          <w:lang w:eastAsia="en-US" w:bidi="he-IL"/>
        </w:rPr>
        <w:t>, ...</w:t>
      </w:r>
      <w:proofErr w:type="spellStart"/>
      <w:r w:rsidRPr="00BE01B0">
        <w:rPr>
          <w:rFonts w:ascii="Consolas" w:eastAsia="Times New Roman" w:hAnsi="Consolas" w:cs="Times New Roman"/>
          <w:color w:val="9CDCFE"/>
          <w:sz w:val="10"/>
          <w:szCs w:val="10"/>
          <w:lang w:eastAsia="en-US" w:bidi="he-IL"/>
        </w:rPr>
        <w:t>quizzesFromDb</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quizData</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quiz</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name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BE01B0"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create</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filteredQuestionsWithQuizId</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resolve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catch</w:t>
      </w:r>
      <w:r w:rsidRPr="00BE01B0">
        <w:rPr>
          <w:rFonts w:ascii="Consolas" w:eastAsia="Times New Roman" w:hAnsi="Consolas" w:cs="Times New Roman"/>
          <w:color w:val="D4D4D4"/>
          <w:sz w:val="10"/>
          <w:szCs w:val="10"/>
          <w:lang w:eastAsia="en-US" w:bidi="he-IL"/>
        </w:rPr>
        <w:t>(</w:t>
      </w:r>
      <w:r w:rsidR="004E1255"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catch</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e</w:t>
      </w:r>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r w:rsidRPr="00BE01B0">
        <w:rPr>
          <w:rFonts w:ascii="Consolas" w:eastAsia="Times New Roman" w:hAnsi="Consolas" w:cs="Times New Roman"/>
          <w:color w:val="DCDCAA"/>
          <w:sz w:val="10"/>
          <w:szCs w:val="10"/>
          <w:lang w:eastAsia="en-US" w:bidi="he-IL"/>
        </w:rPr>
        <w:t>clearDbData</w:t>
      </w:r>
      <w:proofErr w:type="spell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CE9178"/>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proofErr w:type="gram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all</w:t>
      </w:r>
      <w:proofErr w:type="spellEnd"/>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quizService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drop</w:t>
      </w:r>
      <w:proofErr w:type="spellEnd"/>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questionService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drop</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resolve</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proofErr w:type="spellStart"/>
      <w:proofErr w:type="gramStart"/>
      <w:r w:rsidRPr="00BE01B0">
        <w:rPr>
          <w:rFonts w:ascii="Consolas" w:eastAsia="Times New Roman" w:hAnsi="Consolas" w:cs="Times New Roman"/>
          <w:color w:val="4EC9B0"/>
          <w:sz w:val="10"/>
          <w:szCs w:val="10"/>
          <w:lang w:eastAsia="en-US" w:bidi="he-IL"/>
        </w:rPr>
        <w:t>exports</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init</w:t>
      </w:r>
      <w:proofErr w:type="spellEnd"/>
      <w:proofErr w:type="gramEnd"/>
      <w:r w:rsidRPr="00BE01B0">
        <w:rPr>
          <w:rFonts w:ascii="Consolas" w:eastAsia="Times New Roman" w:hAnsi="Consolas" w:cs="Times New Roman"/>
          <w:color w:val="D4D4D4"/>
          <w:sz w:val="10"/>
          <w:szCs w:val="10"/>
          <w:lang w:eastAsia="en-US" w:bidi="he-IL"/>
        </w:rPr>
        <w:t xml:space="preserve"> = (</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new</w:t>
      </w: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4EC9B0"/>
          <w:sz w:val="10"/>
          <w:szCs w:val="10"/>
          <w:lang w:eastAsia="en-US" w:bidi="he-IL"/>
        </w:rPr>
        <w:t>Promise</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resolve</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9CDCFE"/>
          <w:sz w:val="10"/>
          <w:szCs w:val="10"/>
          <w:lang w:eastAsia="en-US" w:bidi="he-IL"/>
        </w:rPr>
        <w:t>reject</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if</w:t>
      </w: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proofErr w:type="gramEnd"/>
      <w:r w:rsidRPr="00BE01B0">
        <w:rPr>
          <w:rFonts w:ascii="Consolas" w:eastAsia="Times New Roman" w:hAnsi="Consolas" w:cs="Times New Roman"/>
          <w:color w:val="CE9178"/>
          <w:sz w:val="10"/>
          <w:szCs w:val="10"/>
          <w:lang w:eastAsia="en-US" w:bidi="he-IL"/>
        </w:rPr>
        <w:t>'setup already started'</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C586C0"/>
          <w:sz w:val="10"/>
          <w:szCs w:val="10"/>
          <w:lang w:eastAsia="en-US" w:bidi="he-IL"/>
        </w:rPr>
        <w:t>return</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569CD6"/>
          <w:sz w:val="10"/>
          <w:szCs w:val="10"/>
          <w:lang w:eastAsia="en-US" w:bidi="he-IL"/>
        </w:rPr>
        <w:t>true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DCDCAA"/>
          <w:sz w:val="10"/>
          <w:szCs w:val="10"/>
          <w:lang w:eastAsia="en-US" w:bidi="he-IL"/>
        </w:rPr>
        <w:t>initDBData</w:t>
      </w:r>
      <w:proofErr w:type="spellEnd"/>
      <w:r w:rsidRPr="00BE01B0">
        <w:rPr>
          <w:rFonts w:ascii="Consolas" w:eastAsia="Times New Roman" w:hAnsi="Consolas" w:cs="Times New Roman"/>
          <w:color w:val="D4D4D4"/>
          <w:sz w:val="10"/>
          <w:szCs w:val="10"/>
          <w:lang w:eastAsia="en-US" w:bidi="he-IL"/>
        </w:rPr>
        <w:t>(</w:t>
      </w:r>
      <w:proofErr w:type="spellStart"/>
      <w:r w:rsidRPr="00BE01B0">
        <w:rPr>
          <w:rFonts w:ascii="Consolas" w:eastAsia="Times New Roman" w:hAnsi="Consolas" w:cs="Times New Roman"/>
          <w:color w:val="9CDCFE"/>
          <w:sz w:val="10"/>
          <w:szCs w:val="10"/>
          <w:lang w:eastAsia="en-US" w:bidi="he-IL"/>
        </w:rPr>
        <w:t>clearData</w:t>
      </w:r>
      <w:proofErr w:type="spellEnd"/>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resolve</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res</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catch</w:t>
      </w:r>
      <w:proofErr w:type="gramEnd"/>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DCDCAA"/>
          <w:sz w:val="10"/>
          <w:szCs w:val="10"/>
          <w:lang w:eastAsia="en-US" w:bidi="he-IL"/>
        </w:rPr>
        <w:t>reject</w:t>
      </w:r>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9CDCFE"/>
          <w:sz w:val="10"/>
          <w:szCs w:val="10"/>
          <w:lang w:eastAsia="en-US" w:bidi="he-IL"/>
        </w:rPr>
        <w:t>error</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gramStart"/>
      <w:r w:rsidRPr="00BE01B0">
        <w:rPr>
          <w:rFonts w:ascii="Consolas" w:eastAsia="Times New Roman" w:hAnsi="Consolas" w:cs="Times New Roman"/>
          <w:color w:val="D4D4D4"/>
          <w:sz w:val="10"/>
          <w:szCs w:val="10"/>
          <w:lang w:eastAsia="en-US" w:bidi="he-IL"/>
        </w:rPr>
        <w:t>.</w:t>
      </w:r>
      <w:r w:rsidRPr="00BE01B0">
        <w:rPr>
          <w:rFonts w:ascii="Consolas" w:eastAsia="Times New Roman" w:hAnsi="Consolas" w:cs="Times New Roman"/>
          <w:color w:val="DCDCAA"/>
          <w:sz w:val="10"/>
          <w:szCs w:val="10"/>
          <w:lang w:eastAsia="en-US" w:bidi="he-IL"/>
        </w:rPr>
        <w:t>then</w:t>
      </w:r>
      <w:proofErr w:type="gramEnd"/>
      <w:r w:rsidRPr="00BE01B0">
        <w:rPr>
          <w:rFonts w:ascii="Consolas" w:eastAsia="Times New Roman" w:hAnsi="Consolas" w:cs="Times New Roman"/>
          <w:color w:val="D4D4D4"/>
          <w:sz w:val="10"/>
          <w:szCs w:val="10"/>
          <w:lang w:eastAsia="en-US" w:bidi="he-IL"/>
        </w:rPr>
        <w:t xml:space="preserve">(() </w:t>
      </w:r>
      <w:r w:rsidRPr="00BE01B0">
        <w:rPr>
          <w:rFonts w:ascii="Consolas" w:eastAsia="Times New Roman" w:hAnsi="Consolas" w:cs="Times New Roman"/>
          <w:color w:val="569CD6"/>
          <w:sz w:val="10"/>
          <w:szCs w:val="10"/>
          <w:lang w:eastAsia="en-US" w:bidi="he-IL"/>
        </w:rPr>
        <w:t>=&gt;</w:t>
      </w: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roofErr w:type="spellStart"/>
      <w:r w:rsidRPr="00BE01B0">
        <w:rPr>
          <w:rFonts w:ascii="Consolas" w:eastAsia="Times New Roman" w:hAnsi="Consolas" w:cs="Times New Roman"/>
          <w:color w:val="9CDCFE"/>
          <w:sz w:val="10"/>
          <w:szCs w:val="10"/>
          <w:lang w:eastAsia="en-US" w:bidi="he-IL"/>
        </w:rPr>
        <w:t>isInitStart</w:t>
      </w:r>
      <w:proofErr w:type="spellEnd"/>
      <w:r w:rsidRPr="00BE01B0">
        <w:rPr>
          <w:rFonts w:ascii="Consolas" w:eastAsia="Times New Roman" w:hAnsi="Consolas" w:cs="Times New Roman"/>
          <w:color w:val="D4D4D4"/>
          <w:sz w:val="10"/>
          <w:szCs w:val="10"/>
          <w:lang w:eastAsia="en-US" w:bidi="he-IL"/>
        </w:rPr>
        <w:t xml:space="preserve"> = </w:t>
      </w:r>
      <w:r w:rsidRPr="00BE01B0">
        <w:rPr>
          <w:rFonts w:ascii="Consolas" w:eastAsia="Times New Roman" w:hAnsi="Consolas" w:cs="Times New Roman"/>
          <w:color w:val="569CD6"/>
          <w:sz w:val="10"/>
          <w:szCs w:val="10"/>
          <w:lang w:eastAsia="en-US" w:bidi="he-IL"/>
        </w:rPr>
        <w:t>false</w:t>
      </w:r>
      <w:r w:rsidRPr="00BE01B0">
        <w:rPr>
          <w:rFonts w:ascii="Consolas" w:eastAsia="Times New Roman" w:hAnsi="Consolas" w:cs="Times New Roman"/>
          <w:color w:val="D4D4D4"/>
          <w:sz w:val="10"/>
          <w:szCs w:val="10"/>
          <w:lang w:eastAsia="en-US" w:bidi="he-IL"/>
        </w:rPr>
        <w:t>;</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lastRenderedPageBreak/>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 xml:space="preserve">  })</w:t>
      </w:r>
    </w:p>
    <w:p w:rsidR="0055529F" w:rsidRPr="00BE01B0" w:rsidRDefault="0055529F" w:rsidP="00DA3C37">
      <w:pPr>
        <w:shd w:val="clear" w:color="auto" w:fill="1E1E1E"/>
        <w:spacing w:before="0" w:after="0" w:line="240" w:lineRule="auto"/>
        <w:rPr>
          <w:rFonts w:ascii="Consolas" w:eastAsia="Times New Roman" w:hAnsi="Consolas" w:cs="Times New Roman"/>
          <w:color w:val="D4D4D4"/>
          <w:sz w:val="10"/>
          <w:szCs w:val="10"/>
          <w:lang w:eastAsia="en-US" w:bidi="he-IL"/>
        </w:rPr>
      </w:pPr>
      <w:r w:rsidRPr="00BE01B0">
        <w:rPr>
          <w:rFonts w:ascii="Consolas" w:eastAsia="Times New Roman" w:hAnsi="Consolas" w:cs="Times New Roman"/>
          <w:color w:val="D4D4D4"/>
          <w:sz w:val="10"/>
          <w:szCs w:val="10"/>
          <w:lang w:eastAsia="en-US" w:bidi="he-IL"/>
        </w:rPr>
        <w:t>}</w:t>
      </w:r>
    </w:p>
    <w:p w:rsidR="0055529F" w:rsidRDefault="0055529F" w:rsidP="0055529F">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sz w:val="18"/>
          <w:szCs w:val="18"/>
        </w:rPr>
      </w:pPr>
    </w:p>
    <w:p w:rsidR="0055529F" w:rsidRDefault="0055529F" w:rsidP="0055529F">
      <w:pPr>
        <w:pStyle w:val="ListParagraph"/>
        <w:bidi w:val="0"/>
        <w:spacing w:before="100" w:beforeAutospacing="1" w:after="100" w:afterAutospacing="1" w:line="240" w:lineRule="auto"/>
        <w:ind w:left="0"/>
        <w:outlineLvl w:val="1"/>
        <w:rPr>
          <w:sz w:val="18"/>
          <w:szCs w:val="18"/>
          <w:rtl/>
        </w:rPr>
      </w:pPr>
    </w:p>
    <w:p w:rsidR="0083586C" w:rsidRPr="00497111" w:rsidRDefault="0083586C" w:rsidP="00497111">
      <w:pPr>
        <w:pStyle w:val="Heading5"/>
        <w:rPr>
          <w:color w:val="099BDD" w:themeColor="text2"/>
        </w:rPr>
      </w:pPr>
      <w:r w:rsidRPr="00497111">
        <w:rPr>
          <w:color w:val="099BDD" w:themeColor="text2"/>
        </w:rPr>
        <w:t xml:space="preserve">Create a setup.js in </w:t>
      </w:r>
      <w:proofErr w:type="gramStart"/>
      <w:r w:rsidRPr="00497111">
        <w:rPr>
          <w:color w:val="099BDD" w:themeColor="text2"/>
        </w:rPr>
        <w:t>controllers</w:t>
      </w:r>
      <w:proofErr w:type="gramEnd"/>
      <w:r w:rsidRPr="00497111">
        <w:rPr>
          <w:color w:val="099BDD" w:themeColor="text2"/>
        </w:rPr>
        <w:t xml:space="preserve"> folder.</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code to </w:t>
      </w:r>
      <w:r>
        <w:rPr>
          <w:sz w:val="18"/>
          <w:szCs w:val="18"/>
        </w:rPr>
        <w:t>setup</w:t>
      </w:r>
      <w:r w:rsidRPr="001329A0">
        <w:rPr>
          <w:sz w:val="18"/>
          <w:szCs w:val="18"/>
        </w:rPr>
        <w:t>.js</w:t>
      </w:r>
    </w:p>
    <w:p w:rsidR="0083586C" w:rsidRDefault="0083586C" w:rsidP="0083586C">
      <w:pPr>
        <w:pStyle w:val="ListParagraph"/>
        <w:spacing w:before="100" w:beforeAutospacing="1" w:after="100" w:afterAutospacing="1" w:line="240" w:lineRule="auto"/>
        <w:outlineLvl w:val="1"/>
        <w:rPr>
          <w:sz w:val="18"/>
          <w:szCs w:val="18"/>
        </w:rPr>
      </w:pPr>
    </w:p>
    <w:p w:rsidR="0083586C" w:rsidRPr="002068F9"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r w:rsidRPr="002068F9">
        <w:rPr>
          <w:rFonts w:ascii="Consolas" w:eastAsia="Times New Roman" w:hAnsi="Consolas" w:cs="Times New Roman"/>
          <w:color w:val="569CD6"/>
          <w:sz w:val="12"/>
          <w:szCs w:val="12"/>
        </w:rPr>
        <w:t>const</w:t>
      </w:r>
      <w:proofErr w:type="spellEnd"/>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controllerHandler</w:t>
      </w:r>
      <w:proofErr w:type="spellEnd"/>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DCDCAA"/>
          <w:sz w:val="12"/>
          <w:szCs w:val="12"/>
        </w:rPr>
        <w:t>require</w:t>
      </w:r>
      <w:r w:rsidRPr="002068F9">
        <w:rPr>
          <w:rFonts w:ascii="Consolas" w:eastAsia="Times New Roman" w:hAnsi="Consolas" w:cs="Times New Roman"/>
          <w:color w:val="D4D4D4"/>
          <w:sz w:val="12"/>
          <w:szCs w:val="12"/>
        </w:rPr>
        <w:t>(</w:t>
      </w:r>
      <w:proofErr w:type="gramStart"/>
      <w:r w:rsidRPr="002068F9">
        <w:rPr>
          <w:rFonts w:ascii="Consolas" w:eastAsia="Times New Roman" w:hAnsi="Consolas" w:cs="Times New Roman"/>
          <w:color w:val="CE9178"/>
          <w:sz w:val="12"/>
          <w:szCs w:val="12"/>
        </w:rPr>
        <w:t>'./</w:t>
      </w:r>
      <w:proofErr w:type="spellStart"/>
      <w:proofErr w:type="gramEnd"/>
      <w:r w:rsidRPr="002068F9">
        <w:rPr>
          <w:rFonts w:ascii="Consolas" w:eastAsia="Times New Roman" w:hAnsi="Consolas" w:cs="Times New Roman"/>
          <w:color w:val="CE9178"/>
          <w:sz w:val="12"/>
          <w:szCs w:val="12"/>
        </w:rPr>
        <w:t>controllerHandler</w:t>
      </w:r>
      <w:proofErr w:type="spellEnd"/>
      <w:r w:rsidRPr="002068F9">
        <w:rPr>
          <w:rFonts w:ascii="Consolas" w:eastAsia="Times New Roman" w:hAnsi="Consolas" w:cs="Times New Roman"/>
          <w:color w:val="CE9178"/>
          <w:sz w:val="12"/>
          <w:szCs w:val="12"/>
        </w:rPr>
        <w:t>'</w:t>
      </w:r>
      <w:r w:rsidRPr="002068F9">
        <w:rPr>
          <w:rFonts w:ascii="Consolas" w:eastAsia="Times New Roman" w:hAnsi="Consolas" w:cs="Times New Roman"/>
          <w:color w:val="D4D4D4"/>
          <w:sz w:val="12"/>
          <w:szCs w:val="12"/>
        </w:rPr>
        <w:t>)</w:t>
      </w:r>
    </w:p>
    <w:p w:rsidR="0083586C" w:rsidRPr="002068F9"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r w:rsidRPr="002068F9">
        <w:rPr>
          <w:rFonts w:ascii="Consolas" w:eastAsia="Times New Roman" w:hAnsi="Consolas" w:cs="Times New Roman"/>
          <w:color w:val="569CD6"/>
          <w:sz w:val="12"/>
          <w:szCs w:val="12"/>
        </w:rPr>
        <w:t>const</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express</w:t>
      </w: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DCDCAA"/>
          <w:sz w:val="12"/>
          <w:szCs w:val="12"/>
        </w:rPr>
        <w:t>require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CE9178"/>
          <w:sz w:val="12"/>
          <w:szCs w:val="12"/>
        </w:rPr>
        <w:t>'express'</w:t>
      </w:r>
      <w:r w:rsidRPr="002068F9">
        <w:rPr>
          <w:rFonts w:ascii="Consolas" w:eastAsia="Times New Roman" w:hAnsi="Consolas" w:cs="Times New Roman"/>
          <w:color w:val="D4D4D4"/>
          <w:sz w:val="12"/>
          <w:szCs w:val="12"/>
        </w:rPr>
        <w:t>)</w:t>
      </w:r>
    </w:p>
    <w:p w:rsidR="0083586C" w:rsidRPr="002068F9" w:rsidRDefault="0083586C"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9CDCFE"/>
          <w:sz w:val="12"/>
          <w:szCs w:val="12"/>
        </w:rPr>
        <w:t>router</w:t>
      </w:r>
      <w:r w:rsidRPr="002068F9">
        <w:rPr>
          <w:rFonts w:ascii="Consolas" w:eastAsia="Times New Roman" w:hAnsi="Consolas" w:cs="Times New Roman"/>
          <w:color w:val="D4D4D4"/>
          <w:sz w:val="12"/>
          <w:szCs w:val="12"/>
        </w:rPr>
        <w:t xml:space="preserve"> = </w:t>
      </w:r>
      <w:proofErr w:type="spellStart"/>
      <w:proofErr w:type="gramStart"/>
      <w:r w:rsidRPr="002068F9">
        <w:rPr>
          <w:rFonts w:ascii="Consolas" w:eastAsia="Times New Roman" w:hAnsi="Consolas" w:cs="Times New Roman"/>
          <w:color w:val="9CDCFE"/>
          <w:sz w:val="12"/>
          <w:szCs w:val="12"/>
        </w:rPr>
        <w:t>express</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Router</w:t>
      </w:r>
      <w:proofErr w:type="spellEnd"/>
      <w:proofErr w:type="gramEnd"/>
      <w:r w:rsidRPr="002068F9">
        <w:rPr>
          <w:rFonts w:ascii="Consolas" w:eastAsia="Times New Roman" w:hAnsi="Consolas" w:cs="Times New Roman"/>
          <w:color w:val="D4D4D4"/>
          <w:sz w:val="12"/>
          <w:szCs w:val="12"/>
        </w:rPr>
        <w:t>()</w:t>
      </w:r>
    </w:p>
    <w:p w:rsidR="0083586C" w:rsidRPr="002068F9" w:rsidRDefault="0083586C" w:rsidP="00DA3C37">
      <w:pPr>
        <w:shd w:val="clear" w:color="auto" w:fill="1E1E1E"/>
        <w:spacing w:after="0" w:line="240" w:lineRule="auto"/>
        <w:rPr>
          <w:rFonts w:ascii="Consolas" w:eastAsia="Times New Roman" w:hAnsi="Consolas" w:cs="Times New Roman"/>
          <w:color w:val="D4D4D4"/>
          <w:sz w:val="12"/>
          <w:szCs w:val="12"/>
        </w:rPr>
      </w:pP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9CDCFE"/>
          <w:sz w:val="12"/>
          <w:szCs w:val="12"/>
        </w:rPr>
        <w:t>Setup</w:t>
      </w:r>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DCDCAA"/>
          <w:sz w:val="12"/>
          <w:szCs w:val="12"/>
        </w:rPr>
        <w:t>require</w:t>
      </w:r>
      <w:r w:rsidRPr="002068F9">
        <w:rPr>
          <w:rFonts w:ascii="Consolas" w:eastAsia="Times New Roman" w:hAnsi="Consolas" w:cs="Times New Roman"/>
          <w:color w:val="D4D4D4"/>
          <w:sz w:val="12"/>
          <w:szCs w:val="12"/>
        </w:rPr>
        <w:t>(</w:t>
      </w:r>
      <w:proofErr w:type="gramStart"/>
      <w:r w:rsidRPr="002068F9">
        <w:rPr>
          <w:rFonts w:ascii="Consolas" w:eastAsia="Times New Roman" w:hAnsi="Consolas" w:cs="Times New Roman"/>
          <w:color w:val="CE9178"/>
          <w:sz w:val="12"/>
          <w:szCs w:val="12"/>
        </w:rPr>
        <w:t>'..</w:t>
      </w:r>
      <w:proofErr w:type="gramEnd"/>
      <w:r w:rsidRPr="002068F9">
        <w:rPr>
          <w:rFonts w:ascii="Consolas" w:eastAsia="Times New Roman" w:hAnsi="Consolas" w:cs="Times New Roman"/>
          <w:color w:val="CE9178"/>
          <w:sz w:val="12"/>
          <w:szCs w:val="12"/>
        </w:rPr>
        <w:t>/models/setup'</w:t>
      </w:r>
      <w:r w:rsidRPr="002068F9">
        <w:rPr>
          <w:rFonts w:ascii="Consolas" w:eastAsia="Times New Roman" w:hAnsi="Consolas" w:cs="Times New Roman"/>
          <w:color w:val="D4D4D4"/>
          <w:sz w:val="12"/>
          <w:szCs w:val="12"/>
        </w:rPr>
        <w:t xml:space="preserve">)    </w:t>
      </w:r>
    </w:p>
    <w:p w:rsidR="0083586C" w:rsidRPr="002068F9"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9CDCFE"/>
          <w:sz w:val="12"/>
          <w:szCs w:val="12"/>
        </w:rPr>
        <w:t>router</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DCDCAA"/>
          <w:sz w:val="12"/>
          <w:szCs w:val="12"/>
        </w:rPr>
        <w:t>get</w:t>
      </w:r>
      <w:proofErr w:type="spellEnd"/>
      <w:r w:rsidRPr="002068F9">
        <w:rPr>
          <w:rFonts w:ascii="Consolas" w:eastAsia="Times New Roman" w:hAnsi="Consolas" w:cs="Times New Roman"/>
          <w:color w:val="D4D4D4"/>
          <w:sz w:val="12"/>
          <w:szCs w:val="12"/>
        </w:rPr>
        <w:t>(</w:t>
      </w:r>
      <w:proofErr w:type="gramEnd"/>
      <w:r w:rsidRPr="002068F9">
        <w:rPr>
          <w:rFonts w:ascii="Consolas" w:eastAsia="Times New Roman" w:hAnsi="Consolas" w:cs="Times New Roman"/>
          <w:color w:val="CE9178"/>
          <w:sz w:val="12"/>
          <w:szCs w:val="12"/>
        </w:rPr>
        <w:t>'/'</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DCDCAA"/>
          <w:sz w:val="12"/>
          <w:szCs w:val="12"/>
        </w:rPr>
        <w:t>controllerHandler</w:t>
      </w:r>
      <w:proofErr w:type="spellEnd"/>
      <w:r w:rsidRPr="002068F9">
        <w:rPr>
          <w:rFonts w:ascii="Consolas" w:eastAsia="Times New Roman" w:hAnsi="Consolas" w:cs="Times New Roman"/>
          <w:color w:val="D4D4D4"/>
          <w:sz w:val="12"/>
          <w:szCs w:val="12"/>
        </w:rPr>
        <w:t>(</w:t>
      </w:r>
      <w:proofErr w:type="spellStart"/>
      <w:r w:rsidRPr="002068F9">
        <w:rPr>
          <w:rFonts w:ascii="Consolas" w:eastAsia="Times New Roman" w:hAnsi="Consolas" w:cs="Times New Roman"/>
          <w:color w:val="9CDCFE"/>
          <w:sz w:val="12"/>
          <w:szCs w:val="12"/>
        </w:rPr>
        <w:t>Setup</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init</w:t>
      </w:r>
      <w:proofErr w:type="spellEnd"/>
      <w:r w:rsidRPr="002068F9">
        <w:rPr>
          <w:rFonts w:ascii="Consolas" w:eastAsia="Times New Roman" w:hAnsi="Consolas" w:cs="Times New Roman"/>
          <w:color w:val="D4D4D4"/>
          <w:sz w:val="12"/>
          <w:szCs w:val="12"/>
        </w:rPr>
        <w:t>, (</w:t>
      </w:r>
      <w:proofErr w:type="spellStart"/>
      <w:r w:rsidRPr="002068F9">
        <w:rPr>
          <w:rFonts w:ascii="Consolas" w:eastAsia="Times New Roman" w:hAnsi="Consolas" w:cs="Times New Roman"/>
          <w:color w:val="9CDCFE"/>
          <w:sz w:val="12"/>
          <w:szCs w:val="12"/>
        </w:rPr>
        <w:t>req</w:t>
      </w:r>
      <w:proofErr w:type="spellEnd"/>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res</w:t>
      </w: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9CDCFE"/>
          <w:sz w:val="12"/>
          <w:szCs w:val="12"/>
        </w:rPr>
        <w:t>next</w:t>
      </w:r>
      <w:r w:rsidRPr="002068F9">
        <w:rPr>
          <w:rFonts w:ascii="Consolas" w:eastAsia="Times New Roman" w:hAnsi="Consolas" w:cs="Times New Roman"/>
          <w:color w:val="D4D4D4"/>
          <w:sz w:val="12"/>
          <w:szCs w:val="12"/>
        </w:rPr>
        <w:t xml:space="preserve">) </w:t>
      </w:r>
      <w:r w:rsidRPr="002068F9">
        <w:rPr>
          <w:rFonts w:ascii="Consolas" w:eastAsia="Times New Roman" w:hAnsi="Consolas" w:cs="Times New Roman"/>
          <w:color w:val="569CD6"/>
          <w:sz w:val="12"/>
          <w:szCs w:val="12"/>
        </w:rPr>
        <w:t>=&gt;</w:t>
      </w:r>
      <w:r w:rsidRPr="002068F9">
        <w:rPr>
          <w:rFonts w:ascii="Consolas" w:eastAsia="Times New Roman" w:hAnsi="Consolas" w:cs="Times New Roman"/>
          <w:color w:val="D4D4D4"/>
          <w:sz w:val="12"/>
          <w:szCs w:val="12"/>
        </w:rPr>
        <w:t xml:space="preserve"> [</w:t>
      </w:r>
      <w:proofErr w:type="spellStart"/>
      <w:r w:rsidRPr="002068F9">
        <w:rPr>
          <w:rFonts w:ascii="Consolas" w:eastAsia="Times New Roman" w:hAnsi="Consolas" w:cs="Times New Roman"/>
          <w:color w:val="9CDCFE"/>
          <w:sz w:val="12"/>
          <w:szCs w:val="12"/>
        </w:rPr>
        <w:t>req</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query</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9CDCFE"/>
          <w:sz w:val="12"/>
          <w:szCs w:val="12"/>
        </w:rPr>
        <w:t>clear</w:t>
      </w:r>
      <w:proofErr w:type="spellEnd"/>
      <w:r w:rsidRPr="002068F9">
        <w:rPr>
          <w:rFonts w:ascii="Consolas" w:eastAsia="Times New Roman" w:hAnsi="Consolas" w:cs="Times New Roman"/>
          <w:color w:val="D4D4D4"/>
          <w:sz w:val="12"/>
          <w:szCs w:val="12"/>
        </w:rPr>
        <w:t>]))</w:t>
      </w:r>
    </w:p>
    <w:p w:rsidR="0083586C" w:rsidRPr="002068F9" w:rsidRDefault="0083586C" w:rsidP="00DA3C37">
      <w:pPr>
        <w:shd w:val="clear" w:color="auto" w:fill="1E1E1E"/>
        <w:spacing w:after="0" w:line="240" w:lineRule="auto"/>
        <w:rPr>
          <w:rFonts w:ascii="Consolas" w:eastAsia="Times New Roman" w:hAnsi="Consolas" w:cs="Times New Roman"/>
          <w:color w:val="D4D4D4"/>
          <w:sz w:val="12"/>
          <w:szCs w:val="12"/>
        </w:rPr>
      </w:pPr>
      <w:proofErr w:type="spellStart"/>
      <w:proofErr w:type="gramStart"/>
      <w:r w:rsidRPr="002068F9">
        <w:rPr>
          <w:rFonts w:ascii="Consolas" w:eastAsia="Times New Roman" w:hAnsi="Consolas" w:cs="Times New Roman"/>
          <w:color w:val="4EC9B0"/>
          <w:sz w:val="12"/>
          <w:szCs w:val="12"/>
        </w:rPr>
        <w:t>module</w:t>
      </w:r>
      <w:r w:rsidRPr="002068F9">
        <w:rPr>
          <w:rFonts w:ascii="Consolas" w:eastAsia="Times New Roman" w:hAnsi="Consolas" w:cs="Times New Roman"/>
          <w:color w:val="D4D4D4"/>
          <w:sz w:val="12"/>
          <w:szCs w:val="12"/>
        </w:rPr>
        <w:t>.</w:t>
      </w:r>
      <w:r w:rsidRPr="002068F9">
        <w:rPr>
          <w:rFonts w:ascii="Consolas" w:eastAsia="Times New Roman" w:hAnsi="Consolas" w:cs="Times New Roman"/>
          <w:color w:val="4EC9B0"/>
          <w:sz w:val="12"/>
          <w:szCs w:val="12"/>
        </w:rPr>
        <w:t>exports</w:t>
      </w:r>
      <w:proofErr w:type="spellEnd"/>
      <w:proofErr w:type="gramEnd"/>
      <w:r w:rsidRPr="002068F9">
        <w:rPr>
          <w:rFonts w:ascii="Consolas" w:eastAsia="Times New Roman" w:hAnsi="Consolas" w:cs="Times New Roman"/>
          <w:color w:val="D4D4D4"/>
          <w:sz w:val="12"/>
          <w:szCs w:val="12"/>
        </w:rPr>
        <w:t xml:space="preserve"> = </w:t>
      </w:r>
      <w:r w:rsidRPr="002068F9">
        <w:rPr>
          <w:rFonts w:ascii="Consolas" w:eastAsia="Times New Roman" w:hAnsi="Consolas" w:cs="Times New Roman"/>
          <w:color w:val="9CDCFE"/>
          <w:sz w:val="12"/>
          <w:szCs w:val="12"/>
        </w:rPr>
        <w:t>router</w:t>
      </w:r>
    </w:p>
    <w:p w:rsidR="0083586C" w:rsidRDefault="0083586C" w:rsidP="00EE327D">
      <w:pPr>
        <w:jc w:val="both"/>
      </w:pPr>
    </w:p>
    <w:p w:rsidR="00F74460" w:rsidRDefault="00F74460" w:rsidP="00EE327D">
      <w:pPr>
        <w:jc w:val="both"/>
      </w:pPr>
    </w:p>
    <w:p w:rsidR="0083586C" w:rsidRDefault="0083586C" w:rsidP="00EE327D">
      <w:pPr>
        <w:jc w:val="both"/>
      </w:pPr>
    </w:p>
    <w:p w:rsidR="0083586C" w:rsidRDefault="0083586C" w:rsidP="00EE327D">
      <w:pPr>
        <w:jc w:val="both"/>
      </w:pPr>
    </w:p>
    <w:p w:rsidR="009823DC" w:rsidRDefault="0083586C" w:rsidP="00EE327D">
      <w:pPr>
        <w:pStyle w:val="Heading1"/>
        <w:jc w:val="both"/>
        <w:rPr>
          <w:lang w:eastAsia="en-US" w:bidi="he-IL"/>
        </w:rPr>
      </w:pPr>
      <w:r>
        <w:rPr>
          <w:lang w:eastAsia="en-US" w:bidi="he-IL"/>
        </w:rPr>
        <w:t>mongodb</w:t>
      </w:r>
    </w:p>
    <w:p w:rsidR="0083586C" w:rsidRDefault="0083586C" w:rsidP="006C46AF">
      <w:pPr>
        <w:pStyle w:val="ListParagraph"/>
        <w:bidi w:val="0"/>
        <w:spacing w:before="100" w:beforeAutospacing="1" w:after="100" w:afterAutospacing="1" w:line="240" w:lineRule="auto"/>
        <w:ind w:left="0"/>
        <w:outlineLvl w:val="1"/>
        <w:rPr>
          <w:sz w:val="18"/>
          <w:szCs w:val="18"/>
        </w:rPr>
      </w:pPr>
      <w:r>
        <w:rPr>
          <w:sz w:val="18"/>
          <w:szCs w:val="18"/>
        </w:rPr>
        <w:t xml:space="preserve">You can install </w:t>
      </w:r>
      <w:proofErr w:type="spellStart"/>
      <w:r>
        <w:rPr>
          <w:sz w:val="18"/>
          <w:szCs w:val="18"/>
        </w:rPr>
        <w:t>mongoDB</w:t>
      </w:r>
      <w:proofErr w:type="spellEnd"/>
      <w:r>
        <w:rPr>
          <w:sz w:val="18"/>
          <w:szCs w:val="18"/>
        </w:rPr>
        <w:t xml:space="preserve"> on your local machine or </w:t>
      </w:r>
      <w:r w:rsidR="006C46AF">
        <w:rPr>
          <w:sz w:val="18"/>
          <w:szCs w:val="18"/>
        </w:rPr>
        <w:t>use</w:t>
      </w:r>
      <w:r>
        <w:rPr>
          <w:sz w:val="18"/>
          <w:szCs w:val="18"/>
        </w:rPr>
        <w:t xml:space="preserve"> mongo on </w:t>
      </w:r>
      <w:r w:rsidR="006C46AF">
        <w:rPr>
          <w:sz w:val="18"/>
          <w:szCs w:val="18"/>
        </w:rPr>
        <w:t xml:space="preserve">a </w:t>
      </w:r>
      <w:r>
        <w:rPr>
          <w:sz w:val="18"/>
          <w:szCs w:val="18"/>
        </w:rPr>
        <w:t>Docker container.</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 xml:space="preserve">If you prefer to use mongo on </w:t>
      </w:r>
      <w:proofErr w:type="spellStart"/>
      <w:r>
        <w:rPr>
          <w:sz w:val="18"/>
          <w:szCs w:val="18"/>
        </w:rPr>
        <w:t>docker</w:t>
      </w:r>
      <w:proofErr w:type="spellEnd"/>
      <w:r>
        <w:rPr>
          <w:sz w:val="18"/>
          <w:szCs w:val="18"/>
        </w:rPr>
        <w:t xml:space="preserve"> container, jump to </w:t>
      </w:r>
      <w:proofErr w:type="spellStart"/>
      <w:r>
        <w:rPr>
          <w:sz w:val="18"/>
          <w:szCs w:val="18"/>
        </w:rPr>
        <w:t>Dockerize</w:t>
      </w:r>
      <w:proofErr w:type="spellEnd"/>
      <w:r w:rsidRPr="00352A18">
        <w:rPr>
          <w:sz w:val="18"/>
          <w:szCs w:val="18"/>
        </w:rPr>
        <w:t xml:space="preserve"> your project</w:t>
      </w:r>
      <w:r>
        <w:rPr>
          <w:sz w:val="18"/>
          <w:szCs w:val="18"/>
        </w:rPr>
        <w:t xml:space="preserve"> section.</w:t>
      </w:r>
    </w:p>
    <w:p w:rsidR="0083586C" w:rsidRDefault="0083586C" w:rsidP="0083586C">
      <w:pPr>
        <w:pStyle w:val="ListParagraph"/>
        <w:bidi w:val="0"/>
        <w:spacing w:before="100" w:beforeAutospacing="1" w:after="100" w:afterAutospacing="1" w:line="240" w:lineRule="auto"/>
        <w:ind w:left="0"/>
        <w:outlineLvl w:val="1"/>
        <w:rPr>
          <w:sz w:val="18"/>
          <w:szCs w:val="18"/>
        </w:rPr>
      </w:pPr>
    </w:p>
    <w:p w:rsidR="0083586C" w:rsidRPr="00352A18" w:rsidRDefault="0083586C" w:rsidP="0083586C">
      <w:pPr>
        <w:pStyle w:val="ListParagraph"/>
        <w:bidi w:val="0"/>
        <w:spacing w:before="100" w:beforeAutospacing="1" w:after="100" w:afterAutospacing="1" w:line="240" w:lineRule="auto"/>
        <w:ind w:left="0"/>
        <w:outlineLvl w:val="1"/>
        <w:rPr>
          <w:sz w:val="18"/>
          <w:szCs w:val="18"/>
        </w:rPr>
      </w:pPr>
      <w:r w:rsidRPr="00352A18">
        <w:rPr>
          <w:sz w:val="18"/>
          <w:szCs w:val="18"/>
        </w:rPr>
        <w:t xml:space="preserve">Install </w:t>
      </w:r>
      <w:proofErr w:type="spellStart"/>
      <w:r w:rsidRPr="00352A18">
        <w:rPr>
          <w:sz w:val="18"/>
          <w:szCs w:val="18"/>
        </w:rPr>
        <w:t>mongoDB</w:t>
      </w:r>
      <w:proofErr w:type="spellEnd"/>
      <w:r w:rsidRPr="00352A18">
        <w:rPr>
          <w:sz w:val="18"/>
          <w:szCs w:val="18"/>
        </w:rPr>
        <w:t xml:space="preserve"> from: </w:t>
      </w:r>
    </w:p>
    <w:p w:rsidR="0083586C" w:rsidRPr="009F360B" w:rsidRDefault="0083586C" w:rsidP="0083586C">
      <w:pPr>
        <w:pStyle w:val="ListParagraph"/>
        <w:bidi w:val="0"/>
        <w:spacing w:before="100" w:beforeAutospacing="1" w:after="100" w:afterAutospacing="1" w:line="240" w:lineRule="auto"/>
        <w:ind w:left="0"/>
        <w:outlineLvl w:val="1"/>
        <w:rPr>
          <w:sz w:val="18"/>
          <w:szCs w:val="18"/>
          <w:rtl/>
        </w:rPr>
      </w:pPr>
      <w:r w:rsidRPr="00352A18">
        <w:rPr>
          <w:sz w:val="18"/>
          <w:szCs w:val="18"/>
        </w:rPr>
        <w:t>https://docs.mongodb.com/manual/administration/install-community/</w:t>
      </w:r>
    </w:p>
    <w:p w:rsidR="00F74460" w:rsidRPr="00F74460" w:rsidRDefault="00F74460" w:rsidP="00EE327D">
      <w:pPr>
        <w:spacing w:before="0" w:after="160" w:line="259" w:lineRule="auto"/>
        <w:jc w:val="both"/>
        <w:rPr>
          <w:rFonts w:ascii="Calibri" w:eastAsia="Calibri" w:hAnsi="Calibri" w:cs="Arial"/>
          <w:lang w:eastAsia="en-US"/>
        </w:rPr>
      </w:pPr>
    </w:p>
    <w:p w:rsidR="00F74460" w:rsidRDefault="0083586C" w:rsidP="00EE327D">
      <w:pPr>
        <w:pStyle w:val="Heading1"/>
        <w:jc w:val="both"/>
      </w:pPr>
      <w:r>
        <w:t>Running the server</w:t>
      </w:r>
    </w:p>
    <w:p w:rsidR="0083586C" w:rsidRDefault="0083586C" w:rsidP="0083586C">
      <w:pPr>
        <w:pStyle w:val="ListParagraph"/>
        <w:bidi w:val="0"/>
        <w:spacing w:before="100" w:beforeAutospacing="1" w:after="100" w:afterAutospacing="1" w:line="240" w:lineRule="auto"/>
        <w:ind w:left="0"/>
        <w:outlineLvl w:val="1"/>
        <w:rPr>
          <w:sz w:val="18"/>
          <w:szCs w:val="18"/>
        </w:rPr>
      </w:pPr>
      <w:r>
        <w:rPr>
          <w:sz w:val="18"/>
          <w:szCs w:val="18"/>
        </w:rPr>
        <w:t>Navigate to the project folder and type:</w:t>
      </w:r>
    </w:p>
    <w:p w:rsidR="006F1C09" w:rsidRPr="00D824E3" w:rsidRDefault="006F1C09" w:rsidP="006F1C09">
      <w:pPr>
        <w:jc w:val="both"/>
        <w:rPr>
          <w:rFonts w:ascii="Consolas" w:hAnsi="Consolas"/>
          <w:sz w:val="18"/>
          <w:szCs w:val="18"/>
          <w:highlight w:val="lightGray"/>
        </w:rPr>
      </w:pPr>
      <w:proofErr w:type="spellStart"/>
      <w:r w:rsidRPr="00D824E3">
        <w:rPr>
          <w:rFonts w:ascii="Consolas" w:hAnsi="Consolas"/>
          <w:sz w:val="18"/>
          <w:szCs w:val="18"/>
          <w:highlight w:val="lightGray"/>
        </w:rPr>
        <w:t>npm</w:t>
      </w:r>
      <w:proofErr w:type="spellEnd"/>
      <w:r w:rsidRPr="00D824E3">
        <w:rPr>
          <w:rFonts w:ascii="Consolas" w:hAnsi="Consolas"/>
          <w:sz w:val="18"/>
          <w:szCs w:val="18"/>
          <w:highlight w:val="lightGray"/>
        </w:rPr>
        <w:t xml:space="preserve"> </w:t>
      </w:r>
      <w:r>
        <w:rPr>
          <w:rFonts w:ascii="Consolas" w:hAnsi="Consolas"/>
          <w:sz w:val="18"/>
          <w:szCs w:val="18"/>
          <w:highlight w:val="lightGray"/>
        </w:rPr>
        <w:t>start</w:t>
      </w:r>
      <w:r w:rsidRPr="00D824E3">
        <w:rPr>
          <w:rFonts w:ascii="Consolas" w:hAnsi="Consolas"/>
          <w:sz w:val="18"/>
          <w:szCs w:val="18"/>
          <w:highlight w:val="lightGray"/>
        </w:rPr>
        <w:t xml:space="preserve"> </w:t>
      </w:r>
    </w:p>
    <w:p w:rsidR="006F1C09" w:rsidRPr="0083586C" w:rsidRDefault="006F1C09" w:rsidP="0083586C">
      <w:pPr>
        <w:pStyle w:val="ListParagraph"/>
        <w:bidi w:val="0"/>
        <w:spacing w:before="100" w:beforeAutospacing="1" w:after="100" w:afterAutospacing="1" w:line="240" w:lineRule="auto"/>
        <w:ind w:left="0"/>
        <w:outlineLvl w:val="1"/>
        <w:rPr>
          <w:sz w:val="18"/>
          <w:szCs w:val="18"/>
        </w:rPr>
      </w:pPr>
    </w:p>
    <w:p w:rsidR="009823DC" w:rsidRPr="009823DC" w:rsidRDefault="009823DC" w:rsidP="00EE327D">
      <w:pPr>
        <w:spacing w:before="0" w:after="160" w:line="259" w:lineRule="auto"/>
        <w:jc w:val="both"/>
        <w:rPr>
          <w:rFonts w:ascii="Calibri" w:eastAsia="Calibri" w:hAnsi="Calibri" w:cs="Arial"/>
          <w:lang w:eastAsia="en-US" w:bidi="he-IL"/>
        </w:rPr>
      </w:pPr>
    </w:p>
    <w:p w:rsidR="009823DC" w:rsidRDefault="006F1C09" w:rsidP="00EE327D">
      <w:pPr>
        <w:pStyle w:val="Heading1"/>
        <w:jc w:val="both"/>
      </w:pPr>
      <w:r>
        <w:t>Populate the db with sample data</w:t>
      </w:r>
    </w:p>
    <w:p w:rsidR="006F1C09" w:rsidRDefault="006F1C09" w:rsidP="006F1C09">
      <w:pPr>
        <w:pStyle w:val="ListParagraph"/>
        <w:bidi w:val="0"/>
        <w:spacing w:before="100" w:beforeAutospacing="1" w:after="100" w:afterAutospacing="1" w:line="240" w:lineRule="auto"/>
        <w:ind w:left="0"/>
        <w:outlineLvl w:val="1"/>
        <w:rPr>
          <w:sz w:val="18"/>
          <w:szCs w:val="18"/>
        </w:rPr>
      </w:pPr>
      <w:r>
        <w:rPr>
          <w:sz w:val="18"/>
          <w:szCs w:val="18"/>
        </w:rPr>
        <w:lastRenderedPageBreak/>
        <w:t>O</w:t>
      </w:r>
      <w:r w:rsidRPr="00C454E6">
        <w:rPr>
          <w:sz w:val="18"/>
          <w:szCs w:val="18"/>
        </w:rPr>
        <w:t xml:space="preserve">pen the following </w:t>
      </w:r>
      <w:proofErr w:type="spellStart"/>
      <w:r w:rsidRPr="00C454E6">
        <w:rPr>
          <w:sz w:val="18"/>
          <w:szCs w:val="18"/>
        </w:rPr>
        <w:t>url</w:t>
      </w:r>
      <w:proofErr w:type="spellEnd"/>
      <w:r w:rsidRPr="00C454E6">
        <w:rPr>
          <w:sz w:val="18"/>
          <w:szCs w:val="18"/>
        </w:rPr>
        <w:t xml:space="preserve"> in your browser</w:t>
      </w:r>
      <w:r>
        <w:rPr>
          <w:sz w:val="18"/>
          <w:szCs w:val="18"/>
        </w:rPr>
        <w:t>:</w:t>
      </w:r>
    </w:p>
    <w:p w:rsidR="006F1C09" w:rsidRPr="00C454E6" w:rsidRDefault="006F1C09" w:rsidP="006F1C09">
      <w:pPr>
        <w:pStyle w:val="ListParagraph"/>
        <w:bidi w:val="0"/>
        <w:spacing w:before="100" w:beforeAutospacing="1" w:after="100" w:afterAutospacing="1" w:line="240" w:lineRule="auto"/>
        <w:ind w:left="0"/>
        <w:outlineLvl w:val="1"/>
        <w:rPr>
          <w:sz w:val="18"/>
          <w:szCs w:val="18"/>
        </w:rPr>
      </w:pPr>
    </w:p>
    <w:p w:rsidR="006F1C09" w:rsidRDefault="00286914" w:rsidP="006F1C09">
      <w:pPr>
        <w:pStyle w:val="ListParagraph"/>
        <w:spacing w:before="100" w:beforeAutospacing="1" w:after="100" w:afterAutospacing="1" w:line="240" w:lineRule="auto"/>
        <w:jc w:val="right"/>
        <w:outlineLvl w:val="1"/>
        <w:rPr>
          <w:sz w:val="18"/>
          <w:szCs w:val="18"/>
        </w:rPr>
      </w:pPr>
      <w:hyperlink r:id="rId21" w:history="1">
        <w:r w:rsidR="006F1C09" w:rsidRPr="0004625A">
          <w:rPr>
            <w:rStyle w:val="Hyperlink"/>
            <w:sz w:val="18"/>
            <w:szCs w:val="18"/>
          </w:rPr>
          <w:t>http://localhost:3001/setup</w:t>
        </w:r>
      </w:hyperlink>
    </w:p>
    <w:p w:rsidR="006F1C09" w:rsidRDefault="006F1C09" w:rsidP="006F1C09">
      <w:pPr>
        <w:pStyle w:val="ListParagraph"/>
        <w:spacing w:before="100" w:beforeAutospacing="1" w:after="100" w:afterAutospacing="1" w:line="240" w:lineRule="auto"/>
        <w:jc w:val="right"/>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r>
        <w:rPr>
          <w:sz w:val="18"/>
          <w:szCs w:val="18"/>
        </w:rPr>
        <w:t>In case you want to clear the data first:</w:t>
      </w:r>
    </w:p>
    <w:p w:rsidR="006F1C09" w:rsidRDefault="006F1C09" w:rsidP="006F1C09">
      <w:pPr>
        <w:pStyle w:val="ListParagraph"/>
        <w:spacing w:before="100" w:beforeAutospacing="1" w:after="100" w:afterAutospacing="1" w:line="240" w:lineRule="auto"/>
        <w:jc w:val="right"/>
        <w:outlineLvl w:val="1"/>
        <w:rPr>
          <w:sz w:val="18"/>
          <w:szCs w:val="18"/>
        </w:rPr>
      </w:pPr>
    </w:p>
    <w:p w:rsidR="006F1C09" w:rsidRDefault="00286914" w:rsidP="006F1C09">
      <w:pPr>
        <w:pStyle w:val="ListParagraph"/>
        <w:spacing w:before="100" w:beforeAutospacing="1" w:after="100" w:afterAutospacing="1" w:line="240" w:lineRule="auto"/>
        <w:jc w:val="right"/>
        <w:outlineLvl w:val="1"/>
        <w:rPr>
          <w:sz w:val="18"/>
          <w:szCs w:val="18"/>
        </w:rPr>
      </w:pPr>
      <w:hyperlink r:id="rId22" w:history="1">
        <w:r w:rsidR="006F1C09" w:rsidRPr="0004625A">
          <w:rPr>
            <w:rStyle w:val="Hyperlink"/>
            <w:sz w:val="18"/>
            <w:szCs w:val="18"/>
          </w:rPr>
          <w:t>http://localhost:3001/setup?clear=true</w:t>
        </w:r>
      </w:hyperlink>
      <w:r w:rsidR="006F1C09">
        <w:rPr>
          <w:sz w:val="18"/>
          <w:szCs w:val="18"/>
        </w:rPr>
        <w:t xml:space="preserve"> </w:t>
      </w:r>
    </w:p>
    <w:p w:rsidR="009823DC" w:rsidRDefault="009823DC" w:rsidP="00EE327D">
      <w:pPr>
        <w:spacing w:before="0" w:after="160" w:line="259" w:lineRule="auto"/>
        <w:jc w:val="both"/>
        <w:rPr>
          <w:rFonts w:ascii="Consolas" w:eastAsia="Times New Roman" w:hAnsi="Consolas" w:cs="Times New Roman"/>
          <w:color w:val="F8F8F2"/>
          <w:sz w:val="18"/>
          <w:szCs w:val="18"/>
          <w:lang w:eastAsia="en-US" w:bidi="he-IL"/>
        </w:rPr>
      </w:pPr>
    </w:p>
    <w:p w:rsidR="006F1C09" w:rsidRDefault="006F1C09" w:rsidP="00EE327D">
      <w:pPr>
        <w:spacing w:before="0" w:after="160" w:line="259" w:lineRule="auto"/>
        <w:jc w:val="both"/>
        <w:rPr>
          <w:rFonts w:ascii="Consolas" w:eastAsia="Times New Roman" w:hAnsi="Consolas" w:cs="Times New Roman"/>
          <w:color w:val="F8F8F2"/>
          <w:sz w:val="18"/>
          <w:szCs w:val="18"/>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6F1C09" w:rsidRDefault="006F1C09" w:rsidP="00EE327D">
      <w:pPr>
        <w:spacing w:before="0" w:after="160" w:line="259" w:lineRule="auto"/>
        <w:jc w:val="both"/>
        <w:rPr>
          <w:rFonts w:ascii="Calibri" w:eastAsia="Calibri" w:hAnsi="Calibri" w:cs="Arial"/>
          <w:lang w:eastAsia="en-US" w:bidi="he-IL"/>
        </w:rPr>
      </w:pPr>
    </w:p>
    <w:p w:rsidR="009823DC" w:rsidRPr="009823DC" w:rsidRDefault="006F1C09" w:rsidP="00EE327D">
      <w:pPr>
        <w:pStyle w:val="Heading1"/>
        <w:jc w:val="both"/>
        <w:rPr>
          <w:lang w:eastAsia="en-US" w:bidi="he-IL"/>
        </w:rPr>
      </w:pPr>
      <w:r>
        <w:rPr>
          <w:lang w:eastAsia="en-US" w:bidi="he-IL"/>
        </w:rPr>
        <w:t>dockerize your project</w:t>
      </w:r>
    </w:p>
    <w:p w:rsidR="006F1C09" w:rsidRPr="009F360B" w:rsidRDefault="006F1C09" w:rsidP="006F1C09">
      <w:pPr>
        <w:pStyle w:val="ListParagraph"/>
        <w:bidi w:val="0"/>
        <w:spacing w:before="100" w:beforeAutospacing="1" w:after="100" w:afterAutospacing="1" w:line="240" w:lineRule="auto"/>
        <w:ind w:left="0"/>
        <w:outlineLvl w:val="1"/>
        <w:rPr>
          <w:sz w:val="18"/>
          <w:szCs w:val="18"/>
        </w:rPr>
      </w:pPr>
      <w:r>
        <w:rPr>
          <w:sz w:val="18"/>
          <w:szCs w:val="18"/>
        </w:rPr>
        <w:t xml:space="preserve">Install Docker from - </w:t>
      </w:r>
      <w:hyperlink r:id="rId23" w:history="1">
        <w:r w:rsidRPr="006F1C09">
          <w:rPr>
            <w:rStyle w:val="Hyperlink"/>
            <w:sz w:val="18"/>
            <w:szCs w:val="18"/>
          </w:rPr>
          <w:t>https://docs.docker.com/engine/installation</w:t>
        </w:r>
      </w:hyperlink>
    </w:p>
    <w:p w:rsidR="006F1C09" w:rsidRPr="006F1C09" w:rsidRDefault="006F1C09" w:rsidP="006F1C09">
      <w:pPr>
        <w:pStyle w:val="ListParagraph"/>
        <w:bidi w:val="0"/>
        <w:spacing w:before="100" w:beforeAutospacing="1" w:after="100" w:afterAutospacing="1" w:line="240" w:lineRule="auto"/>
        <w:ind w:left="0"/>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p>
    <w:p w:rsidR="00C55F5F" w:rsidRDefault="00C55F5F" w:rsidP="006F1C09">
      <w:pPr>
        <w:pStyle w:val="ListParagraph"/>
        <w:bidi w:val="0"/>
        <w:spacing w:before="100" w:beforeAutospacing="1" w:after="100" w:afterAutospacing="1" w:line="240" w:lineRule="auto"/>
        <w:ind w:left="0"/>
        <w:outlineLvl w:val="1"/>
        <w:rPr>
          <w:sz w:val="18"/>
          <w:szCs w:val="18"/>
        </w:rPr>
      </w:pPr>
    </w:p>
    <w:p w:rsidR="00C55F5F" w:rsidRPr="00C55F5F" w:rsidRDefault="00C55F5F" w:rsidP="00C55F5F">
      <w:pPr>
        <w:pStyle w:val="Heading5"/>
        <w:jc w:val="both"/>
        <w:rPr>
          <w:lang w:eastAsia="en-US" w:bidi="he-IL"/>
        </w:rPr>
      </w:pPr>
      <w:bookmarkStart w:id="1" w:name="_Docker_file"/>
      <w:bookmarkEnd w:id="1"/>
      <w:r w:rsidRPr="00C55F5F">
        <w:rPr>
          <w:lang w:eastAsia="en-US" w:bidi="he-IL"/>
        </w:rPr>
        <w:t>Docker file</w:t>
      </w:r>
    </w:p>
    <w:p w:rsidR="00C55F5F" w:rsidRPr="009F360B" w:rsidRDefault="00C55F5F" w:rsidP="006F1C09">
      <w:pPr>
        <w:pStyle w:val="ListParagraph"/>
        <w:bidi w:val="0"/>
        <w:spacing w:before="100" w:beforeAutospacing="1" w:after="100" w:afterAutospacing="1" w:line="240" w:lineRule="auto"/>
        <w:ind w:left="0"/>
        <w:outlineLvl w:val="1"/>
        <w:rPr>
          <w:sz w:val="18"/>
          <w:szCs w:val="18"/>
        </w:rPr>
      </w:pPr>
    </w:p>
    <w:p w:rsidR="006F1C09" w:rsidRPr="006C46AF" w:rsidRDefault="006C46AF" w:rsidP="006C46AF">
      <w:pPr>
        <w:pStyle w:val="Heading5"/>
      </w:pPr>
      <w:r w:rsidRPr="006C46AF">
        <w:t xml:space="preserve">Create a </w:t>
      </w:r>
      <w:proofErr w:type="spellStart"/>
      <w:r w:rsidRPr="006C46AF">
        <w:t>Dockerfile</w:t>
      </w:r>
      <w:proofErr w:type="spellEnd"/>
      <w:r w:rsidRPr="006C46AF">
        <w:t xml:space="preserve"> file</w:t>
      </w:r>
      <w:r w:rsidRPr="006C46AF">
        <w:rPr>
          <w:color w:val="auto"/>
        </w:rPr>
        <w:t xml:space="preserve"> </w:t>
      </w:r>
      <w:r w:rsidRPr="006C46AF">
        <w:t>at the root of your project.</w:t>
      </w:r>
    </w:p>
    <w:p w:rsidR="006F1C09" w:rsidRDefault="006F1C09" w:rsidP="006F1C09">
      <w:pPr>
        <w:pStyle w:val="ListParagraph"/>
        <w:bidi w:val="0"/>
        <w:spacing w:before="100" w:beforeAutospacing="1" w:after="100" w:afterAutospacing="1" w:line="240" w:lineRule="auto"/>
        <w:ind w:left="0"/>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w:t>
      </w:r>
      <w:r>
        <w:rPr>
          <w:sz w:val="18"/>
          <w:szCs w:val="18"/>
        </w:rPr>
        <w:t>commands</w:t>
      </w:r>
      <w:r w:rsidRPr="001329A0">
        <w:rPr>
          <w:sz w:val="18"/>
          <w:szCs w:val="18"/>
        </w:rPr>
        <w:t xml:space="preserve"> to</w:t>
      </w:r>
      <w:r>
        <w:rPr>
          <w:sz w:val="18"/>
          <w:szCs w:val="18"/>
        </w:rPr>
        <w:t xml:space="preserve"> </w:t>
      </w:r>
      <w:proofErr w:type="spellStart"/>
      <w:r w:rsidRPr="00536BB7">
        <w:rPr>
          <w:sz w:val="18"/>
          <w:szCs w:val="18"/>
        </w:rPr>
        <w:t>Dockerfile</w:t>
      </w:r>
      <w:proofErr w:type="spellEnd"/>
      <w:r>
        <w:rPr>
          <w:sz w:val="18"/>
          <w:szCs w:val="18"/>
        </w:rPr>
        <w:t>.</w:t>
      </w:r>
    </w:p>
    <w:p w:rsidR="006F1C09" w:rsidRDefault="006F1C09" w:rsidP="006F1C09">
      <w:pPr>
        <w:pStyle w:val="ListParagraph"/>
        <w:bidi w:val="0"/>
        <w:spacing w:before="100" w:beforeAutospacing="1" w:after="100" w:afterAutospacing="1" w:line="240" w:lineRule="auto"/>
        <w:ind w:left="0"/>
        <w:outlineLvl w:val="1"/>
        <w:rPr>
          <w:sz w:val="18"/>
          <w:szCs w:val="18"/>
        </w:rPr>
      </w:pP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FROM</w:t>
      </w:r>
      <w:r w:rsidRPr="00536BB7">
        <w:rPr>
          <w:rFonts w:ascii="Consolas" w:eastAsia="Times New Roman" w:hAnsi="Consolas" w:cs="Times New Roman"/>
          <w:color w:val="D4D4D4"/>
          <w:sz w:val="12"/>
          <w:szCs w:val="12"/>
        </w:rPr>
        <w:t xml:space="preserve"> </w:t>
      </w:r>
      <w:proofErr w:type="spellStart"/>
      <w:proofErr w:type="gramStart"/>
      <w:r w:rsidRPr="00536BB7">
        <w:rPr>
          <w:rFonts w:ascii="Consolas" w:eastAsia="Times New Roman" w:hAnsi="Consolas" w:cs="Times New Roman"/>
          <w:color w:val="D4D4D4"/>
          <w:sz w:val="12"/>
          <w:szCs w:val="12"/>
        </w:rPr>
        <w:t>node:carbon</w:t>
      </w:r>
      <w:proofErr w:type="spellEnd"/>
      <w:proofErr w:type="gramEnd"/>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RUN</w:t>
      </w:r>
      <w:r w:rsidRPr="00536BB7">
        <w:rPr>
          <w:rFonts w:ascii="Consolas" w:eastAsia="Times New Roman" w:hAnsi="Consolas" w:cs="Times New Roman"/>
          <w:color w:val="D4D4D4"/>
          <w:sz w:val="12"/>
          <w:szCs w:val="12"/>
        </w:rPr>
        <w:t xml:space="preserve"> </w:t>
      </w:r>
      <w:proofErr w:type="spellStart"/>
      <w:r w:rsidRPr="00536BB7">
        <w:rPr>
          <w:rFonts w:ascii="Consolas" w:eastAsia="Times New Roman" w:hAnsi="Consolas" w:cs="Times New Roman"/>
          <w:color w:val="D4D4D4"/>
          <w:sz w:val="12"/>
          <w:szCs w:val="12"/>
        </w:rPr>
        <w:t>mkdir</w:t>
      </w:r>
      <w:proofErr w:type="spellEnd"/>
      <w:r w:rsidRPr="00536BB7">
        <w:rPr>
          <w:rFonts w:ascii="Consolas" w:eastAsia="Times New Roman" w:hAnsi="Consolas" w:cs="Times New Roman"/>
          <w:color w:val="D4D4D4"/>
          <w:sz w:val="12"/>
          <w:szCs w:val="12"/>
        </w:rPr>
        <w:t xml:space="preserve"> /app</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WORKDIR</w:t>
      </w:r>
      <w:r w:rsidRPr="00536BB7">
        <w:rPr>
          <w:rFonts w:ascii="Consolas" w:eastAsia="Times New Roman" w:hAnsi="Consolas" w:cs="Times New Roman"/>
          <w:color w:val="D4D4D4"/>
          <w:sz w:val="12"/>
          <w:szCs w:val="12"/>
        </w:rPr>
        <w:t xml:space="preserve"> /app</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COPY</w:t>
      </w:r>
      <w:r w:rsidRPr="00536BB7">
        <w:rPr>
          <w:rFonts w:ascii="Consolas" w:eastAsia="Times New Roman" w:hAnsi="Consolas" w:cs="Times New Roman"/>
          <w:color w:val="D4D4D4"/>
          <w:sz w:val="12"/>
          <w:szCs w:val="12"/>
        </w:rPr>
        <w:t xml:space="preserve"> package</w:t>
      </w:r>
      <w:proofErr w:type="gramStart"/>
      <w:r w:rsidRPr="00536BB7">
        <w:rPr>
          <w:rFonts w:ascii="Consolas" w:eastAsia="Times New Roman" w:hAnsi="Consolas" w:cs="Times New Roman"/>
          <w:color w:val="D4D4D4"/>
          <w:sz w:val="12"/>
          <w:szCs w:val="12"/>
        </w:rPr>
        <w:t>*.</w:t>
      </w:r>
      <w:proofErr w:type="spellStart"/>
      <w:r w:rsidRPr="00536BB7">
        <w:rPr>
          <w:rFonts w:ascii="Consolas" w:eastAsia="Times New Roman" w:hAnsi="Consolas" w:cs="Times New Roman"/>
          <w:color w:val="D4D4D4"/>
          <w:sz w:val="12"/>
          <w:szCs w:val="12"/>
        </w:rPr>
        <w:t>json</w:t>
      </w:r>
      <w:proofErr w:type="spellEnd"/>
      <w:proofErr w:type="gramEnd"/>
      <w:r w:rsidRPr="00536BB7">
        <w:rPr>
          <w:rFonts w:ascii="Consolas" w:eastAsia="Times New Roman" w:hAnsi="Consolas" w:cs="Times New Roman"/>
          <w:color w:val="D4D4D4"/>
          <w:sz w:val="12"/>
          <w:szCs w:val="12"/>
        </w:rPr>
        <w:t xml:space="preserve"> /app/</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RUN</w:t>
      </w:r>
      <w:r w:rsidRPr="00536BB7">
        <w:rPr>
          <w:rFonts w:ascii="Consolas" w:eastAsia="Times New Roman" w:hAnsi="Consolas" w:cs="Times New Roman"/>
          <w:color w:val="D4D4D4"/>
          <w:sz w:val="12"/>
          <w:szCs w:val="12"/>
        </w:rPr>
        <w:t xml:space="preserve"> </w:t>
      </w:r>
      <w:proofErr w:type="spellStart"/>
      <w:r w:rsidRPr="00536BB7">
        <w:rPr>
          <w:rFonts w:ascii="Consolas" w:eastAsia="Times New Roman" w:hAnsi="Consolas" w:cs="Times New Roman"/>
          <w:color w:val="D4D4D4"/>
          <w:sz w:val="12"/>
          <w:szCs w:val="12"/>
        </w:rPr>
        <w:t>npm</w:t>
      </w:r>
      <w:proofErr w:type="spellEnd"/>
      <w:r w:rsidRPr="00536BB7">
        <w:rPr>
          <w:rFonts w:ascii="Consolas" w:eastAsia="Times New Roman" w:hAnsi="Consolas" w:cs="Times New Roman"/>
          <w:color w:val="D4D4D4"/>
          <w:sz w:val="12"/>
          <w:szCs w:val="12"/>
        </w:rPr>
        <w:t xml:space="preserve"> install</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proofErr w:type="gramStart"/>
      <w:r w:rsidRPr="00536BB7">
        <w:rPr>
          <w:rFonts w:ascii="Consolas" w:eastAsia="Times New Roman" w:hAnsi="Consolas" w:cs="Times New Roman"/>
          <w:color w:val="569CD6"/>
          <w:sz w:val="12"/>
          <w:szCs w:val="12"/>
        </w:rPr>
        <w:t>COPY</w:t>
      </w:r>
      <w:r w:rsidRPr="00536BB7">
        <w:rPr>
          <w:rFonts w:ascii="Consolas" w:eastAsia="Times New Roman" w:hAnsi="Consolas" w:cs="Times New Roman"/>
          <w:color w:val="D4D4D4"/>
          <w:sz w:val="12"/>
          <w:szCs w:val="12"/>
        </w:rPr>
        <w:t xml:space="preserve"> .</w:t>
      </w:r>
      <w:proofErr w:type="gramEnd"/>
      <w:r w:rsidRPr="00536BB7">
        <w:rPr>
          <w:rFonts w:ascii="Consolas" w:eastAsia="Times New Roman" w:hAnsi="Consolas" w:cs="Times New Roman"/>
          <w:color w:val="D4D4D4"/>
          <w:sz w:val="12"/>
          <w:szCs w:val="12"/>
        </w:rPr>
        <w:t xml:space="preserve"> /app</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lastRenderedPageBreak/>
        <w:t>EXPOSE</w:t>
      </w:r>
      <w:r w:rsidRPr="00536BB7">
        <w:rPr>
          <w:rFonts w:ascii="Consolas" w:eastAsia="Times New Roman" w:hAnsi="Consolas" w:cs="Times New Roman"/>
          <w:color w:val="D4D4D4"/>
          <w:sz w:val="12"/>
          <w:szCs w:val="12"/>
        </w:rPr>
        <w:t xml:space="preserve"> 3001</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CMD</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w:t>
      </w:r>
      <w:proofErr w:type="spellStart"/>
      <w:r w:rsidRPr="00536BB7">
        <w:rPr>
          <w:rFonts w:ascii="Consolas" w:eastAsia="Times New Roman" w:hAnsi="Consolas" w:cs="Times New Roman"/>
          <w:color w:val="CE9178"/>
          <w:sz w:val="12"/>
          <w:szCs w:val="12"/>
        </w:rPr>
        <w:t>npm</w:t>
      </w:r>
      <w:proofErr w:type="spellEnd"/>
      <w:r w:rsidRPr="00536BB7">
        <w:rPr>
          <w:rFonts w:ascii="Consolas" w:eastAsia="Times New Roman" w:hAnsi="Consolas" w:cs="Times New Roman"/>
          <w:color w:val="CE9178"/>
          <w:sz w:val="12"/>
          <w:szCs w:val="12"/>
        </w:rPr>
        <w:t>"</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"start"</w:t>
      </w:r>
      <w:r w:rsidRPr="00536BB7">
        <w:rPr>
          <w:rFonts w:ascii="Consolas" w:eastAsia="Times New Roman" w:hAnsi="Consolas" w:cs="Times New Roman"/>
          <w:color w:val="D4D4D4"/>
          <w:sz w:val="12"/>
          <w:szCs w:val="12"/>
        </w:rPr>
        <w:t>]</w:t>
      </w:r>
    </w:p>
    <w:p w:rsidR="00C55F5F" w:rsidRDefault="00C55F5F" w:rsidP="006F1C09">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C55F5F" w:rsidRPr="00C55F5F" w:rsidRDefault="00C55F5F" w:rsidP="00C55F5F">
      <w:pPr>
        <w:pStyle w:val="Heading5"/>
        <w:jc w:val="both"/>
        <w:rPr>
          <w:lang w:eastAsia="en-US" w:bidi="he-IL"/>
        </w:rPr>
      </w:pPr>
      <w:r w:rsidRPr="00C55F5F">
        <w:rPr>
          <w:lang w:eastAsia="en-US" w:bidi="he-IL"/>
        </w:rPr>
        <w:t>docker compose</w:t>
      </w:r>
    </w:p>
    <w:p w:rsidR="00C55F5F" w:rsidRPr="00C55F5F" w:rsidRDefault="00C55F5F" w:rsidP="00C55F5F">
      <w:pPr>
        <w:pStyle w:val="ListParagraph"/>
        <w:bidi w:val="0"/>
        <w:spacing w:before="100" w:beforeAutospacing="1" w:after="100" w:afterAutospacing="1" w:line="240" w:lineRule="auto"/>
        <w:ind w:left="0"/>
        <w:outlineLvl w:val="1"/>
        <w:rPr>
          <w:sz w:val="18"/>
          <w:szCs w:val="18"/>
        </w:rPr>
      </w:pPr>
    </w:p>
    <w:p w:rsidR="006C46AF" w:rsidRPr="006C46AF" w:rsidRDefault="006C46AF" w:rsidP="006C46AF">
      <w:pPr>
        <w:pStyle w:val="Heading5"/>
      </w:pPr>
      <w:r w:rsidRPr="006C46AF">
        <w:t>Create a docker-compose.yml file</w:t>
      </w:r>
      <w:r w:rsidRPr="006C46AF">
        <w:rPr>
          <w:color w:val="auto"/>
        </w:rPr>
        <w:t xml:space="preserve"> </w:t>
      </w:r>
      <w:r w:rsidRPr="006C46AF">
        <w:t>at the root of your project.</w:t>
      </w:r>
    </w:p>
    <w:p w:rsidR="00C55F5F" w:rsidRDefault="00C55F5F" w:rsidP="00C55F5F">
      <w:pPr>
        <w:pStyle w:val="ListParagraph"/>
        <w:bidi w:val="0"/>
        <w:spacing w:before="100" w:beforeAutospacing="1" w:after="100" w:afterAutospacing="1" w:line="240" w:lineRule="auto"/>
        <w:ind w:left="0"/>
        <w:outlineLvl w:val="1"/>
        <w:rPr>
          <w:color w:val="099BDD" w:themeColor="text2"/>
          <w:sz w:val="18"/>
          <w:szCs w:val="18"/>
          <w:u w:val="single"/>
        </w:rPr>
      </w:pPr>
    </w:p>
    <w:p w:rsidR="006F1C09" w:rsidRDefault="006F1C09" w:rsidP="006F1C09">
      <w:pPr>
        <w:pStyle w:val="ListParagraph"/>
        <w:spacing w:before="100" w:beforeAutospacing="1" w:after="100" w:afterAutospacing="1" w:line="240" w:lineRule="auto"/>
        <w:ind w:left="1080"/>
        <w:outlineLvl w:val="1"/>
        <w:rPr>
          <w:sz w:val="18"/>
          <w:szCs w:val="18"/>
        </w:rPr>
      </w:pPr>
    </w:p>
    <w:p w:rsidR="006F1C09" w:rsidRDefault="006F1C09" w:rsidP="006F1C09">
      <w:pPr>
        <w:pStyle w:val="ListParagraph"/>
        <w:bidi w:val="0"/>
        <w:spacing w:before="100" w:beforeAutospacing="1" w:after="100" w:afterAutospacing="1" w:line="240" w:lineRule="auto"/>
        <w:ind w:left="0"/>
        <w:outlineLvl w:val="1"/>
        <w:rPr>
          <w:sz w:val="18"/>
          <w:szCs w:val="18"/>
        </w:rPr>
      </w:pPr>
      <w:r w:rsidRPr="001329A0">
        <w:rPr>
          <w:sz w:val="18"/>
          <w:szCs w:val="18"/>
        </w:rPr>
        <w:t xml:space="preserve">Add the following </w:t>
      </w:r>
      <w:r>
        <w:rPr>
          <w:sz w:val="18"/>
          <w:szCs w:val="18"/>
        </w:rPr>
        <w:t>commands</w:t>
      </w:r>
      <w:r w:rsidRPr="001329A0">
        <w:rPr>
          <w:sz w:val="18"/>
          <w:szCs w:val="18"/>
        </w:rPr>
        <w:t xml:space="preserve"> to</w:t>
      </w:r>
      <w:r>
        <w:rPr>
          <w:sz w:val="18"/>
          <w:szCs w:val="18"/>
        </w:rPr>
        <w:t xml:space="preserve"> </w:t>
      </w:r>
      <w:proofErr w:type="spellStart"/>
      <w:r w:rsidRPr="00536BB7">
        <w:rPr>
          <w:sz w:val="18"/>
          <w:szCs w:val="18"/>
        </w:rPr>
        <w:t>docker</w:t>
      </w:r>
      <w:proofErr w:type="spellEnd"/>
      <w:r w:rsidRPr="00536BB7">
        <w:rPr>
          <w:sz w:val="18"/>
          <w:szCs w:val="18"/>
        </w:rPr>
        <w:t>-compose</w:t>
      </w:r>
      <w:r>
        <w:rPr>
          <w:sz w:val="18"/>
          <w:szCs w:val="18"/>
        </w:rPr>
        <w:t>.</w:t>
      </w:r>
    </w:p>
    <w:p w:rsidR="006F1C09" w:rsidRDefault="006F1C09" w:rsidP="006F1C09">
      <w:pPr>
        <w:pStyle w:val="ListParagraph"/>
        <w:spacing w:before="100" w:beforeAutospacing="1" w:after="100" w:afterAutospacing="1" w:line="240" w:lineRule="auto"/>
        <w:outlineLvl w:val="1"/>
        <w:rPr>
          <w:sz w:val="18"/>
          <w:szCs w:val="18"/>
        </w:rPr>
      </w:pP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version</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'3'</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569CD6"/>
          <w:sz w:val="12"/>
          <w:szCs w:val="12"/>
        </w:rPr>
        <w:t>services</w:t>
      </w:r>
      <w:r w:rsidRPr="00536BB7">
        <w:rPr>
          <w:rFonts w:ascii="Consolas" w:eastAsia="Times New Roman" w:hAnsi="Consolas" w:cs="Times New Roman"/>
          <w:color w:val="D4D4D4"/>
          <w:sz w:val="12"/>
          <w:szCs w:val="12"/>
        </w:rPr>
        <w:t xml:space="preserve">: </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node</w:t>
      </w:r>
      <w:r w:rsidRPr="00536BB7">
        <w:rPr>
          <w:rFonts w:ascii="Consolas" w:eastAsia="Times New Roman" w:hAnsi="Consolas" w:cs="Times New Roman"/>
          <w:color w:val="D4D4D4"/>
          <w:sz w:val="12"/>
          <w:szCs w:val="12"/>
        </w:rPr>
        <w:t>:</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image</w:t>
      </w:r>
      <w:r w:rsidRPr="00536BB7">
        <w:rPr>
          <w:rFonts w:ascii="Consolas" w:eastAsia="Times New Roman" w:hAnsi="Consolas" w:cs="Times New Roman"/>
          <w:color w:val="D4D4D4"/>
          <w:sz w:val="12"/>
          <w:szCs w:val="12"/>
        </w:rPr>
        <w:t xml:space="preserve">: </w:t>
      </w:r>
      <w:r>
        <w:rPr>
          <w:rFonts w:ascii="Consolas" w:eastAsia="Times New Roman" w:hAnsi="Consolas" w:cs="Times New Roman"/>
          <w:color w:val="CE9178"/>
          <w:sz w:val="12"/>
          <w:szCs w:val="12"/>
        </w:rPr>
        <w:t>quiz-app</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ports</w:t>
      </w:r>
      <w:r w:rsidRPr="00536BB7">
        <w:rPr>
          <w:rFonts w:ascii="Consolas" w:eastAsia="Times New Roman" w:hAnsi="Consolas" w:cs="Times New Roman"/>
          <w:color w:val="D4D4D4"/>
          <w:sz w:val="12"/>
          <w:szCs w:val="12"/>
        </w:rPr>
        <w:t>:</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 </w:t>
      </w:r>
      <w:r w:rsidRPr="00536BB7">
        <w:rPr>
          <w:rFonts w:ascii="Consolas" w:eastAsia="Times New Roman" w:hAnsi="Consolas" w:cs="Times New Roman"/>
          <w:color w:val="CE9178"/>
          <w:sz w:val="12"/>
          <w:szCs w:val="12"/>
        </w:rPr>
        <w:t>"3001:3001"</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links</w:t>
      </w:r>
      <w:r w:rsidRPr="00536BB7">
        <w:rPr>
          <w:rFonts w:ascii="Consolas" w:eastAsia="Times New Roman" w:hAnsi="Consolas" w:cs="Times New Roman"/>
          <w:color w:val="D4D4D4"/>
          <w:sz w:val="12"/>
          <w:szCs w:val="12"/>
        </w:rPr>
        <w:t>:</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 </w:t>
      </w:r>
      <w:r w:rsidRPr="00536BB7">
        <w:rPr>
          <w:rFonts w:ascii="Consolas" w:eastAsia="Times New Roman" w:hAnsi="Consolas" w:cs="Times New Roman"/>
          <w:color w:val="CE9178"/>
          <w:sz w:val="12"/>
          <w:szCs w:val="12"/>
        </w:rPr>
        <w:t>mongo</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mongo</w:t>
      </w:r>
      <w:r w:rsidRPr="00536BB7">
        <w:rPr>
          <w:rFonts w:ascii="Consolas" w:eastAsia="Times New Roman" w:hAnsi="Consolas" w:cs="Times New Roman"/>
          <w:color w:val="D4D4D4"/>
          <w:sz w:val="12"/>
          <w:szCs w:val="12"/>
        </w:rPr>
        <w:t xml:space="preserve">:   </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image</w:t>
      </w: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CE9178"/>
          <w:sz w:val="12"/>
          <w:szCs w:val="12"/>
        </w:rPr>
        <w:t>mongo</w:t>
      </w:r>
      <w:r w:rsidRPr="00536BB7">
        <w:rPr>
          <w:rFonts w:ascii="Consolas" w:eastAsia="Times New Roman" w:hAnsi="Consolas" w:cs="Times New Roman"/>
          <w:color w:val="D4D4D4"/>
          <w:sz w:val="12"/>
          <w:szCs w:val="12"/>
        </w:rPr>
        <w:t xml:space="preserve">    </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w:t>
      </w:r>
      <w:r w:rsidRPr="00536BB7">
        <w:rPr>
          <w:rFonts w:ascii="Consolas" w:eastAsia="Times New Roman" w:hAnsi="Consolas" w:cs="Times New Roman"/>
          <w:color w:val="569CD6"/>
          <w:sz w:val="12"/>
          <w:szCs w:val="12"/>
        </w:rPr>
        <w:t>ports</w:t>
      </w:r>
      <w:r w:rsidRPr="00536BB7">
        <w:rPr>
          <w:rFonts w:ascii="Consolas" w:eastAsia="Times New Roman" w:hAnsi="Consolas" w:cs="Times New Roman"/>
          <w:color w:val="D4D4D4"/>
          <w:sz w:val="12"/>
          <w:szCs w:val="12"/>
        </w:rPr>
        <w:t>:</w:t>
      </w:r>
    </w:p>
    <w:p w:rsidR="006F1C09" w:rsidRPr="00536BB7" w:rsidRDefault="006F1C09" w:rsidP="00DA3C37">
      <w:pPr>
        <w:shd w:val="clear" w:color="auto" w:fill="1E1E1E"/>
        <w:spacing w:after="0" w:line="240" w:lineRule="auto"/>
        <w:rPr>
          <w:rFonts w:ascii="Consolas" w:eastAsia="Times New Roman" w:hAnsi="Consolas" w:cs="Times New Roman"/>
          <w:color w:val="D4D4D4"/>
          <w:sz w:val="12"/>
          <w:szCs w:val="12"/>
        </w:rPr>
      </w:pPr>
      <w:r w:rsidRPr="00536BB7">
        <w:rPr>
          <w:rFonts w:ascii="Consolas" w:eastAsia="Times New Roman" w:hAnsi="Consolas" w:cs="Times New Roman"/>
          <w:color w:val="D4D4D4"/>
          <w:sz w:val="12"/>
          <w:szCs w:val="12"/>
        </w:rPr>
        <w:t xml:space="preserve">    - </w:t>
      </w:r>
      <w:r w:rsidRPr="00536BB7">
        <w:rPr>
          <w:rFonts w:ascii="Consolas" w:eastAsia="Times New Roman" w:hAnsi="Consolas" w:cs="Times New Roman"/>
          <w:color w:val="CE9178"/>
          <w:sz w:val="12"/>
          <w:szCs w:val="12"/>
        </w:rPr>
        <w:t>"27017:27017"</w:t>
      </w:r>
      <w:r w:rsidRPr="00536BB7">
        <w:rPr>
          <w:rFonts w:ascii="Consolas" w:eastAsia="Times New Roman" w:hAnsi="Consolas" w:cs="Times New Roman"/>
          <w:color w:val="D4D4D4"/>
          <w:sz w:val="12"/>
          <w:szCs w:val="12"/>
        </w:rPr>
        <w:t xml:space="preserve">  </w:t>
      </w:r>
    </w:p>
    <w:p w:rsidR="006F1C09" w:rsidRDefault="006F1C09" w:rsidP="006F1C09">
      <w:pPr>
        <w:pStyle w:val="ListParagraph"/>
        <w:spacing w:before="100" w:beforeAutospacing="1" w:after="100" w:afterAutospacing="1" w:line="240" w:lineRule="auto"/>
        <w:outlineLvl w:val="1"/>
        <w:rPr>
          <w:sz w:val="18"/>
          <w:szCs w:val="18"/>
        </w:rPr>
      </w:pPr>
    </w:p>
    <w:p w:rsidR="006F1C09" w:rsidRDefault="006F1C09" w:rsidP="006F1C09">
      <w:pPr>
        <w:pStyle w:val="ListParagraph"/>
        <w:spacing w:before="100" w:beforeAutospacing="1" w:after="100" w:afterAutospacing="1" w:line="240" w:lineRule="auto"/>
        <w:outlineLvl w:val="1"/>
        <w:rPr>
          <w:sz w:val="18"/>
          <w:szCs w:val="18"/>
        </w:rPr>
      </w:pPr>
    </w:p>
    <w:p w:rsidR="00862D60" w:rsidRDefault="00862D60" w:rsidP="00862D60">
      <w:pPr>
        <w:pStyle w:val="ListParagraph"/>
        <w:bidi w:val="0"/>
        <w:spacing w:before="100" w:beforeAutospacing="1" w:after="100" w:afterAutospacing="1" w:line="240" w:lineRule="auto"/>
        <w:ind w:left="0"/>
        <w:outlineLvl w:val="1"/>
        <w:rPr>
          <w:sz w:val="18"/>
          <w:szCs w:val="18"/>
        </w:rPr>
      </w:pPr>
    </w:p>
    <w:p w:rsidR="006F1C09" w:rsidRPr="00862D60" w:rsidRDefault="00862D60" w:rsidP="00862D60">
      <w:pPr>
        <w:pStyle w:val="Heading5"/>
        <w:jc w:val="both"/>
        <w:rPr>
          <w:lang w:eastAsia="en-US" w:bidi="he-IL"/>
        </w:rPr>
      </w:pPr>
      <w:bookmarkStart w:id="2" w:name="_Building_your_image"/>
      <w:bookmarkEnd w:id="2"/>
      <w:r w:rsidRPr="00862D60">
        <w:rPr>
          <w:lang w:eastAsia="en-US" w:bidi="he-IL"/>
        </w:rPr>
        <w:t>Building your image</w:t>
      </w:r>
    </w:p>
    <w:p w:rsidR="00862D60" w:rsidRDefault="00862D60" w:rsidP="00862D60">
      <w:pPr>
        <w:pStyle w:val="ListParagraph"/>
        <w:bidi w:val="0"/>
        <w:spacing w:before="100" w:beforeAutospacing="1" w:after="100" w:afterAutospacing="1" w:line="240" w:lineRule="auto"/>
        <w:ind w:left="0"/>
        <w:outlineLvl w:val="1"/>
        <w:rPr>
          <w:color w:val="099BDD" w:themeColor="text2"/>
          <w:sz w:val="18"/>
          <w:szCs w:val="18"/>
        </w:rPr>
      </w:pPr>
    </w:p>
    <w:p w:rsidR="00862D60" w:rsidRPr="00E7444C" w:rsidRDefault="00862D60" w:rsidP="00862D60">
      <w:pPr>
        <w:pStyle w:val="ListParagraph"/>
        <w:bidi w:val="0"/>
        <w:spacing w:before="100" w:beforeAutospacing="1" w:after="100" w:afterAutospacing="1" w:line="240" w:lineRule="auto"/>
        <w:ind w:left="0"/>
        <w:outlineLvl w:val="1"/>
        <w:rPr>
          <w:sz w:val="18"/>
          <w:szCs w:val="18"/>
        </w:rPr>
      </w:pPr>
      <w:r w:rsidRPr="00E7444C">
        <w:rPr>
          <w:sz w:val="18"/>
          <w:szCs w:val="18"/>
        </w:rPr>
        <w:t>Navigate to /</w:t>
      </w:r>
      <w:proofErr w:type="spellStart"/>
      <w:r w:rsidRPr="00E7444C">
        <w:rPr>
          <w:sz w:val="18"/>
          <w:szCs w:val="18"/>
        </w:rPr>
        <w:t>config</w:t>
      </w:r>
      <w:proofErr w:type="spellEnd"/>
      <w:r w:rsidRPr="00E7444C">
        <w:rPr>
          <w:sz w:val="18"/>
          <w:szCs w:val="18"/>
        </w:rPr>
        <w:t xml:space="preserve">/index.js – </w:t>
      </w:r>
    </w:p>
    <w:p w:rsidR="00862D60" w:rsidRDefault="00862D60" w:rsidP="00862D60">
      <w:pPr>
        <w:pStyle w:val="ListParagraph"/>
        <w:bidi w:val="0"/>
        <w:spacing w:before="100" w:beforeAutospacing="1" w:after="100" w:afterAutospacing="1" w:line="240" w:lineRule="auto"/>
        <w:ind w:left="0"/>
        <w:outlineLvl w:val="1"/>
        <w:rPr>
          <w:sz w:val="18"/>
          <w:szCs w:val="18"/>
        </w:rPr>
      </w:pPr>
      <w:r w:rsidRPr="00E7444C">
        <w:rPr>
          <w:sz w:val="18"/>
          <w:szCs w:val="18"/>
        </w:rPr>
        <w:t>Change</w:t>
      </w:r>
      <w:r>
        <w:rPr>
          <w:sz w:val="18"/>
          <w:szCs w:val="18"/>
        </w:rPr>
        <w:t xml:space="preserve"> </w:t>
      </w:r>
    </w:p>
    <w:p w:rsidR="00862D60" w:rsidRDefault="00C55F5F" w:rsidP="00862D60">
      <w:pPr>
        <w:pStyle w:val="ListParagraph"/>
        <w:bidi w:val="0"/>
        <w:spacing w:before="100" w:beforeAutospacing="1" w:after="100" w:afterAutospacing="1" w:line="240" w:lineRule="auto"/>
        <w:ind w:left="0"/>
        <w:outlineLvl w:val="1"/>
        <w:rPr>
          <w:sz w:val="18"/>
          <w:szCs w:val="18"/>
        </w:rPr>
      </w:pPr>
      <w:r>
        <w:rPr>
          <w:sz w:val="18"/>
          <w:szCs w:val="18"/>
        </w:rPr>
        <w:t>F</w:t>
      </w:r>
      <w:r w:rsidR="00862D60">
        <w:rPr>
          <w:sz w:val="18"/>
          <w:szCs w:val="18"/>
        </w:rPr>
        <w:t>rom</w:t>
      </w:r>
      <w:r w:rsidR="00862D60" w:rsidRPr="00E7444C">
        <w:rPr>
          <w:sz w:val="18"/>
          <w:szCs w:val="18"/>
        </w:rPr>
        <w:t xml:space="preserve"> url: '</w:t>
      </w:r>
      <w:proofErr w:type="spellStart"/>
      <w:r w:rsidR="00862D60" w:rsidRPr="00E7444C">
        <w:rPr>
          <w:sz w:val="18"/>
          <w:szCs w:val="18"/>
        </w:rPr>
        <w:t>mongodb</w:t>
      </w:r>
      <w:proofErr w:type="spellEnd"/>
      <w:r w:rsidR="00862D60" w:rsidRPr="00E7444C">
        <w:rPr>
          <w:sz w:val="18"/>
          <w:szCs w:val="18"/>
        </w:rPr>
        <w:t xml:space="preserve">://localhost:27017' </w:t>
      </w:r>
    </w:p>
    <w:p w:rsidR="00862D60" w:rsidRPr="00E7444C" w:rsidRDefault="00C55F5F" w:rsidP="00C55F5F">
      <w:pPr>
        <w:pStyle w:val="ListParagraph"/>
        <w:bidi w:val="0"/>
        <w:spacing w:before="100" w:beforeAutospacing="1" w:after="100" w:afterAutospacing="1" w:line="240" w:lineRule="auto"/>
        <w:ind w:left="0"/>
        <w:outlineLvl w:val="1"/>
        <w:rPr>
          <w:sz w:val="18"/>
          <w:szCs w:val="18"/>
        </w:rPr>
      </w:pPr>
      <w:r>
        <w:rPr>
          <w:sz w:val="18"/>
          <w:szCs w:val="18"/>
        </w:rPr>
        <w:t>T</w:t>
      </w:r>
      <w:r w:rsidR="00862D60" w:rsidRPr="00E7444C">
        <w:rPr>
          <w:sz w:val="18"/>
          <w:szCs w:val="18"/>
        </w:rPr>
        <w:t>o url:</w:t>
      </w:r>
      <w:r>
        <w:rPr>
          <w:sz w:val="18"/>
          <w:szCs w:val="18"/>
        </w:rPr>
        <w:t xml:space="preserve">      </w:t>
      </w:r>
      <w:r w:rsidR="00862D60" w:rsidRPr="00E7444C">
        <w:rPr>
          <w:sz w:val="18"/>
          <w:szCs w:val="18"/>
        </w:rPr>
        <w:t>'</w:t>
      </w:r>
      <w:proofErr w:type="spellStart"/>
      <w:r w:rsidR="00862D60" w:rsidRPr="00E7444C">
        <w:rPr>
          <w:sz w:val="18"/>
          <w:szCs w:val="18"/>
        </w:rPr>
        <w:t>mongodb</w:t>
      </w:r>
      <w:proofErr w:type="spellEnd"/>
      <w:r w:rsidR="00862D60" w:rsidRPr="00E7444C">
        <w:rPr>
          <w:sz w:val="18"/>
          <w:szCs w:val="18"/>
        </w:rPr>
        <w:t>://mongo:27017'</w:t>
      </w:r>
    </w:p>
    <w:p w:rsidR="00862D60" w:rsidRPr="00862D60" w:rsidRDefault="00862D60" w:rsidP="00862D60">
      <w:pPr>
        <w:pStyle w:val="ListParagraph"/>
        <w:bidi w:val="0"/>
        <w:spacing w:before="100" w:beforeAutospacing="1" w:after="100" w:afterAutospacing="1" w:line="240" w:lineRule="auto"/>
        <w:ind w:left="0"/>
        <w:outlineLvl w:val="1"/>
        <w:rPr>
          <w:sz w:val="18"/>
          <w:szCs w:val="18"/>
        </w:rPr>
      </w:pPr>
    </w:p>
    <w:p w:rsidR="00862D60" w:rsidRDefault="00862D60" w:rsidP="00862D60">
      <w:pPr>
        <w:pStyle w:val="ListParagraph"/>
        <w:bidi w:val="0"/>
        <w:spacing w:before="100" w:beforeAutospacing="1" w:after="100" w:afterAutospacing="1" w:line="240" w:lineRule="auto"/>
        <w:ind w:left="0"/>
        <w:outlineLvl w:val="1"/>
        <w:rPr>
          <w:sz w:val="18"/>
          <w:szCs w:val="18"/>
        </w:rPr>
      </w:pPr>
      <w:r w:rsidRPr="0093694C">
        <w:rPr>
          <w:sz w:val="18"/>
          <w:szCs w:val="18"/>
        </w:rPr>
        <w:t xml:space="preserve">Go to the directory that has your </w:t>
      </w:r>
      <w:proofErr w:type="spellStart"/>
      <w:r w:rsidRPr="0093694C">
        <w:rPr>
          <w:sz w:val="18"/>
          <w:szCs w:val="18"/>
        </w:rPr>
        <w:t>Dockerfile</w:t>
      </w:r>
      <w:proofErr w:type="spellEnd"/>
      <w:r w:rsidRPr="0093694C">
        <w:rPr>
          <w:sz w:val="18"/>
          <w:szCs w:val="18"/>
        </w:rPr>
        <w:t xml:space="preserve"> and run the following command to build the Docker image.</w:t>
      </w:r>
    </w:p>
    <w:p w:rsidR="00862D60" w:rsidRDefault="00862D60" w:rsidP="00862D60">
      <w:pPr>
        <w:pStyle w:val="ListParagraph"/>
        <w:bidi w:val="0"/>
        <w:spacing w:before="100" w:beforeAutospacing="1" w:after="100" w:afterAutospacing="1" w:line="240" w:lineRule="auto"/>
        <w:ind w:left="0"/>
        <w:outlineLvl w:val="1"/>
        <w:rPr>
          <w:sz w:val="18"/>
          <w:szCs w:val="18"/>
        </w:rPr>
      </w:pPr>
      <w:r w:rsidRPr="0093694C">
        <w:rPr>
          <w:sz w:val="18"/>
          <w:szCs w:val="18"/>
        </w:rPr>
        <w:t xml:space="preserve">The -t flag lets you tag your image so it's easier to find later </w:t>
      </w:r>
      <w:r>
        <w:rPr>
          <w:sz w:val="18"/>
          <w:szCs w:val="18"/>
        </w:rPr>
        <w:t xml:space="preserve">using the </w:t>
      </w:r>
      <w:proofErr w:type="spellStart"/>
      <w:r>
        <w:rPr>
          <w:sz w:val="18"/>
          <w:szCs w:val="18"/>
        </w:rPr>
        <w:t>docker</w:t>
      </w:r>
      <w:proofErr w:type="spellEnd"/>
      <w:r>
        <w:rPr>
          <w:sz w:val="18"/>
          <w:szCs w:val="18"/>
        </w:rPr>
        <w:t xml:space="preserve"> images command.</w:t>
      </w:r>
    </w:p>
    <w:p w:rsidR="00862D60" w:rsidRDefault="00862D60" w:rsidP="00862D60">
      <w:pPr>
        <w:pStyle w:val="ListParagraph"/>
        <w:bidi w:val="0"/>
        <w:spacing w:before="100" w:beforeAutospacing="1" w:after="100" w:afterAutospacing="1" w:line="240" w:lineRule="auto"/>
        <w:ind w:left="0"/>
        <w:outlineLvl w:val="1"/>
        <w:rPr>
          <w:sz w:val="18"/>
          <w:szCs w:val="18"/>
        </w:rPr>
      </w:pPr>
    </w:p>
    <w:p w:rsidR="00862D60" w:rsidRPr="00862D60" w:rsidRDefault="00862D60" w:rsidP="00862D60">
      <w:pPr>
        <w:pStyle w:val="ListParagraph"/>
        <w:bidi w:val="0"/>
        <w:spacing w:before="100" w:beforeAutospacing="1" w:after="100" w:afterAutospacing="1" w:line="240" w:lineRule="auto"/>
        <w:ind w:left="0"/>
        <w:outlineLvl w:val="1"/>
        <w:rPr>
          <w:sz w:val="18"/>
          <w:szCs w:val="18"/>
        </w:rPr>
      </w:pPr>
      <w:r>
        <w:rPr>
          <w:sz w:val="18"/>
          <w:szCs w:val="18"/>
        </w:rPr>
        <w:t>Type:</w:t>
      </w:r>
    </w:p>
    <w:p w:rsidR="00862D60" w:rsidRPr="00D824E3" w:rsidRDefault="00862D60" w:rsidP="00862D60">
      <w:pPr>
        <w:jc w:val="both"/>
        <w:rPr>
          <w:rFonts w:ascii="Consolas" w:hAnsi="Consolas"/>
          <w:sz w:val="18"/>
          <w:szCs w:val="18"/>
          <w:highlight w:val="lightGray"/>
        </w:rPr>
      </w:pPr>
      <w:proofErr w:type="spellStart"/>
      <w:r>
        <w:rPr>
          <w:rFonts w:ascii="Consolas" w:hAnsi="Consolas"/>
          <w:sz w:val="18"/>
          <w:szCs w:val="18"/>
          <w:highlight w:val="lightGray"/>
        </w:rPr>
        <w:lastRenderedPageBreak/>
        <w:t>docker</w:t>
      </w:r>
      <w:proofErr w:type="spellEnd"/>
      <w:r>
        <w:rPr>
          <w:rFonts w:ascii="Consolas" w:hAnsi="Consolas"/>
          <w:sz w:val="18"/>
          <w:szCs w:val="18"/>
          <w:highlight w:val="lightGray"/>
        </w:rPr>
        <w:t xml:space="preserve"> build –t quiz-</w:t>
      </w:r>
      <w:proofErr w:type="gramStart"/>
      <w:r>
        <w:rPr>
          <w:rFonts w:ascii="Consolas" w:hAnsi="Consolas"/>
          <w:sz w:val="18"/>
          <w:szCs w:val="18"/>
          <w:highlight w:val="lightGray"/>
        </w:rPr>
        <w:t>app .</w:t>
      </w:r>
      <w:proofErr w:type="gramEnd"/>
      <w:r w:rsidRPr="00D824E3">
        <w:rPr>
          <w:rFonts w:ascii="Consolas" w:hAnsi="Consolas"/>
          <w:sz w:val="18"/>
          <w:szCs w:val="18"/>
          <w:highlight w:val="lightGray"/>
        </w:rPr>
        <w:t xml:space="preserve"> </w:t>
      </w:r>
    </w:p>
    <w:p w:rsidR="00862D60" w:rsidRDefault="00862D60" w:rsidP="00862D60">
      <w:pPr>
        <w:pStyle w:val="ListParagraph"/>
        <w:bidi w:val="0"/>
        <w:spacing w:before="100" w:beforeAutospacing="1" w:after="100" w:afterAutospacing="1" w:line="240" w:lineRule="auto"/>
        <w:ind w:left="0"/>
        <w:outlineLvl w:val="1"/>
        <w:rPr>
          <w:color w:val="099BDD" w:themeColor="text2"/>
          <w:sz w:val="18"/>
          <w:szCs w:val="18"/>
        </w:rPr>
      </w:pPr>
    </w:p>
    <w:p w:rsidR="00862D60" w:rsidRDefault="00862D60" w:rsidP="00862D60">
      <w:pPr>
        <w:pStyle w:val="ListParagraph"/>
        <w:bidi w:val="0"/>
        <w:spacing w:before="100" w:beforeAutospacing="1" w:after="100" w:afterAutospacing="1" w:line="240" w:lineRule="auto"/>
        <w:ind w:left="0"/>
        <w:outlineLvl w:val="1"/>
        <w:rPr>
          <w:color w:val="099BDD" w:themeColor="text2"/>
          <w:sz w:val="18"/>
          <w:szCs w:val="18"/>
        </w:rPr>
      </w:pPr>
    </w:p>
    <w:p w:rsidR="00862D60" w:rsidRPr="00862D60" w:rsidRDefault="00862D60" w:rsidP="00862D60">
      <w:pPr>
        <w:pStyle w:val="Heading5"/>
        <w:jc w:val="both"/>
        <w:rPr>
          <w:lang w:eastAsia="en-US" w:bidi="he-IL"/>
        </w:rPr>
      </w:pPr>
      <w:r w:rsidRPr="00862D60">
        <w:rPr>
          <w:lang w:eastAsia="en-US" w:bidi="he-IL"/>
        </w:rPr>
        <w:t>Running the server</w:t>
      </w:r>
    </w:p>
    <w:p w:rsidR="00862D60" w:rsidRDefault="00862D60" w:rsidP="00862D60">
      <w:pPr>
        <w:pStyle w:val="ListParagraph"/>
        <w:bidi w:val="0"/>
        <w:spacing w:before="100" w:beforeAutospacing="1" w:after="100" w:afterAutospacing="1" w:line="240" w:lineRule="auto"/>
        <w:ind w:left="0"/>
        <w:outlineLvl w:val="1"/>
        <w:rPr>
          <w:sz w:val="18"/>
          <w:szCs w:val="18"/>
        </w:rPr>
      </w:pPr>
      <w:r w:rsidRPr="0093694C">
        <w:rPr>
          <w:sz w:val="18"/>
          <w:szCs w:val="18"/>
        </w:rPr>
        <w:t xml:space="preserve">Go to the directory that has your </w:t>
      </w:r>
      <w:proofErr w:type="spellStart"/>
      <w:r w:rsidRPr="0093694C">
        <w:rPr>
          <w:sz w:val="18"/>
          <w:szCs w:val="18"/>
        </w:rPr>
        <w:t>docker-compose.yml</w:t>
      </w:r>
      <w:proofErr w:type="spellEnd"/>
      <w:r w:rsidRPr="0093694C">
        <w:rPr>
          <w:sz w:val="18"/>
          <w:szCs w:val="18"/>
        </w:rPr>
        <w:t xml:space="preserve"> and run the following command</w:t>
      </w:r>
      <w:r>
        <w:rPr>
          <w:sz w:val="18"/>
          <w:szCs w:val="18"/>
        </w:rPr>
        <w:t>:</w:t>
      </w:r>
    </w:p>
    <w:p w:rsidR="00862D60" w:rsidRDefault="00862D60" w:rsidP="00862D60">
      <w:pPr>
        <w:pStyle w:val="ListParagraph"/>
        <w:bidi w:val="0"/>
        <w:spacing w:before="100" w:beforeAutospacing="1" w:after="100" w:afterAutospacing="1" w:line="240" w:lineRule="auto"/>
        <w:ind w:left="0"/>
        <w:outlineLvl w:val="1"/>
        <w:rPr>
          <w:color w:val="099BDD" w:themeColor="text2"/>
        </w:rPr>
      </w:pPr>
    </w:p>
    <w:p w:rsidR="00862D60" w:rsidRPr="00862D60" w:rsidRDefault="00862D60" w:rsidP="00862D60">
      <w:pPr>
        <w:pStyle w:val="ListParagraph"/>
        <w:bidi w:val="0"/>
        <w:spacing w:before="100" w:beforeAutospacing="1" w:after="100" w:afterAutospacing="1" w:line="240" w:lineRule="auto"/>
        <w:ind w:left="0"/>
        <w:outlineLvl w:val="1"/>
        <w:rPr>
          <w:sz w:val="18"/>
          <w:szCs w:val="18"/>
        </w:rPr>
      </w:pPr>
      <w:r>
        <w:rPr>
          <w:sz w:val="18"/>
          <w:szCs w:val="18"/>
        </w:rPr>
        <w:t>Type:</w:t>
      </w:r>
    </w:p>
    <w:p w:rsidR="00862D60" w:rsidRPr="00D824E3" w:rsidRDefault="00862D60" w:rsidP="00862D60">
      <w:pPr>
        <w:jc w:val="both"/>
        <w:rPr>
          <w:rFonts w:ascii="Consolas" w:hAnsi="Consolas"/>
          <w:sz w:val="18"/>
          <w:szCs w:val="18"/>
          <w:highlight w:val="lightGray"/>
        </w:rPr>
      </w:pPr>
      <w:proofErr w:type="spellStart"/>
      <w:r>
        <w:rPr>
          <w:rFonts w:ascii="Consolas" w:hAnsi="Consolas"/>
          <w:sz w:val="18"/>
          <w:szCs w:val="18"/>
          <w:highlight w:val="lightGray"/>
        </w:rPr>
        <w:t>docker</w:t>
      </w:r>
      <w:proofErr w:type="spellEnd"/>
      <w:r>
        <w:rPr>
          <w:rFonts w:ascii="Consolas" w:hAnsi="Consolas"/>
          <w:sz w:val="18"/>
          <w:szCs w:val="18"/>
          <w:highlight w:val="lightGray"/>
        </w:rPr>
        <w:t>-compose up</w:t>
      </w:r>
      <w:r w:rsidRPr="00D824E3">
        <w:rPr>
          <w:rFonts w:ascii="Consolas" w:hAnsi="Consolas"/>
          <w:sz w:val="18"/>
          <w:szCs w:val="18"/>
          <w:highlight w:val="lightGray"/>
        </w:rPr>
        <w:t xml:space="preserve"> </w:t>
      </w:r>
    </w:p>
    <w:p w:rsidR="00862D60" w:rsidRPr="00862D60" w:rsidRDefault="00862D60" w:rsidP="00862D60">
      <w:pPr>
        <w:pStyle w:val="ListParagraph"/>
        <w:bidi w:val="0"/>
        <w:spacing w:before="100" w:beforeAutospacing="1" w:after="100" w:afterAutospacing="1" w:line="240" w:lineRule="auto"/>
        <w:ind w:left="0"/>
        <w:outlineLvl w:val="1"/>
        <w:rPr>
          <w:color w:val="099BDD" w:themeColor="text2"/>
        </w:rPr>
      </w:pPr>
    </w:p>
    <w:p w:rsidR="006F1C09" w:rsidRDefault="006F1C09" w:rsidP="00EE327D">
      <w:pPr>
        <w:spacing w:before="0" w:after="160" w:line="259" w:lineRule="auto"/>
        <w:jc w:val="both"/>
        <w:rPr>
          <w:rFonts w:eastAsia="Calibri" w:cs="Arial"/>
          <w:lang w:eastAsia="en-US" w:bidi="he-IL"/>
        </w:rPr>
      </w:pPr>
    </w:p>
    <w:p w:rsidR="006F1C09" w:rsidRDefault="006F1C09" w:rsidP="00EE327D">
      <w:pPr>
        <w:spacing w:before="0" w:after="160" w:line="259" w:lineRule="auto"/>
        <w:jc w:val="both"/>
        <w:rPr>
          <w:rFonts w:eastAsia="Calibri" w:cs="Arial"/>
          <w:lang w:eastAsia="en-US" w:bidi="he-IL"/>
        </w:rPr>
      </w:pPr>
    </w:p>
    <w:p w:rsidR="00C55F5F" w:rsidRDefault="00C55F5F" w:rsidP="00EE327D">
      <w:pPr>
        <w:spacing w:before="0" w:after="160" w:line="259" w:lineRule="auto"/>
        <w:jc w:val="both"/>
        <w:rPr>
          <w:rFonts w:eastAsia="Calibri" w:cs="Arial"/>
          <w:lang w:eastAsia="en-US" w:bidi="he-IL"/>
        </w:rPr>
      </w:pPr>
    </w:p>
    <w:p w:rsidR="00196D55" w:rsidRDefault="0031584D" w:rsidP="0031584D">
      <w:pPr>
        <w:pStyle w:val="Heading1"/>
        <w:jc w:val="both"/>
      </w:pPr>
      <w:r>
        <w:t>Node container and local mongodb</w:t>
      </w:r>
    </w:p>
    <w:p w:rsidR="0031584D" w:rsidRDefault="0031584D" w:rsidP="0031584D">
      <w:pPr>
        <w:pStyle w:val="ListParagraph"/>
        <w:bidi w:val="0"/>
        <w:spacing w:before="100" w:beforeAutospacing="1" w:after="100" w:afterAutospacing="1" w:line="240" w:lineRule="auto"/>
        <w:ind w:left="0"/>
        <w:outlineLvl w:val="1"/>
        <w:rPr>
          <w:sz w:val="18"/>
          <w:szCs w:val="18"/>
        </w:rPr>
      </w:pPr>
      <w:r>
        <w:rPr>
          <w:sz w:val="18"/>
          <w:szCs w:val="18"/>
        </w:rPr>
        <w:t xml:space="preserve">In case you want to run your node on </w:t>
      </w:r>
      <w:proofErr w:type="spellStart"/>
      <w:r>
        <w:rPr>
          <w:sz w:val="18"/>
          <w:szCs w:val="18"/>
        </w:rPr>
        <w:t>docker</w:t>
      </w:r>
      <w:proofErr w:type="spellEnd"/>
      <w:r>
        <w:rPr>
          <w:sz w:val="18"/>
          <w:szCs w:val="18"/>
        </w:rPr>
        <w:t xml:space="preserve"> container with local </w:t>
      </w:r>
      <w:proofErr w:type="spellStart"/>
      <w:r>
        <w:rPr>
          <w:sz w:val="18"/>
          <w:szCs w:val="18"/>
        </w:rPr>
        <w:t>mongoDB</w:t>
      </w:r>
      <w:proofErr w:type="spellEnd"/>
    </w:p>
    <w:p w:rsidR="0031584D" w:rsidRDefault="0031584D" w:rsidP="0031584D">
      <w:pPr>
        <w:pStyle w:val="ListParagraph"/>
        <w:bidi w:val="0"/>
        <w:spacing w:before="100" w:beforeAutospacing="1" w:after="100" w:afterAutospacing="1" w:line="240" w:lineRule="auto"/>
        <w:ind w:left="0"/>
        <w:outlineLvl w:val="1"/>
        <w:rPr>
          <w:sz w:val="18"/>
          <w:szCs w:val="18"/>
        </w:rPr>
      </w:pPr>
    </w:p>
    <w:p w:rsidR="0031584D" w:rsidRDefault="0031584D" w:rsidP="00C55F5F">
      <w:pPr>
        <w:pStyle w:val="ListParagraph"/>
        <w:bidi w:val="0"/>
        <w:spacing w:before="100" w:beforeAutospacing="1" w:after="100" w:afterAutospacing="1" w:line="240" w:lineRule="auto"/>
        <w:ind w:left="0"/>
        <w:outlineLvl w:val="1"/>
        <w:rPr>
          <w:sz w:val="18"/>
          <w:szCs w:val="18"/>
        </w:rPr>
      </w:pPr>
      <w:r>
        <w:rPr>
          <w:sz w:val="18"/>
          <w:szCs w:val="18"/>
        </w:rPr>
        <w:t xml:space="preserve">Create a </w:t>
      </w:r>
      <w:proofErr w:type="spellStart"/>
      <w:r w:rsidRPr="00536BB7">
        <w:rPr>
          <w:sz w:val="18"/>
          <w:szCs w:val="18"/>
        </w:rPr>
        <w:t>Dockerfile</w:t>
      </w:r>
      <w:proofErr w:type="spellEnd"/>
      <w:r>
        <w:rPr>
          <w:sz w:val="18"/>
          <w:szCs w:val="18"/>
        </w:rPr>
        <w:t xml:space="preserve"> file as describe</w:t>
      </w:r>
      <w:r w:rsidR="006C46AF">
        <w:rPr>
          <w:sz w:val="18"/>
          <w:szCs w:val="18"/>
        </w:rPr>
        <w:t>d</w:t>
      </w:r>
      <w:r>
        <w:rPr>
          <w:sz w:val="18"/>
          <w:szCs w:val="18"/>
        </w:rPr>
        <w:t xml:space="preserve"> </w:t>
      </w:r>
      <w:hyperlink w:anchor="_Docker_file" w:history="1">
        <w:r w:rsidR="00C55F5F" w:rsidRPr="00C55F5F">
          <w:rPr>
            <w:rStyle w:val="Hyperlink"/>
            <w:sz w:val="18"/>
            <w:szCs w:val="18"/>
          </w:rPr>
          <w:t>here</w:t>
        </w:r>
      </w:hyperlink>
      <w:r w:rsidR="00C55F5F">
        <w:rPr>
          <w:sz w:val="18"/>
          <w:szCs w:val="18"/>
        </w:rPr>
        <w:t xml:space="preserve"> </w:t>
      </w:r>
    </w:p>
    <w:p w:rsidR="00C55F5F" w:rsidRDefault="00C55F5F" w:rsidP="00C55F5F">
      <w:pPr>
        <w:pStyle w:val="ListParagraph"/>
        <w:bidi w:val="0"/>
        <w:spacing w:before="100" w:beforeAutospacing="1" w:after="100" w:afterAutospacing="1" w:line="240" w:lineRule="auto"/>
        <w:ind w:left="0"/>
        <w:outlineLvl w:val="1"/>
        <w:rPr>
          <w:sz w:val="18"/>
          <w:szCs w:val="18"/>
        </w:rPr>
      </w:pPr>
    </w:p>
    <w:p w:rsidR="0031584D" w:rsidRDefault="0031584D" w:rsidP="00C55F5F">
      <w:pPr>
        <w:pStyle w:val="ListParagraph"/>
        <w:bidi w:val="0"/>
        <w:spacing w:before="100" w:beforeAutospacing="1" w:after="100" w:afterAutospacing="1" w:line="240" w:lineRule="auto"/>
        <w:ind w:left="0"/>
        <w:outlineLvl w:val="1"/>
        <w:rPr>
          <w:sz w:val="18"/>
          <w:szCs w:val="18"/>
        </w:rPr>
      </w:pPr>
      <w:r>
        <w:rPr>
          <w:sz w:val="18"/>
          <w:szCs w:val="18"/>
        </w:rPr>
        <w:t>Build your image as describe</w:t>
      </w:r>
      <w:r w:rsidR="006C46AF">
        <w:rPr>
          <w:sz w:val="18"/>
          <w:szCs w:val="18"/>
        </w:rPr>
        <w:t>d</w:t>
      </w:r>
      <w:r>
        <w:rPr>
          <w:sz w:val="18"/>
          <w:szCs w:val="18"/>
        </w:rPr>
        <w:t xml:space="preserve"> </w:t>
      </w:r>
      <w:hyperlink w:anchor="_Building_your_image" w:history="1">
        <w:r w:rsidR="00C55F5F" w:rsidRPr="00C55F5F">
          <w:rPr>
            <w:rStyle w:val="Hyperlink"/>
            <w:sz w:val="18"/>
            <w:szCs w:val="18"/>
          </w:rPr>
          <w:t>here</w:t>
        </w:r>
      </w:hyperlink>
    </w:p>
    <w:p w:rsidR="00C55F5F" w:rsidRDefault="00C55F5F" w:rsidP="00C55F5F">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sz w:val="18"/>
          <w:szCs w:val="18"/>
        </w:rPr>
      </w:pPr>
      <w:r>
        <w:rPr>
          <w:sz w:val="18"/>
          <w:szCs w:val="18"/>
        </w:rPr>
        <w:t xml:space="preserve">The data base </w:t>
      </w:r>
      <w:proofErr w:type="spellStart"/>
      <w:r>
        <w:rPr>
          <w:sz w:val="18"/>
          <w:szCs w:val="18"/>
        </w:rPr>
        <w:t>url</w:t>
      </w:r>
      <w:proofErr w:type="spellEnd"/>
      <w:r>
        <w:rPr>
          <w:sz w:val="18"/>
          <w:szCs w:val="18"/>
        </w:rPr>
        <w:t xml:space="preserve"> in this case should be:</w:t>
      </w:r>
    </w:p>
    <w:p w:rsidR="0031584D" w:rsidRDefault="0031584D" w:rsidP="0031584D">
      <w:pPr>
        <w:pStyle w:val="ListParagraph"/>
        <w:bidi w:val="0"/>
        <w:spacing w:before="100" w:beforeAutospacing="1" w:after="100" w:afterAutospacing="1" w:line="240" w:lineRule="auto"/>
        <w:ind w:left="0"/>
        <w:outlineLvl w:val="1"/>
        <w:rPr>
          <w:sz w:val="18"/>
          <w:szCs w:val="18"/>
        </w:rPr>
      </w:pPr>
      <w:r w:rsidRPr="00E7444C">
        <w:rPr>
          <w:sz w:val="18"/>
          <w:szCs w:val="18"/>
        </w:rPr>
        <w:t>url: '</w:t>
      </w:r>
      <w:proofErr w:type="spellStart"/>
      <w:r w:rsidRPr="00E7444C">
        <w:rPr>
          <w:sz w:val="18"/>
          <w:szCs w:val="18"/>
        </w:rPr>
        <w:t>mongodb</w:t>
      </w:r>
      <w:proofErr w:type="spellEnd"/>
      <w:r w:rsidRPr="00E7444C">
        <w:rPr>
          <w:sz w:val="18"/>
          <w:szCs w:val="18"/>
        </w:rPr>
        <w:t>://</w:t>
      </w:r>
      <w:r>
        <w:rPr>
          <w:sz w:val="18"/>
          <w:szCs w:val="18"/>
        </w:rPr>
        <w:t>Your_Local_IP</w:t>
      </w:r>
      <w:r w:rsidRPr="00E7444C">
        <w:rPr>
          <w:sz w:val="18"/>
          <w:szCs w:val="18"/>
        </w:rPr>
        <w:t>:27017'</w:t>
      </w:r>
    </w:p>
    <w:p w:rsidR="00C55F5F" w:rsidRDefault="00C55F5F" w:rsidP="00C55F5F">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sz w:val="18"/>
          <w:szCs w:val="18"/>
        </w:rPr>
      </w:pPr>
      <w:r>
        <w:rPr>
          <w:sz w:val="18"/>
          <w:szCs w:val="18"/>
        </w:rPr>
        <w:t>For example:</w:t>
      </w:r>
    </w:p>
    <w:p w:rsidR="00C55F5F" w:rsidRDefault="00C55F5F" w:rsidP="00C55F5F">
      <w:pPr>
        <w:pStyle w:val="ListParagraph"/>
        <w:bidi w:val="0"/>
        <w:spacing w:before="100" w:beforeAutospacing="1" w:after="100" w:afterAutospacing="1" w:line="240" w:lineRule="auto"/>
        <w:ind w:left="0"/>
        <w:outlineLvl w:val="1"/>
        <w:rPr>
          <w:sz w:val="18"/>
          <w:szCs w:val="18"/>
        </w:rPr>
      </w:pPr>
      <w:r>
        <w:rPr>
          <w:noProof/>
        </w:rPr>
        <w:drawing>
          <wp:inline distT="0" distB="0" distL="0" distR="0" wp14:anchorId="5FC098B9" wp14:editId="59EAB032">
            <wp:extent cx="2048933" cy="81957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1047" cy="828419"/>
                    </a:xfrm>
                    <a:prstGeom prst="rect">
                      <a:avLst/>
                    </a:prstGeom>
                  </pic:spPr>
                </pic:pic>
              </a:graphicData>
            </a:graphic>
          </wp:inline>
        </w:drawing>
      </w:r>
    </w:p>
    <w:p w:rsidR="0031584D" w:rsidRDefault="0031584D" w:rsidP="0031584D">
      <w:pPr>
        <w:pStyle w:val="ListParagraph"/>
        <w:bidi w:val="0"/>
        <w:spacing w:before="100" w:beforeAutospacing="1" w:after="100" w:afterAutospacing="1" w:line="240" w:lineRule="auto"/>
        <w:ind w:left="0"/>
        <w:outlineLvl w:val="1"/>
        <w:rPr>
          <w:sz w:val="18"/>
          <w:szCs w:val="18"/>
        </w:rPr>
      </w:pPr>
    </w:p>
    <w:p w:rsidR="00C55F5F" w:rsidRDefault="00C55F5F" w:rsidP="00C55F5F">
      <w:pPr>
        <w:pStyle w:val="ListParagraph"/>
        <w:bidi w:val="0"/>
        <w:spacing w:before="100" w:beforeAutospacing="1" w:after="100" w:afterAutospacing="1" w:line="240" w:lineRule="auto"/>
        <w:ind w:left="0"/>
        <w:outlineLvl w:val="1"/>
        <w:rPr>
          <w:sz w:val="18"/>
          <w:szCs w:val="18"/>
        </w:rPr>
      </w:pPr>
    </w:p>
    <w:p w:rsidR="0031584D" w:rsidRDefault="0031584D" w:rsidP="0031584D">
      <w:pPr>
        <w:pStyle w:val="ListParagraph"/>
        <w:bidi w:val="0"/>
        <w:spacing w:before="100" w:beforeAutospacing="1" w:after="100" w:afterAutospacing="1" w:line="240" w:lineRule="auto"/>
        <w:ind w:left="0"/>
        <w:outlineLvl w:val="1"/>
        <w:rPr>
          <w:sz w:val="18"/>
          <w:szCs w:val="18"/>
        </w:rPr>
      </w:pPr>
      <w:r>
        <w:rPr>
          <w:sz w:val="18"/>
          <w:szCs w:val="18"/>
        </w:rPr>
        <w:t xml:space="preserve">Run your local </w:t>
      </w:r>
      <w:proofErr w:type="spellStart"/>
      <w:r>
        <w:rPr>
          <w:sz w:val="18"/>
          <w:szCs w:val="18"/>
        </w:rPr>
        <w:t>mongoDB</w:t>
      </w:r>
      <w:proofErr w:type="spellEnd"/>
      <w:r w:rsidR="006C46AF">
        <w:rPr>
          <w:sz w:val="18"/>
          <w:szCs w:val="18"/>
        </w:rPr>
        <w:t xml:space="preserve"> from the </w:t>
      </w:r>
      <w:proofErr w:type="spellStart"/>
      <w:r w:rsidR="006C46AF">
        <w:rPr>
          <w:sz w:val="18"/>
          <w:szCs w:val="18"/>
        </w:rPr>
        <w:t>mongoDB’s</w:t>
      </w:r>
      <w:proofErr w:type="spellEnd"/>
      <w:r w:rsidR="006C46AF">
        <w:rPr>
          <w:sz w:val="18"/>
          <w:szCs w:val="18"/>
        </w:rPr>
        <w:t xml:space="preserve"> folder</w:t>
      </w:r>
      <w:r>
        <w:rPr>
          <w:sz w:val="18"/>
          <w:szCs w:val="18"/>
        </w:rPr>
        <w:t xml:space="preserve"> by typing:</w:t>
      </w:r>
    </w:p>
    <w:p w:rsidR="0031584D" w:rsidRPr="00EC3296" w:rsidRDefault="00497111" w:rsidP="00EC3296">
      <w:pPr>
        <w:jc w:val="both"/>
        <w:rPr>
          <w:rFonts w:ascii="Consolas" w:hAnsi="Consolas"/>
          <w:sz w:val="18"/>
          <w:szCs w:val="18"/>
          <w:highlight w:val="lightGray"/>
        </w:rPr>
      </w:pPr>
      <w:proofErr w:type="spellStart"/>
      <w:r>
        <w:rPr>
          <w:rFonts w:ascii="Consolas" w:hAnsi="Consolas"/>
          <w:sz w:val="18"/>
          <w:szCs w:val="18"/>
          <w:highlight w:val="lightGray"/>
        </w:rPr>
        <w:t>mongod</w:t>
      </w:r>
      <w:proofErr w:type="spellEnd"/>
      <w:r>
        <w:rPr>
          <w:rFonts w:ascii="Consolas" w:hAnsi="Consolas"/>
          <w:sz w:val="18"/>
          <w:szCs w:val="18"/>
          <w:highlight w:val="lightGray"/>
        </w:rPr>
        <w:t xml:space="preserve"> --</w:t>
      </w:r>
      <w:proofErr w:type="spellStart"/>
      <w:r>
        <w:rPr>
          <w:rFonts w:ascii="Consolas" w:hAnsi="Consolas"/>
          <w:sz w:val="18"/>
          <w:szCs w:val="18"/>
          <w:highlight w:val="lightGray"/>
        </w:rPr>
        <w:t>bind_ip</w:t>
      </w:r>
      <w:proofErr w:type="spellEnd"/>
      <w:r>
        <w:rPr>
          <w:rFonts w:ascii="Consolas" w:hAnsi="Consolas"/>
          <w:sz w:val="18"/>
          <w:szCs w:val="18"/>
          <w:highlight w:val="lightGray"/>
        </w:rPr>
        <w:t xml:space="preserve"> </w:t>
      </w:r>
      <w:proofErr w:type="spellStart"/>
      <w:proofErr w:type="gramStart"/>
      <w:r>
        <w:rPr>
          <w:rFonts w:ascii="Consolas" w:hAnsi="Consolas"/>
          <w:sz w:val="18"/>
          <w:szCs w:val="18"/>
          <w:highlight w:val="lightGray"/>
        </w:rPr>
        <w:t>localhost,</w:t>
      </w:r>
      <w:r w:rsidR="0031584D" w:rsidRPr="00EC3296">
        <w:rPr>
          <w:rFonts w:ascii="Consolas" w:hAnsi="Consolas"/>
          <w:sz w:val="18"/>
          <w:szCs w:val="18"/>
          <w:highlight w:val="lightGray"/>
        </w:rPr>
        <w:t>Your</w:t>
      </w:r>
      <w:proofErr w:type="gramEnd"/>
      <w:r w:rsidR="0031584D" w:rsidRPr="00EC3296">
        <w:rPr>
          <w:rFonts w:ascii="Consolas" w:hAnsi="Consolas"/>
          <w:sz w:val="18"/>
          <w:szCs w:val="18"/>
          <w:highlight w:val="lightGray"/>
        </w:rPr>
        <w:t>_</w:t>
      </w:r>
      <w:r w:rsidR="0031584D" w:rsidRPr="00EC3296">
        <w:rPr>
          <w:rFonts w:ascii="Consolas" w:hAnsi="Consolas" w:hint="cs"/>
          <w:sz w:val="18"/>
          <w:szCs w:val="18"/>
          <w:highlight w:val="lightGray"/>
        </w:rPr>
        <w:t>L</w:t>
      </w:r>
      <w:r w:rsidR="0031584D" w:rsidRPr="00EC3296">
        <w:rPr>
          <w:rFonts w:ascii="Consolas" w:hAnsi="Consolas"/>
          <w:sz w:val="18"/>
          <w:szCs w:val="18"/>
          <w:highlight w:val="lightGray"/>
        </w:rPr>
        <w:t>ocal_IP</w:t>
      </w:r>
      <w:proofErr w:type="spellEnd"/>
    </w:p>
    <w:p w:rsidR="0031584D" w:rsidRDefault="0031584D" w:rsidP="00EC3296">
      <w:pPr>
        <w:pStyle w:val="ListParagraph"/>
        <w:bidi w:val="0"/>
        <w:spacing w:before="100" w:beforeAutospacing="1" w:after="100" w:afterAutospacing="1" w:line="240" w:lineRule="auto"/>
        <w:ind w:left="0"/>
        <w:outlineLvl w:val="1"/>
        <w:rPr>
          <w:sz w:val="18"/>
          <w:szCs w:val="18"/>
        </w:rPr>
      </w:pPr>
      <w:r>
        <w:rPr>
          <w:sz w:val="18"/>
          <w:szCs w:val="18"/>
        </w:rPr>
        <w:t>For example:</w:t>
      </w:r>
    </w:p>
    <w:p w:rsidR="0031584D" w:rsidRDefault="0031584D" w:rsidP="0031584D">
      <w:pPr>
        <w:pStyle w:val="ListParagraph"/>
        <w:bidi w:val="0"/>
        <w:spacing w:before="100" w:beforeAutospacing="1" w:after="100" w:afterAutospacing="1" w:line="240" w:lineRule="auto"/>
        <w:ind w:left="0"/>
        <w:outlineLvl w:val="1"/>
        <w:rPr>
          <w:sz w:val="18"/>
          <w:szCs w:val="18"/>
        </w:rPr>
      </w:pPr>
      <w:r w:rsidRPr="0031584D">
        <w:rPr>
          <w:noProof/>
          <w:sz w:val="18"/>
          <w:szCs w:val="18"/>
        </w:rPr>
        <w:drawing>
          <wp:inline distT="0" distB="0" distL="0" distR="0" wp14:anchorId="056F24CC" wp14:editId="13E3638E">
            <wp:extent cx="2576513" cy="193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8037" cy="239207"/>
                    </a:xfrm>
                    <a:prstGeom prst="rect">
                      <a:avLst/>
                    </a:prstGeom>
                  </pic:spPr>
                </pic:pic>
              </a:graphicData>
            </a:graphic>
          </wp:inline>
        </w:drawing>
      </w:r>
    </w:p>
    <w:p w:rsidR="0031584D" w:rsidRDefault="0031584D" w:rsidP="0031584D">
      <w:pPr>
        <w:pStyle w:val="ListParagraph"/>
        <w:bidi w:val="0"/>
        <w:spacing w:before="100" w:beforeAutospacing="1" w:after="100" w:afterAutospacing="1" w:line="240" w:lineRule="auto"/>
        <w:ind w:left="0"/>
        <w:outlineLvl w:val="1"/>
        <w:rPr>
          <w:sz w:val="18"/>
          <w:szCs w:val="18"/>
        </w:rPr>
      </w:pPr>
    </w:p>
    <w:p w:rsidR="0031584D" w:rsidRDefault="0031584D" w:rsidP="00EC3296">
      <w:pPr>
        <w:jc w:val="both"/>
        <w:rPr>
          <w:sz w:val="18"/>
          <w:szCs w:val="18"/>
        </w:rPr>
      </w:pPr>
      <w:r>
        <w:rPr>
          <w:sz w:val="18"/>
          <w:szCs w:val="18"/>
        </w:rPr>
        <w:t>Run the node container by typing:</w:t>
      </w:r>
    </w:p>
    <w:p w:rsidR="0031584D" w:rsidRDefault="0031584D" w:rsidP="0091088C">
      <w:pPr>
        <w:jc w:val="both"/>
        <w:rPr>
          <w:sz w:val="18"/>
          <w:szCs w:val="18"/>
        </w:rPr>
      </w:pPr>
      <w:proofErr w:type="spellStart"/>
      <w:r w:rsidRPr="00EC3296">
        <w:rPr>
          <w:rFonts w:ascii="Consolas" w:hAnsi="Consolas"/>
          <w:sz w:val="18"/>
          <w:szCs w:val="18"/>
          <w:highlight w:val="lightGray"/>
        </w:rPr>
        <w:t>docker</w:t>
      </w:r>
      <w:proofErr w:type="spellEnd"/>
      <w:r w:rsidRPr="00EC3296">
        <w:rPr>
          <w:rFonts w:ascii="Consolas" w:hAnsi="Consolas"/>
          <w:sz w:val="18"/>
          <w:szCs w:val="18"/>
          <w:highlight w:val="lightGray"/>
        </w:rPr>
        <w:t xml:space="preserve"> run -p 3001:3001 quiz-app</w:t>
      </w:r>
    </w:p>
    <w:p w:rsidR="0031584D" w:rsidRDefault="0031584D" w:rsidP="0031584D">
      <w:pPr>
        <w:pStyle w:val="ListParagraph"/>
        <w:bidi w:val="0"/>
        <w:spacing w:before="100" w:beforeAutospacing="1" w:after="100" w:afterAutospacing="1" w:line="240" w:lineRule="auto"/>
        <w:ind w:left="0"/>
        <w:outlineLvl w:val="1"/>
        <w:rPr>
          <w:sz w:val="18"/>
          <w:szCs w:val="18"/>
        </w:rPr>
      </w:pPr>
      <w:r>
        <w:rPr>
          <w:sz w:val="18"/>
          <w:szCs w:val="18"/>
        </w:rPr>
        <w:lastRenderedPageBreak/>
        <w:t>For example:</w:t>
      </w:r>
    </w:p>
    <w:p w:rsidR="00EC3296" w:rsidRPr="007A3A54" w:rsidRDefault="0091088C" w:rsidP="0031584D">
      <w:pPr>
        <w:pStyle w:val="ListParagraph"/>
        <w:bidi w:val="0"/>
        <w:spacing w:before="100" w:beforeAutospacing="1" w:after="100" w:afterAutospacing="1" w:line="240" w:lineRule="auto"/>
        <w:ind w:left="0"/>
        <w:outlineLvl w:val="1"/>
        <w:rPr>
          <w:sz w:val="18"/>
          <w:szCs w:val="18"/>
          <w:rtl/>
        </w:rPr>
      </w:pPr>
      <w:r>
        <w:rPr>
          <w:noProof/>
        </w:rPr>
        <w:drawing>
          <wp:inline distT="0" distB="0" distL="0" distR="0" wp14:anchorId="7056DD5E" wp14:editId="36D56101">
            <wp:extent cx="1980546" cy="11595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6743" cy="124517"/>
                    </a:xfrm>
                    <a:prstGeom prst="rect">
                      <a:avLst/>
                    </a:prstGeom>
                  </pic:spPr>
                </pic:pic>
              </a:graphicData>
            </a:graphic>
          </wp:inline>
        </w:drawing>
      </w:r>
    </w:p>
    <w:p w:rsidR="0031584D" w:rsidRDefault="0031584D" w:rsidP="0031584D">
      <w:pPr>
        <w:pStyle w:val="ListParagraph"/>
        <w:spacing w:before="100" w:beforeAutospacing="1" w:after="100" w:afterAutospacing="1" w:line="240" w:lineRule="auto"/>
        <w:ind w:left="1080"/>
        <w:outlineLvl w:val="1"/>
        <w:rPr>
          <w:sz w:val="18"/>
          <w:szCs w:val="18"/>
        </w:rPr>
      </w:pPr>
    </w:p>
    <w:p w:rsidR="0031584D" w:rsidRPr="004E62B7" w:rsidRDefault="0031584D" w:rsidP="004E62B7"/>
    <w:sectPr w:rsidR="0031584D" w:rsidRPr="004E62B7" w:rsidSect="00AE7EE6">
      <w:footerReference w:type="default" r:id="rId27"/>
      <w:footerReference w:type="firs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F01" w:rsidRDefault="001E1F01">
      <w:pPr>
        <w:spacing w:after="0" w:line="240" w:lineRule="auto"/>
      </w:pPr>
      <w:r>
        <w:separator/>
      </w:r>
    </w:p>
  </w:endnote>
  <w:endnote w:type="continuationSeparator" w:id="0">
    <w:p w:rsidR="001E1F01" w:rsidRDefault="001E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381395"/>
      <w:docPartObj>
        <w:docPartGallery w:val="Page Numbers (Bottom of Page)"/>
        <w:docPartUnique/>
      </w:docPartObj>
    </w:sdtPr>
    <w:sdtContent>
      <w:p w:rsidR="00286914" w:rsidRDefault="00286914">
        <w:pPr>
          <w:pStyle w:val="Footer"/>
          <w:jc w:val="center"/>
        </w:pPr>
        <w:r>
          <w:fldChar w:fldCharType="begin"/>
        </w:r>
        <w:r>
          <w:instrText xml:space="preserve"> PAGE   \* MERGEFORMAT </w:instrText>
        </w:r>
        <w:r>
          <w:fldChar w:fldCharType="separate"/>
        </w:r>
        <w:r w:rsidR="00CF380F">
          <w:rPr>
            <w:noProof/>
          </w:rPr>
          <w:t>14</w:t>
        </w:r>
        <w:r>
          <w:rPr>
            <w:noProof/>
          </w:rPr>
          <w:fldChar w:fldCharType="end"/>
        </w:r>
      </w:p>
    </w:sdtContent>
  </w:sdt>
  <w:p w:rsidR="00286914" w:rsidRDefault="002869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477135"/>
      <w:docPartObj>
        <w:docPartGallery w:val="Page Numbers (Bottom of Page)"/>
        <w:docPartUnique/>
      </w:docPartObj>
    </w:sdtPr>
    <w:sdtContent>
      <w:p w:rsidR="00286914" w:rsidRDefault="0028691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86914" w:rsidRDefault="002869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F01" w:rsidRDefault="001E1F01">
      <w:pPr>
        <w:spacing w:after="0" w:line="240" w:lineRule="auto"/>
      </w:pPr>
      <w:r>
        <w:separator/>
      </w:r>
    </w:p>
  </w:footnote>
  <w:footnote w:type="continuationSeparator" w:id="0">
    <w:p w:rsidR="001E1F01" w:rsidRDefault="001E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67385"/>
    <w:multiLevelType w:val="hybridMultilevel"/>
    <w:tmpl w:val="2FEE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B272B"/>
    <w:multiLevelType w:val="hybridMultilevel"/>
    <w:tmpl w:val="1F10FF70"/>
    <w:lvl w:ilvl="0" w:tplc="2D907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D51066"/>
    <w:multiLevelType w:val="hybridMultilevel"/>
    <w:tmpl w:val="9FE8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3C22C3"/>
    <w:multiLevelType w:val="hybridMultilevel"/>
    <w:tmpl w:val="AC386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5221"/>
    <w:multiLevelType w:val="hybridMultilevel"/>
    <w:tmpl w:val="CE7261BA"/>
    <w:lvl w:ilvl="0" w:tplc="6276A2C4">
      <w:start w:val="1"/>
      <w:numFmt w:val="decimal"/>
      <w:lvlText w:val="%1."/>
      <w:lvlJc w:val="left"/>
      <w:pPr>
        <w:ind w:left="720" w:hanging="360"/>
      </w:pPr>
      <w:rPr>
        <w:rFonts w:asciiTheme="minorHAnsi" w:hAnsiTheme="minorHAns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04CF0"/>
    <w:multiLevelType w:val="hybridMultilevel"/>
    <w:tmpl w:val="2078EAFA"/>
    <w:lvl w:ilvl="0" w:tplc="69FC4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906E2B"/>
    <w:multiLevelType w:val="hybridMultilevel"/>
    <w:tmpl w:val="91F0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539DA"/>
    <w:multiLevelType w:val="hybridMultilevel"/>
    <w:tmpl w:val="34728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395EAA"/>
    <w:multiLevelType w:val="multilevel"/>
    <w:tmpl w:val="C62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0"/>
  </w:num>
  <w:num w:numId="3">
    <w:abstractNumId w:val="19"/>
  </w:num>
  <w:num w:numId="4">
    <w:abstractNumId w:val="14"/>
  </w:num>
  <w:num w:numId="5">
    <w:abstractNumId w:val="23"/>
  </w:num>
  <w:num w:numId="6">
    <w:abstractNumId w:val="25"/>
  </w:num>
  <w:num w:numId="7">
    <w:abstractNumId w:val="22"/>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5"/>
  </w:num>
  <w:num w:numId="21">
    <w:abstractNumId w:val="21"/>
  </w:num>
  <w:num w:numId="22">
    <w:abstractNumId w:val="13"/>
  </w:num>
  <w:num w:numId="23">
    <w:abstractNumId w:val="18"/>
  </w:num>
  <w:num w:numId="24">
    <w:abstractNumId w:val="24"/>
  </w:num>
  <w:num w:numId="25">
    <w:abstractNumId w:val="16"/>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07"/>
    <w:rsid w:val="00037F46"/>
    <w:rsid w:val="00073803"/>
    <w:rsid w:val="0013706D"/>
    <w:rsid w:val="00194DF6"/>
    <w:rsid w:val="00196D55"/>
    <w:rsid w:val="001A5062"/>
    <w:rsid w:val="001B1444"/>
    <w:rsid w:val="001E1F01"/>
    <w:rsid w:val="002278AF"/>
    <w:rsid w:val="00286914"/>
    <w:rsid w:val="002B16CB"/>
    <w:rsid w:val="002B721D"/>
    <w:rsid w:val="002E642D"/>
    <w:rsid w:val="0031584D"/>
    <w:rsid w:val="0031638C"/>
    <w:rsid w:val="00332D47"/>
    <w:rsid w:val="00350280"/>
    <w:rsid w:val="003D73DE"/>
    <w:rsid w:val="00444B4A"/>
    <w:rsid w:val="00462B07"/>
    <w:rsid w:val="00497111"/>
    <w:rsid w:val="004C65D4"/>
    <w:rsid w:val="004D2166"/>
    <w:rsid w:val="004E1255"/>
    <w:rsid w:val="004E1AED"/>
    <w:rsid w:val="004E62B7"/>
    <w:rsid w:val="004F3683"/>
    <w:rsid w:val="00514A1C"/>
    <w:rsid w:val="00534EAA"/>
    <w:rsid w:val="0055529F"/>
    <w:rsid w:val="00557D5D"/>
    <w:rsid w:val="005A7E74"/>
    <w:rsid w:val="005C12A5"/>
    <w:rsid w:val="0060295C"/>
    <w:rsid w:val="00610F81"/>
    <w:rsid w:val="006370FF"/>
    <w:rsid w:val="006B44DE"/>
    <w:rsid w:val="006C46AF"/>
    <w:rsid w:val="006C4AAF"/>
    <w:rsid w:val="006C4E92"/>
    <w:rsid w:val="006F1C09"/>
    <w:rsid w:val="007626BF"/>
    <w:rsid w:val="007D0233"/>
    <w:rsid w:val="007D5BED"/>
    <w:rsid w:val="00805147"/>
    <w:rsid w:val="00821280"/>
    <w:rsid w:val="00826C54"/>
    <w:rsid w:val="00833F8E"/>
    <w:rsid w:val="0083586C"/>
    <w:rsid w:val="00840589"/>
    <w:rsid w:val="00860CAD"/>
    <w:rsid w:val="00862D60"/>
    <w:rsid w:val="00874CD1"/>
    <w:rsid w:val="008C4D32"/>
    <w:rsid w:val="008E318F"/>
    <w:rsid w:val="008E60AC"/>
    <w:rsid w:val="00904252"/>
    <w:rsid w:val="0091088C"/>
    <w:rsid w:val="0091452B"/>
    <w:rsid w:val="00931A71"/>
    <w:rsid w:val="0096033B"/>
    <w:rsid w:val="009823DC"/>
    <w:rsid w:val="009958B2"/>
    <w:rsid w:val="009C1635"/>
    <w:rsid w:val="00A1310C"/>
    <w:rsid w:val="00A16C88"/>
    <w:rsid w:val="00AD1383"/>
    <w:rsid w:val="00AE7EE6"/>
    <w:rsid w:val="00B32DA3"/>
    <w:rsid w:val="00B332E8"/>
    <w:rsid w:val="00B4642B"/>
    <w:rsid w:val="00B82CE9"/>
    <w:rsid w:val="00BC655F"/>
    <w:rsid w:val="00BD5E65"/>
    <w:rsid w:val="00BE01B0"/>
    <w:rsid w:val="00BE19A1"/>
    <w:rsid w:val="00C17E17"/>
    <w:rsid w:val="00C4060B"/>
    <w:rsid w:val="00C55F5F"/>
    <w:rsid w:val="00CC75A8"/>
    <w:rsid w:val="00CF380F"/>
    <w:rsid w:val="00D104D8"/>
    <w:rsid w:val="00D4206F"/>
    <w:rsid w:val="00D47A97"/>
    <w:rsid w:val="00D55641"/>
    <w:rsid w:val="00D6070C"/>
    <w:rsid w:val="00D824E3"/>
    <w:rsid w:val="00D979E1"/>
    <w:rsid w:val="00DA3C37"/>
    <w:rsid w:val="00DC2B1E"/>
    <w:rsid w:val="00DD26F3"/>
    <w:rsid w:val="00DF3694"/>
    <w:rsid w:val="00DF4C0B"/>
    <w:rsid w:val="00E36C99"/>
    <w:rsid w:val="00EC3296"/>
    <w:rsid w:val="00ED2DF7"/>
    <w:rsid w:val="00EE327D"/>
    <w:rsid w:val="00F42B67"/>
    <w:rsid w:val="00F45D41"/>
    <w:rsid w:val="00F65071"/>
    <w:rsid w:val="00F744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09C9"/>
  <w15:docId w15:val="{87915433-54E4-45C3-BEC4-7BD8EA8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683"/>
  </w:style>
  <w:style w:type="paragraph" w:styleId="Heading1">
    <w:name w:val="heading 1"/>
    <w:basedOn w:val="Normal"/>
    <w:next w:val="Normal"/>
    <w:link w:val="Heading1Char"/>
    <w:uiPriority w:val="9"/>
    <w:qFormat/>
    <w:rsid w:val="00D104D8"/>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before="240" w:after="12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104D8"/>
    <w:pPr>
      <w:pBdr>
        <w:top w:val="single" w:sz="6" w:space="2" w:color="099BDD" w:themeColor="text2"/>
      </w:pBdr>
      <w:spacing w:before="420" w:after="12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104D8"/>
    <w:pPr>
      <w:pBdr>
        <w:bottom w:val="single" w:sz="6" w:space="1" w:color="099BDD" w:themeColor="text2"/>
      </w:pBdr>
      <w:spacing w:before="320" w:after="12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D8"/>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D104D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D104D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1B1444"/>
    <w:rPr>
      <w:color w:val="005DBA" w:themeColor="hyperlink"/>
      <w:u w:val="single"/>
    </w:rPr>
  </w:style>
  <w:style w:type="paragraph" w:styleId="ListParagraph">
    <w:name w:val="List Paragraph"/>
    <w:basedOn w:val="Normal"/>
    <w:uiPriority w:val="34"/>
    <w:qFormat/>
    <w:rsid w:val="001B1444"/>
    <w:pPr>
      <w:bidi/>
      <w:spacing w:before="0" w:after="160" w:line="259" w:lineRule="auto"/>
      <w:ind w:left="720"/>
      <w:contextualSpacing/>
    </w:pPr>
    <w:rPr>
      <w:rFonts w:eastAsiaTheme="minorHAnsi"/>
      <w:lang w:eastAsia="en-US" w:bidi="he-IL"/>
    </w:rPr>
  </w:style>
  <w:style w:type="paragraph" w:customStyle="1" w:styleId="package-description-redundant">
    <w:name w:val="package-description-redundant"/>
    <w:basedOn w:val="Normal"/>
    <w:rsid w:val="007D5BED"/>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paragraph" w:styleId="NormalWeb">
    <w:name w:val="Normal (Web)"/>
    <w:basedOn w:val="Normal"/>
    <w:uiPriority w:val="99"/>
    <w:semiHidden/>
    <w:unhideWhenUsed/>
    <w:rsid w:val="007D5BED"/>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styleId="FollowedHyperlink">
    <w:name w:val="FollowedHyperlink"/>
    <w:basedOn w:val="DefaultParagraphFont"/>
    <w:uiPriority w:val="99"/>
    <w:semiHidden/>
    <w:unhideWhenUsed/>
    <w:rsid w:val="00C55F5F"/>
    <w:rPr>
      <w:color w:val="6C606A" w:themeColor="followedHyperlink"/>
      <w:u w:val="single"/>
    </w:rPr>
  </w:style>
  <w:style w:type="character" w:customStyle="1" w:styleId="pun">
    <w:name w:val="pun"/>
    <w:basedOn w:val="DefaultParagraphFont"/>
    <w:rsid w:val="004F3683"/>
  </w:style>
  <w:style w:type="character" w:customStyle="1" w:styleId="pln">
    <w:name w:val="pln"/>
    <w:basedOn w:val="DefaultParagraphFont"/>
    <w:rsid w:val="004F3683"/>
  </w:style>
  <w:style w:type="character" w:customStyle="1" w:styleId="str">
    <w:name w:val="str"/>
    <w:basedOn w:val="DefaultParagraphFont"/>
    <w:rsid w:val="004F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9135641">
      <w:bodyDiv w:val="1"/>
      <w:marLeft w:val="0"/>
      <w:marRight w:val="0"/>
      <w:marTop w:val="0"/>
      <w:marBottom w:val="0"/>
      <w:divBdr>
        <w:top w:val="none" w:sz="0" w:space="0" w:color="auto"/>
        <w:left w:val="none" w:sz="0" w:space="0" w:color="auto"/>
        <w:bottom w:val="none" w:sz="0" w:space="0" w:color="auto"/>
        <w:right w:val="none" w:sz="0" w:space="0" w:color="auto"/>
      </w:divBdr>
      <w:divsChild>
        <w:div w:id="1966303079">
          <w:marLeft w:val="0"/>
          <w:marRight w:val="0"/>
          <w:marTop w:val="0"/>
          <w:marBottom w:val="0"/>
          <w:divBdr>
            <w:top w:val="none" w:sz="0" w:space="0" w:color="auto"/>
            <w:left w:val="none" w:sz="0" w:space="0" w:color="auto"/>
            <w:bottom w:val="none" w:sz="0" w:space="0" w:color="auto"/>
            <w:right w:val="none" w:sz="0" w:space="0" w:color="auto"/>
          </w:divBdr>
          <w:divsChild>
            <w:div w:id="1559629372">
              <w:marLeft w:val="0"/>
              <w:marRight w:val="0"/>
              <w:marTop w:val="0"/>
              <w:marBottom w:val="0"/>
              <w:divBdr>
                <w:top w:val="none" w:sz="0" w:space="0" w:color="auto"/>
                <w:left w:val="none" w:sz="0" w:space="0" w:color="auto"/>
                <w:bottom w:val="none" w:sz="0" w:space="0" w:color="auto"/>
                <w:right w:val="none" w:sz="0" w:space="0" w:color="auto"/>
              </w:divBdr>
            </w:div>
            <w:div w:id="320080198">
              <w:marLeft w:val="0"/>
              <w:marRight w:val="0"/>
              <w:marTop w:val="0"/>
              <w:marBottom w:val="0"/>
              <w:divBdr>
                <w:top w:val="none" w:sz="0" w:space="0" w:color="auto"/>
                <w:left w:val="none" w:sz="0" w:space="0" w:color="auto"/>
                <w:bottom w:val="none" w:sz="0" w:space="0" w:color="auto"/>
                <w:right w:val="none" w:sz="0" w:space="0" w:color="auto"/>
              </w:divBdr>
            </w:div>
            <w:div w:id="13144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70">
      <w:bodyDiv w:val="1"/>
      <w:marLeft w:val="0"/>
      <w:marRight w:val="0"/>
      <w:marTop w:val="0"/>
      <w:marBottom w:val="0"/>
      <w:divBdr>
        <w:top w:val="none" w:sz="0" w:space="0" w:color="auto"/>
        <w:left w:val="none" w:sz="0" w:space="0" w:color="auto"/>
        <w:bottom w:val="none" w:sz="0" w:space="0" w:color="auto"/>
        <w:right w:val="none" w:sz="0" w:space="0" w:color="auto"/>
      </w:divBdr>
    </w:div>
    <w:div w:id="95256524">
      <w:bodyDiv w:val="1"/>
      <w:marLeft w:val="0"/>
      <w:marRight w:val="0"/>
      <w:marTop w:val="0"/>
      <w:marBottom w:val="0"/>
      <w:divBdr>
        <w:top w:val="none" w:sz="0" w:space="0" w:color="auto"/>
        <w:left w:val="none" w:sz="0" w:space="0" w:color="auto"/>
        <w:bottom w:val="none" w:sz="0" w:space="0" w:color="auto"/>
        <w:right w:val="none" w:sz="0" w:space="0" w:color="auto"/>
      </w:divBdr>
      <w:divsChild>
        <w:div w:id="1994022939">
          <w:marLeft w:val="0"/>
          <w:marRight w:val="0"/>
          <w:marTop w:val="0"/>
          <w:marBottom w:val="0"/>
          <w:divBdr>
            <w:top w:val="none" w:sz="0" w:space="0" w:color="auto"/>
            <w:left w:val="none" w:sz="0" w:space="0" w:color="auto"/>
            <w:bottom w:val="none" w:sz="0" w:space="0" w:color="auto"/>
            <w:right w:val="none" w:sz="0" w:space="0" w:color="auto"/>
          </w:divBdr>
          <w:divsChild>
            <w:div w:id="1783105495">
              <w:marLeft w:val="0"/>
              <w:marRight w:val="0"/>
              <w:marTop w:val="0"/>
              <w:marBottom w:val="0"/>
              <w:divBdr>
                <w:top w:val="none" w:sz="0" w:space="0" w:color="auto"/>
                <w:left w:val="none" w:sz="0" w:space="0" w:color="auto"/>
                <w:bottom w:val="none" w:sz="0" w:space="0" w:color="auto"/>
                <w:right w:val="none" w:sz="0" w:space="0" w:color="auto"/>
              </w:divBdr>
            </w:div>
            <w:div w:id="1511679367">
              <w:marLeft w:val="0"/>
              <w:marRight w:val="0"/>
              <w:marTop w:val="0"/>
              <w:marBottom w:val="0"/>
              <w:divBdr>
                <w:top w:val="none" w:sz="0" w:space="0" w:color="auto"/>
                <w:left w:val="none" w:sz="0" w:space="0" w:color="auto"/>
                <w:bottom w:val="none" w:sz="0" w:space="0" w:color="auto"/>
                <w:right w:val="none" w:sz="0" w:space="0" w:color="auto"/>
              </w:divBdr>
            </w:div>
            <w:div w:id="135146528">
              <w:marLeft w:val="0"/>
              <w:marRight w:val="0"/>
              <w:marTop w:val="0"/>
              <w:marBottom w:val="0"/>
              <w:divBdr>
                <w:top w:val="none" w:sz="0" w:space="0" w:color="auto"/>
                <w:left w:val="none" w:sz="0" w:space="0" w:color="auto"/>
                <w:bottom w:val="none" w:sz="0" w:space="0" w:color="auto"/>
                <w:right w:val="none" w:sz="0" w:space="0" w:color="auto"/>
              </w:divBdr>
            </w:div>
            <w:div w:id="17671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906">
      <w:bodyDiv w:val="1"/>
      <w:marLeft w:val="0"/>
      <w:marRight w:val="0"/>
      <w:marTop w:val="0"/>
      <w:marBottom w:val="0"/>
      <w:divBdr>
        <w:top w:val="none" w:sz="0" w:space="0" w:color="auto"/>
        <w:left w:val="none" w:sz="0" w:space="0" w:color="auto"/>
        <w:bottom w:val="none" w:sz="0" w:space="0" w:color="auto"/>
        <w:right w:val="none" w:sz="0" w:space="0" w:color="auto"/>
      </w:divBdr>
      <w:divsChild>
        <w:div w:id="837034804">
          <w:marLeft w:val="0"/>
          <w:marRight w:val="0"/>
          <w:marTop w:val="0"/>
          <w:marBottom w:val="0"/>
          <w:divBdr>
            <w:top w:val="none" w:sz="0" w:space="0" w:color="auto"/>
            <w:left w:val="none" w:sz="0" w:space="0" w:color="auto"/>
            <w:bottom w:val="none" w:sz="0" w:space="0" w:color="auto"/>
            <w:right w:val="none" w:sz="0" w:space="0" w:color="auto"/>
          </w:divBdr>
          <w:divsChild>
            <w:div w:id="212816120">
              <w:marLeft w:val="0"/>
              <w:marRight w:val="0"/>
              <w:marTop w:val="0"/>
              <w:marBottom w:val="0"/>
              <w:divBdr>
                <w:top w:val="none" w:sz="0" w:space="0" w:color="auto"/>
                <w:left w:val="none" w:sz="0" w:space="0" w:color="auto"/>
                <w:bottom w:val="none" w:sz="0" w:space="0" w:color="auto"/>
                <w:right w:val="none" w:sz="0" w:space="0" w:color="auto"/>
              </w:divBdr>
            </w:div>
            <w:div w:id="1370182758">
              <w:marLeft w:val="0"/>
              <w:marRight w:val="0"/>
              <w:marTop w:val="0"/>
              <w:marBottom w:val="0"/>
              <w:divBdr>
                <w:top w:val="none" w:sz="0" w:space="0" w:color="auto"/>
                <w:left w:val="none" w:sz="0" w:space="0" w:color="auto"/>
                <w:bottom w:val="none" w:sz="0" w:space="0" w:color="auto"/>
                <w:right w:val="none" w:sz="0" w:space="0" w:color="auto"/>
              </w:divBdr>
            </w:div>
            <w:div w:id="2074039081">
              <w:marLeft w:val="0"/>
              <w:marRight w:val="0"/>
              <w:marTop w:val="0"/>
              <w:marBottom w:val="0"/>
              <w:divBdr>
                <w:top w:val="none" w:sz="0" w:space="0" w:color="auto"/>
                <w:left w:val="none" w:sz="0" w:space="0" w:color="auto"/>
                <w:bottom w:val="none" w:sz="0" w:space="0" w:color="auto"/>
                <w:right w:val="none" w:sz="0" w:space="0" w:color="auto"/>
              </w:divBdr>
            </w:div>
            <w:div w:id="2138988965">
              <w:marLeft w:val="0"/>
              <w:marRight w:val="0"/>
              <w:marTop w:val="0"/>
              <w:marBottom w:val="0"/>
              <w:divBdr>
                <w:top w:val="none" w:sz="0" w:space="0" w:color="auto"/>
                <w:left w:val="none" w:sz="0" w:space="0" w:color="auto"/>
                <w:bottom w:val="none" w:sz="0" w:space="0" w:color="auto"/>
                <w:right w:val="none" w:sz="0" w:space="0" w:color="auto"/>
              </w:divBdr>
            </w:div>
            <w:div w:id="621687536">
              <w:marLeft w:val="0"/>
              <w:marRight w:val="0"/>
              <w:marTop w:val="0"/>
              <w:marBottom w:val="0"/>
              <w:divBdr>
                <w:top w:val="none" w:sz="0" w:space="0" w:color="auto"/>
                <w:left w:val="none" w:sz="0" w:space="0" w:color="auto"/>
                <w:bottom w:val="none" w:sz="0" w:space="0" w:color="auto"/>
                <w:right w:val="none" w:sz="0" w:space="0" w:color="auto"/>
              </w:divBdr>
            </w:div>
            <w:div w:id="775633114">
              <w:marLeft w:val="0"/>
              <w:marRight w:val="0"/>
              <w:marTop w:val="0"/>
              <w:marBottom w:val="0"/>
              <w:divBdr>
                <w:top w:val="none" w:sz="0" w:space="0" w:color="auto"/>
                <w:left w:val="none" w:sz="0" w:space="0" w:color="auto"/>
                <w:bottom w:val="none" w:sz="0" w:space="0" w:color="auto"/>
                <w:right w:val="none" w:sz="0" w:space="0" w:color="auto"/>
              </w:divBdr>
            </w:div>
            <w:div w:id="215121106">
              <w:marLeft w:val="0"/>
              <w:marRight w:val="0"/>
              <w:marTop w:val="0"/>
              <w:marBottom w:val="0"/>
              <w:divBdr>
                <w:top w:val="none" w:sz="0" w:space="0" w:color="auto"/>
                <w:left w:val="none" w:sz="0" w:space="0" w:color="auto"/>
                <w:bottom w:val="none" w:sz="0" w:space="0" w:color="auto"/>
                <w:right w:val="none" w:sz="0" w:space="0" w:color="auto"/>
              </w:divBdr>
            </w:div>
            <w:div w:id="957874802">
              <w:marLeft w:val="0"/>
              <w:marRight w:val="0"/>
              <w:marTop w:val="0"/>
              <w:marBottom w:val="0"/>
              <w:divBdr>
                <w:top w:val="none" w:sz="0" w:space="0" w:color="auto"/>
                <w:left w:val="none" w:sz="0" w:space="0" w:color="auto"/>
                <w:bottom w:val="none" w:sz="0" w:space="0" w:color="auto"/>
                <w:right w:val="none" w:sz="0" w:space="0" w:color="auto"/>
              </w:divBdr>
            </w:div>
            <w:div w:id="1606500097">
              <w:marLeft w:val="0"/>
              <w:marRight w:val="0"/>
              <w:marTop w:val="0"/>
              <w:marBottom w:val="0"/>
              <w:divBdr>
                <w:top w:val="none" w:sz="0" w:space="0" w:color="auto"/>
                <w:left w:val="none" w:sz="0" w:space="0" w:color="auto"/>
                <w:bottom w:val="none" w:sz="0" w:space="0" w:color="auto"/>
                <w:right w:val="none" w:sz="0" w:space="0" w:color="auto"/>
              </w:divBdr>
            </w:div>
            <w:div w:id="475607449">
              <w:marLeft w:val="0"/>
              <w:marRight w:val="0"/>
              <w:marTop w:val="0"/>
              <w:marBottom w:val="0"/>
              <w:divBdr>
                <w:top w:val="none" w:sz="0" w:space="0" w:color="auto"/>
                <w:left w:val="none" w:sz="0" w:space="0" w:color="auto"/>
                <w:bottom w:val="none" w:sz="0" w:space="0" w:color="auto"/>
                <w:right w:val="none" w:sz="0" w:space="0" w:color="auto"/>
              </w:divBdr>
            </w:div>
            <w:div w:id="1522667204">
              <w:marLeft w:val="0"/>
              <w:marRight w:val="0"/>
              <w:marTop w:val="0"/>
              <w:marBottom w:val="0"/>
              <w:divBdr>
                <w:top w:val="none" w:sz="0" w:space="0" w:color="auto"/>
                <w:left w:val="none" w:sz="0" w:space="0" w:color="auto"/>
                <w:bottom w:val="none" w:sz="0" w:space="0" w:color="auto"/>
                <w:right w:val="none" w:sz="0" w:space="0" w:color="auto"/>
              </w:divBdr>
            </w:div>
            <w:div w:id="260918854">
              <w:marLeft w:val="0"/>
              <w:marRight w:val="0"/>
              <w:marTop w:val="0"/>
              <w:marBottom w:val="0"/>
              <w:divBdr>
                <w:top w:val="none" w:sz="0" w:space="0" w:color="auto"/>
                <w:left w:val="none" w:sz="0" w:space="0" w:color="auto"/>
                <w:bottom w:val="none" w:sz="0" w:space="0" w:color="auto"/>
                <w:right w:val="none" w:sz="0" w:space="0" w:color="auto"/>
              </w:divBdr>
            </w:div>
            <w:div w:id="1626541936">
              <w:marLeft w:val="0"/>
              <w:marRight w:val="0"/>
              <w:marTop w:val="0"/>
              <w:marBottom w:val="0"/>
              <w:divBdr>
                <w:top w:val="none" w:sz="0" w:space="0" w:color="auto"/>
                <w:left w:val="none" w:sz="0" w:space="0" w:color="auto"/>
                <w:bottom w:val="none" w:sz="0" w:space="0" w:color="auto"/>
                <w:right w:val="none" w:sz="0" w:space="0" w:color="auto"/>
              </w:divBdr>
            </w:div>
            <w:div w:id="1497726107">
              <w:marLeft w:val="0"/>
              <w:marRight w:val="0"/>
              <w:marTop w:val="0"/>
              <w:marBottom w:val="0"/>
              <w:divBdr>
                <w:top w:val="none" w:sz="0" w:space="0" w:color="auto"/>
                <w:left w:val="none" w:sz="0" w:space="0" w:color="auto"/>
                <w:bottom w:val="none" w:sz="0" w:space="0" w:color="auto"/>
                <w:right w:val="none" w:sz="0" w:space="0" w:color="auto"/>
              </w:divBdr>
            </w:div>
            <w:div w:id="1640725005">
              <w:marLeft w:val="0"/>
              <w:marRight w:val="0"/>
              <w:marTop w:val="0"/>
              <w:marBottom w:val="0"/>
              <w:divBdr>
                <w:top w:val="none" w:sz="0" w:space="0" w:color="auto"/>
                <w:left w:val="none" w:sz="0" w:space="0" w:color="auto"/>
                <w:bottom w:val="none" w:sz="0" w:space="0" w:color="auto"/>
                <w:right w:val="none" w:sz="0" w:space="0" w:color="auto"/>
              </w:divBdr>
            </w:div>
            <w:div w:id="1984313771">
              <w:marLeft w:val="0"/>
              <w:marRight w:val="0"/>
              <w:marTop w:val="0"/>
              <w:marBottom w:val="0"/>
              <w:divBdr>
                <w:top w:val="none" w:sz="0" w:space="0" w:color="auto"/>
                <w:left w:val="none" w:sz="0" w:space="0" w:color="auto"/>
                <w:bottom w:val="none" w:sz="0" w:space="0" w:color="auto"/>
                <w:right w:val="none" w:sz="0" w:space="0" w:color="auto"/>
              </w:divBdr>
            </w:div>
            <w:div w:id="1870681857">
              <w:marLeft w:val="0"/>
              <w:marRight w:val="0"/>
              <w:marTop w:val="0"/>
              <w:marBottom w:val="0"/>
              <w:divBdr>
                <w:top w:val="none" w:sz="0" w:space="0" w:color="auto"/>
                <w:left w:val="none" w:sz="0" w:space="0" w:color="auto"/>
                <w:bottom w:val="none" w:sz="0" w:space="0" w:color="auto"/>
                <w:right w:val="none" w:sz="0" w:space="0" w:color="auto"/>
              </w:divBdr>
            </w:div>
            <w:div w:id="1778330070">
              <w:marLeft w:val="0"/>
              <w:marRight w:val="0"/>
              <w:marTop w:val="0"/>
              <w:marBottom w:val="0"/>
              <w:divBdr>
                <w:top w:val="none" w:sz="0" w:space="0" w:color="auto"/>
                <w:left w:val="none" w:sz="0" w:space="0" w:color="auto"/>
                <w:bottom w:val="none" w:sz="0" w:space="0" w:color="auto"/>
                <w:right w:val="none" w:sz="0" w:space="0" w:color="auto"/>
              </w:divBdr>
            </w:div>
            <w:div w:id="315189973">
              <w:marLeft w:val="0"/>
              <w:marRight w:val="0"/>
              <w:marTop w:val="0"/>
              <w:marBottom w:val="0"/>
              <w:divBdr>
                <w:top w:val="none" w:sz="0" w:space="0" w:color="auto"/>
                <w:left w:val="none" w:sz="0" w:space="0" w:color="auto"/>
                <w:bottom w:val="none" w:sz="0" w:space="0" w:color="auto"/>
                <w:right w:val="none" w:sz="0" w:space="0" w:color="auto"/>
              </w:divBdr>
            </w:div>
            <w:div w:id="280499074">
              <w:marLeft w:val="0"/>
              <w:marRight w:val="0"/>
              <w:marTop w:val="0"/>
              <w:marBottom w:val="0"/>
              <w:divBdr>
                <w:top w:val="none" w:sz="0" w:space="0" w:color="auto"/>
                <w:left w:val="none" w:sz="0" w:space="0" w:color="auto"/>
                <w:bottom w:val="none" w:sz="0" w:space="0" w:color="auto"/>
                <w:right w:val="none" w:sz="0" w:space="0" w:color="auto"/>
              </w:divBdr>
            </w:div>
            <w:div w:id="1830634136">
              <w:marLeft w:val="0"/>
              <w:marRight w:val="0"/>
              <w:marTop w:val="0"/>
              <w:marBottom w:val="0"/>
              <w:divBdr>
                <w:top w:val="none" w:sz="0" w:space="0" w:color="auto"/>
                <w:left w:val="none" w:sz="0" w:space="0" w:color="auto"/>
                <w:bottom w:val="none" w:sz="0" w:space="0" w:color="auto"/>
                <w:right w:val="none" w:sz="0" w:space="0" w:color="auto"/>
              </w:divBdr>
            </w:div>
            <w:div w:id="15329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437">
      <w:bodyDiv w:val="1"/>
      <w:marLeft w:val="0"/>
      <w:marRight w:val="0"/>
      <w:marTop w:val="0"/>
      <w:marBottom w:val="0"/>
      <w:divBdr>
        <w:top w:val="none" w:sz="0" w:space="0" w:color="auto"/>
        <w:left w:val="none" w:sz="0" w:space="0" w:color="auto"/>
        <w:bottom w:val="none" w:sz="0" w:space="0" w:color="auto"/>
        <w:right w:val="none" w:sz="0" w:space="0" w:color="auto"/>
      </w:divBdr>
      <w:divsChild>
        <w:div w:id="1453331114">
          <w:marLeft w:val="0"/>
          <w:marRight w:val="0"/>
          <w:marTop w:val="0"/>
          <w:marBottom w:val="0"/>
          <w:divBdr>
            <w:top w:val="none" w:sz="0" w:space="0" w:color="auto"/>
            <w:left w:val="none" w:sz="0" w:space="0" w:color="auto"/>
            <w:bottom w:val="none" w:sz="0" w:space="0" w:color="auto"/>
            <w:right w:val="none" w:sz="0" w:space="0" w:color="auto"/>
          </w:divBdr>
          <w:divsChild>
            <w:div w:id="560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15">
      <w:bodyDiv w:val="1"/>
      <w:marLeft w:val="0"/>
      <w:marRight w:val="0"/>
      <w:marTop w:val="0"/>
      <w:marBottom w:val="0"/>
      <w:divBdr>
        <w:top w:val="none" w:sz="0" w:space="0" w:color="auto"/>
        <w:left w:val="none" w:sz="0" w:space="0" w:color="auto"/>
        <w:bottom w:val="none" w:sz="0" w:space="0" w:color="auto"/>
        <w:right w:val="none" w:sz="0" w:space="0" w:color="auto"/>
      </w:divBdr>
      <w:divsChild>
        <w:div w:id="2137522393">
          <w:marLeft w:val="0"/>
          <w:marRight w:val="0"/>
          <w:marTop w:val="0"/>
          <w:marBottom w:val="0"/>
          <w:divBdr>
            <w:top w:val="none" w:sz="0" w:space="0" w:color="auto"/>
            <w:left w:val="none" w:sz="0" w:space="0" w:color="auto"/>
            <w:bottom w:val="none" w:sz="0" w:space="0" w:color="auto"/>
            <w:right w:val="none" w:sz="0" w:space="0" w:color="auto"/>
          </w:divBdr>
          <w:divsChild>
            <w:div w:id="1163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119829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3117831">
      <w:bodyDiv w:val="1"/>
      <w:marLeft w:val="0"/>
      <w:marRight w:val="0"/>
      <w:marTop w:val="0"/>
      <w:marBottom w:val="0"/>
      <w:divBdr>
        <w:top w:val="none" w:sz="0" w:space="0" w:color="auto"/>
        <w:left w:val="none" w:sz="0" w:space="0" w:color="auto"/>
        <w:bottom w:val="none" w:sz="0" w:space="0" w:color="auto"/>
        <w:right w:val="none" w:sz="0" w:space="0" w:color="auto"/>
      </w:divBdr>
      <w:divsChild>
        <w:div w:id="819813257">
          <w:marLeft w:val="0"/>
          <w:marRight w:val="0"/>
          <w:marTop w:val="0"/>
          <w:marBottom w:val="0"/>
          <w:divBdr>
            <w:top w:val="none" w:sz="0" w:space="0" w:color="auto"/>
            <w:left w:val="none" w:sz="0" w:space="0" w:color="auto"/>
            <w:bottom w:val="none" w:sz="0" w:space="0" w:color="auto"/>
            <w:right w:val="none" w:sz="0" w:space="0" w:color="auto"/>
          </w:divBdr>
          <w:divsChild>
            <w:div w:id="9356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94">
      <w:bodyDiv w:val="1"/>
      <w:marLeft w:val="0"/>
      <w:marRight w:val="0"/>
      <w:marTop w:val="0"/>
      <w:marBottom w:val="0"/>
      <w:divBdr>
        <w:top w:val="none" w:sz="0" w:space="0" w:color="auto"/>
        <w:left w:val="none" w:sz="0" w:space="0" w:color="auto"/>
        <w:bottom w:val="none" w:sz="0" w:space="0" w:color="auto"/>
        <w:right w:val="none" w:sz="0" w:space="0" w:color="auto"/>
      </w:divBdr>
      <w:divsChild>
        <w:div w:id="449710242">
          <w:marLeft w:val="0"/>
          <w:marRight w:val="0"/>
          <w:marTop w:val="0"/>
          <w:marBottom w:val="0"/>
          <w:divBdr>
            <w:top w:val="none" w:sz="0" w:space="0" w:color="auto"/>
            <w:left w:val="none" w:sz="0" w:space="0" w:color="auto"/>
            <w:bottom w:val="none" w:sz="0" w:space="0" w:color="auto"/>
            <w:right w:val="none" w:sz="0" w:space="0" w:color="auto"/>
          </w:divBdr>
          <w:divsChild>
            <w:div w:id="1567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55320087">
      <w:bodyDiv w:val="1"/>
      <w:marLeft w:val="0"/>
      <w:marRight w:val="0"/>
      <w:marTop w:val="0"/>
      <w:marBottom w:val="0"/>
      <w:divBdr>
        <w:top w:val="none" w:sz="0" w:space="0" w:color="auto"/>
        <w:left w:val="none" w:sz="0" w:space="0" w:color="auto"/>
        <w:bottom w:val="none" w:sz="0" w:space="0" w:color="auto"/>
        <w:right w:val="none" w:sz="0" w:space="0" w:color="auto"/>
      </w:divBdr>
      <w:divsChild>
        <w:div w:id="271590168">
          <w:marLeft w:val="0"/>
          <w:marRight w:val="0"/>
          <w:marTop w:val="0"/>
          <w:marBottom w:val="0"/>
          <w:divBdr>
            <w:top w:val="none" w:sz="0" w:space="0" w:color="auto"/>
            <w:left w:val="none" w:sz="0" w:space="0" w:color="auto"/>
            <w:bottom w:val="none" w:sz="0" w:space="0" w:color="auto"/>
            <w:right w:val="none" w:sz="0" w:space="0" w:color="auto"/>
          </w:divBdr>
          <w:divsChild>
            <w:div w:id="12780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3383">
      <w:bodyDiv w:val="1"/>
      <w:marLeft w:val="0"/>
      <w:marRight w:val="0"/>
      <w:marTop w:val="0"/>
      <w:marBottom w:val="0"/>
      <w:divBdr>
        <w:top w:val="none" w:sz="0" w:space="0" w:color="auto"/>
        <w:left w:val="none" w:sz="0" w:space="0" w:color="auto"/>
        <w:bottom w:val="none" w:sz="0" w:space="0" w:color="auto"/>
        <w:right w:val="none" w:sz="0" w:space="0" w:color="auto"/>
      </w:divBdr>
      <w:divsChild>
        <w:div w:id="172457492">
          <w:marLeft w:val="0"/>
          <w:marRight w:val="0"/>
          <w:marTop w:val="0"/>
          <w:marBottom w:val="0"/>
          <w:divBdr>
            <w:top w:val="none" w:sz="0" w:space="0" w:color="auto"/>
            <w:left w:val="none" w:sz="0" w:space="0" w:color="auto"/>
            <w:bottom w:val="none" w:sz="0" w:space="0" w:color="auto"/>
            <w:right w:val="none" w:sz="0" w:space="0" w:color="auto"/>
          </w:divBdr>
          <w:divsChild>
            <w:div w:id="1202009677">
              <w:marLeft w:val="0"/>
              <w:marRight w:val="0"/>
              <w:marTop w:val="0"/>
              <w:marBottom w:val="0"/>
              <w:divBdr>
                <w:top w:val="none" w:sz="0" w:space="0" w:color="auto"/>
                <w:left w:val="none" w:sz="0" w:space="0" w:color="auto"/>
                <w:bottom w:val="none" w:sz="0" w:space="0" w:color="auto"/>
                <w:right w:val="none" w:sz="0" w:space="0" w:color="auto"/>
              </w:divBdr>
            </w:div>
            <w:div w:id="1186212418">
              <w:marLeft w:val="0"/>
              <w:marRight w:val="0"/>
              <w:marTop w:val="0"/>
              <w:marBottom w:val="0"/>
              <w:divBdr>
                <w:top w:val="none" w:sz="0" w:space="0" w:color="auto"/>
                <w:left w:val="none" w:sz="0" w:space="0" w:color="auto"/>
                <w:bottom w:val="none" w:sz="0" w:space="0" w:color="auto"/>
                <w:right w:val="none" w:sz="0" w:space="0" w:color="auto"/>
              </w:divBdr>
            </w:div>
            <w:div w:id="1289706489">
              <w:marLeft w:val="0"/>
              <w:marRight w:val="0"/>
              <w:marTop w:val="0"/>
              <w:marBottom w:val="0"/>
              <w:divBdr>
                <w:top w:val="none" w:sz="0" w:space="0" w:color="auto"/>
                <w:left w:val="none" w:sz="0" w:space="0" w:color="auto"/>
                <w:bottom w:val="none" w:sz="0" w:space="0" w:color="auto"/>
                <w:right w:val="none" w:sz="0" w:space="0" w:color="auto"/>
              </w:divBdr>
            </w:div>
            <w:div w:id="2000378065">
              <w:marLeft w:val="0"/>
              <w:marRight w:val="0"/>
              <w:marTop w:val="0"/>
              <w:marBottom w:val="0"/>
              <w:divBdr>
                <w:top w:val="none" w:sz="0" w:space="0" w:color="auto"/>
                <w:left w:val="none" w:sz="0" w:space="0" w:color="auto"/>
                <w:bottom w:val="none" w:sz="0" w:space="0" w:color="auto"/>
                <w:right w:val="none" w:sz="0" w:space="0" w:color="auto"/>
              </w:divBdr>
            </w:div>
            <w:div w:id="2111310327">
              <w:marLeft w:val="0"/>
              <w:marRight w:val="0"/>
              <w:marTop w:val="0"/>
              <w:marBottom w:val="0"/>
              <w:divBdr>
                <w:top w:val="none" w:sz="0" w:space="0" w:color="auto"/>
                <w:left w:val="none" w:sz="0" w:space="0" w:color="auto"/>
                <w:bottom w:val="none" w:sz="0" w:space="0" w:color="auto"/>
                <w:right w:val="none" w:sz="0" w:space="0" w:color="auto"/>
              </w:divBdr>
            </w:div>
            <w:div w:id="1450050692">
              <w:marLeft w:val="0"/>
              <w:marRight w:val="0"/>
              <w:marTop w:val="0"/>
              <w:marBottom w:val="0"/>
              <w:divBdr>
                <w:top w:val="none" w:sz="0" w:space="0" w:color="auto"/>
                <w:left w:val="none" w:sz="0" w:space="0" w:color="auto"/>
                <w:bottom w:val="none" w:sz="0" w:space="0" w:color="auto"/>
                <w:right w:val="none" w:sz="0" w:space="0" w:color="auto"/>
              </w:divBdr>
            </w:div>
            <w:div w:id="1413047448">
              <w:marLeft w:val="0"/>
              <w:marRight w:val="0"/>
              <w:marTop w:val="0"/>
              <w:marBottom w:val="0"/>
              <w:divBdr>
                <w:top w:val="none" w:sz="0" w:space="0" w:color="auto"/>
                <w:left w:val="none" w:sz="0" w:space="0" w:color="auto"/>
                <w:bottom w:val="none" w:sz="0" w:space="0" w:color="auto"/>
                <w:right w:val="none" w:sz="0" w:space="0" w:color="auto"/>
              </w:divBdr>
            </w:div>
            <w:div w:id="1312324239">
              <w:marLeft w:val="0"/>
              <w:marRight w:val="0"/>
              <w:marTop w:val="0"/>
              <w:marBottom w:val="0"/>
              <w:divBdr>
                <w:top w:val="none" w:sz="0" w:space="0" w:color="auto"/>
                <w:left w:val="none" w:sz="0" w:space="0" w:color="auto"/>
                <w:bottom w:val="none" w:sz="0" w:space="0" w:color="auto"/>
                <w:right w:val="none" w:sz="0" w:space="0" w:color="auto"/>
              </w:divBdr>
            </w:div>
            <w:div w:id="1760634527">
              <w:marLeft w:val="0"/>
              <w:marRight w:val="0"/>
              <w:marTop w:val="0"/>
              <w:marBottom w:val="0"/>
              <w:divBdr>
                <w:top w:val="none" w:sz="0" w:space="0" w:color="auto"/>
                <w:left w:val="none" w:sz="0" w:space="0" w:color="auto"/>
                <w:bottom w:val="none" w:sz="0" w:space="0" w:color="auto"/>
                <w:right w:val="none" w:sz="0" w:space="0" w:color="auto"/>
              </w:divBdr>
            </w:div>
            <w:div w:id="1068727311">
              <w:marLeft w:val="0"/>
              <w:marRight w:val="0"/>
              <w:marTop w:val="0"/>
              <w:marBottom w:val="0"/>
              <w:divBdr>
                <w:top w:val="none" w:sz="0" w:space="0" w:color="auto"/>
                <w:left w:val="none" w:sz="0" w:space="0" w:color="auto"/>
                <w:bottom w:val="none" w:sz="0" w:space="0" w:color="auto"/>
                <w:right w:val="none" w:sz="0" w:space="0" w:color="auto"/>
              </w:divBdr>
            </w:div>
            <w:div w:id="2069448857">
              <w:marLeft w:val="0"/>
              <w:marRight w:val="0"/>
              <w:marTop w:val="0"/>
              <w:marBottom w:val="0"/>
              <w:divBdr>
                <w:top w:val="none" w:sz="0" w:space="0" w:color="auto"/>
                <w:left w:val="none" w:sz="0" w:space="0" w:color="auto"/>
                <w:bottom w:val="none" w:sz="0" w:space="0" w:color="auto"/>
                <w:right w:val="none" w:sz="0" w:space="0" w:color="auto"/>
              </w:divBdr>
            </w:div>
            <w:div w:id="1003897258">
              <w:marLeft w:val="0"/>
              <w:marRight w:val="0"/>
              <w:marTop w:val="0"/>
              <w:marBottom w:val="0"/>
              <w:divBdr>
                <w:top w:val="none" w:sz="0" w:space="0" w:color="auto"/>
                <w:left w:val="none" w:sz="0" w:space="0" w:color="auto"/>
                <w:bottom w:val="none" w:sz="0" w:space="0" w:color="auto"/>
                <w:right w:val="none" w:sz="0" w:space="0" w:color="auto"/>
              </w:divBdr>
            </w:div>
            <w:div w:id="999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319">
      <w:bodyDiv w:val="1"/>
      <w:marLeft w:val="0"/>
      <w:marRight w:val="0"/>
      <w:marTop w:val="0"/>
      <w:marBottom w:val="0"/>
      <w:divBdr>
        <w:top w:val="none" w:sz="0" w:space="0" w:color="auto"/>
        <w:left w:val="none" w:sz="0" w:space="0" w:color="auto"/>
        <w:bottom w:val="none" w:sz="0" w:space="0" w:color="auto"/>
        <w:right w:val="none" w:sz="0" w:space="0" w:color="auto"/>
      </w:divBdr>
      <w:divsChild>
        <w:div w:id="499585575">
          <w:marLeft w:val="0"/>
          <w:marRight w:val="0"/>
          <w:marTop w:val="0"/>
          <w:marBottom w:val="0"/>
          <w:divBdr>
            <w:top w:val="none" w:sz="0" w:space="0" w:color="auto"/>
            <w:left w:val="none" w:sz="0" w:space="0" w:color="auto"/>
            <w:bottom w:val="none" w:sz="0" w:space="0" w:color="auto"/>
            <w:right w:val="none" w:sz="0" w:space="0" w:color="auto"/>
          </w:divBdr>
          <w:divsChild>
            <w:div w:id="19910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27">
      <w:bodyDiv w:val="1"/>
      <w:marLeft w:val="0"/>
      <w:marRight w:val="0"/>
      <w:marTop w:val="0"/>
      <w:marBottom w:val="0"/>
      <w:divBdr>
        <w:top w:val="none" w:sz="0" w:space="0" w:color="auto"/>
        <w:left w:val="none" w:sz="0" w:space="0" w:color="auto"/>
        <w:bottom w:val="none" w:sz="0" w:space="0" w:color="auto"/>
        <w:right w:val="none" w:sz="0" w:space="0" w:color="auto"/>
      </w:divBdr>
      <w:divsChild>
        <w:div w:id="1575041942">
          <w:marLeft w:val="0"/>
          <w:marRight w:val="0"/>
          <w:marTop w:val="0"/>
          <w:marBottom w:val="0"/>
          <w:divBdr>
            <w:top w:val="none" w:sz="0" w:space="0" w:color="auto"/>
            <w:left w:val="none" w:sz="0" w:space="0" w:color="auto"/>
            <w:bottom w:val="none" w:sz="0" w:space="0" w:color="auto"/>
            <w:right w:val="none" w:sz="0" w:space="0" w:color="auto"/>
          </w:divBdr>
          <w:divsChild>
            <w:div w:id="1879318644">
              <w:marLeft w:val="0"/>
              <w:marRight w:val="0"/>
              <w:marTop w:val="0"/>
              <w:marBottom w:val="0"/>
              <w:divBdr>
                <w:top w:val="none" w:sz="0" w:space="0" w:color="auto"/>
                <w:left w:val="none" w:sz="0" w:space="0" w:color="auto"/>
                <w:bottom w:val="none" w:sz="0" w:space="0" w:color="auto"/>
                <w:right w:val="none" w:sz="0" w:space="0" w:color="auto"/>
              </w:divBdr>
            </w:div>
            <w:div w:id="565842399">
              <w:marLeft w:val="0"/>
              <w:marRight w:val="0"/>
              <w:marTop w:val="0"/>
              <w:marBottom w:val="0"/>
              <w:divBdr>
                <w:top w:val="none" w:sz="0" w:space="0" w:color="auto"/>
                <w:left w:val="none" w:sz="0" w:space="0" w:color="auto"/>
                <w:bottom w:val="none" w:sz="0" w:space="0" w:color="auto"/>
                <w:right w:val="none" w:sz="0" w:space="0" w:color="auto"/>
              </w:divBdr>
            </w:div>
            <w:div w:id="567955369">
              <w:marLeft w:val="0"/>
              <w:marRight w:val="0"/>
              <w:marTop w:val="0"/>
              <w:marBottom w:val="0"/>
              <w:divBdr>
                <w:top w:val="none" w:sz="0" w:space="0" w:color="auto"/>
                <w:left w:val="none" w:sz="0" w:space="0" w:color="auto"/>
                <w:bottom w:val="none" w:sz="0" w:space="0" w:color="auto"/>
                <w:right w:val="none" w:sz="0" w:space="0" w:color="auto"/>
              </w:divBdr>
            </w:div>
            <w:div w:id="908420312">
              <w:marLeft w:val="0"/>
              <w:marRight w:val="0"/>
              <w:marTop w:val="0"/>
              <w:marBottom w:val="0"/>
              <w:divBdr>
                <w:top w:val="none" w:sz="0" w:space="0" w:color="auto"/>
                <w:left w:val="none" w:sz="0" w:space="0" w:color="auto"/>
                <w:bottom w:val="none" w:sz="0" w:space="0" w:color="auto"/>
                <w:right w:val="none" w:sz="0" w:space="0" w:color="auto"/>
              </w:divBdr>
            </w:div>
            <w:div w:id="1691906994">
              <w:marLeft w:val="0"/>
              <w:marRight w:val="0"/>
              <w:marTop w:val="0"/>
              <w:marBottom w:val="0"/>
              <w:divBdr>
                <w:top w:val="none" w:sz="0" w:space="0" w:color="auto"/>
                <w:left w:val="none" w:sz="0" w:space="0" w:color="auto"/>
                <w:bottom w:val="none" w:sz="0" w:space="0" w:color="auto"/>
                <w:right w:val="none" w:sz="0" w:space="0" w:color="auto"/>
              </w:divBdr>
            </w:div>
            <w:div w:id="393090613">
              <w:marLeft w:val="0"/>
              <w:marRight w:val="0"/>
              <w:marTop w:val="0"/>
              <w:marBottom w:val="0"/>
              <w:divBdr>
                <w:top w:val="none" w:sz="0" w:space="0" w:color="auto"/>
                <w:left w:val="none" w:sz="0" w:space="0" w:color="auto"/>
                <w:bottom w:val="none" w:sz="0" w:space="0" w:color="auto"/>
                <w:right w:val="none" w:sz="0" w:space="0" w:color="auto"/>
              </w:divBdr>
            </w:div>
            <w:div w:id="1862891500">
              <w:marLeft w:val="0"/>
              <w:marRight w:val="0"/>
              <w:marTop w:val="0"/>
              <w:marBottom w:val="0"/>
              <w:divBdr>
                <w:top w:val="none" w:sz="0" w:space="0" w:color="auto"/>
                <w:left w:val="none" w:sz="0" w:space="0" w:color="auto"/>
                <w:bottom w:val="none" w:sz="0" w:space="0" w:color="auto"/>
                <w:right w:val="none" w:sz="0" w:space="0" w:color="auto"/>
              </w:divBdr>
            </w:div>
            <w:div w:id="1335063383">
              <w:marLeft w:val="0"/>
              <w:marRight w:val="0"/>
              <w:marTop w:val="0"/>
              <w:marBottom w:val="0"/>
              <w:divBdr>
                <w:top w:val="none" w:sz="0" w:space="0" w:color="auto"/>
                <w:left w:val="none" w:sz="0" w:space="0" w:color="auto"/>
                <w:bottom w:val="none" w:sz="0" w:space="0" w:color="auto"/>
                <w:right w:val="none" w:sz="0" w:space="0" w:color="auto"/>
              </w:divBdr>
            </w:div>
            <w:div w:id="1991328635">
              <w:marLeft w:val="0"/>
              <w:marRight w:val="0"/>
              <w:marTop w:val="0"/>
              <w:marBottom w:val="0"/>
              <w:divBdr>
                <w:top w:val="none" w:sz="0" w:space="0" w:color="auto"/>
                <w:left w:val="none" w:sz="0" w:space="0" w:color="auto"/>
                <w:bottom w:val="none" w:sz="0" w:space="0" w:color="auto"/>
                <w:right w:val="none" w:sz="0" w:space="0" w:color="auto"/>
              </w:divBdr>
            </w:div>
            <w:div w:id="1935554827">
              <w:marLeft w:val="0"/>
              <w:marRight w:val="0"/>
              <w:marTop w:val="0"/>
              <w:marBottom w:val="0"/>
              <w:divBdr>
                <w:top w:val="none" w:sz="0" w:space="0" w:color="auto"/>
                <w:left w:val="none" w:sz="0" w:space="0" w:color="auto"/>
                <w:bottom w:val="none" w:sz="0" w:space="0" w:color="auto"/>
                <w:right w:val="none" w:sz="0" w:space="0" w:color="auto"/>
              </w:divBdr>
            </w:div>
            <w:div w:id="2107731062">
              <w:marLeft w:val="0"/>
              <w:marRight w:val="0"/>
              <w:marTop w:val="0"/>
              <w:marBottom w:val="0"/>
              <w:divBdr>
                <w:top w:val="none" w:sz="0" w:space="0" w:color="auto"/>
                <w:left w:val="none" w:sz="0" w:space="0" w:color="auto"/>
                <w:bottom w:val="none" w:sz="0" w:space="0" w:color="auto"/>
                <w:right w:val="none" w:sz="0" w:space="0" w:color="auto"/>
              </w:divBdr>
            </w:div>
            <w:div w:id="240917100">
              <w:marLeft w:val="0"/>
              <w:marRight w:val="0"/>
              <w:marTop w:val="0"/>
              <w:marBottom w:val="0"/>
              <w:divBdr>
                <w:top w:val="none" w:sz="0" w:space="0" w:color="auto"/>
                <w:left w:val="none" w:sz="0" w:space="0" w:color="auto"/>
                <w:bottom w:val="none" w:sz="0" w:space="0" w:color="auto"/>
                <w:right w:val="none" w:sz="0" w:space="0" w:color="auto"/>
              </w:divBdr>
            </w:div>
            <w:div w:id="882598234">
              <w:marLeft w:val="0"/>
              <w:marRight w:val="0"/>
              <w:marTop w:val="0"/>
              <w:marBottom w:val="0"/>
              <w:divBdr>
                <w:top w:val="none" w:sz="0" w:space="0" w:color="auto"/>
                <w:left w:val="none" w:sz="0" w:space="0" w:color="auto"/>
                <w:bottom w:val="none" w:sz="0" w:space="0" w:color="auto"/>
                <w:right w:val="none" w:sz="0" w:space="0" w:color="auto"/>
              </w:divBdr>
            </w:div>
            <w:div w:id="1901402164">
              <w:marLeft w:val="0"/>
              <w:marRight w:val="0"/>
              <w:marTop w:val="0"/>
              <w:marBottom w:val="0"/>
              <w:divBdr>
                <w:top w:val="none" w:sz="0" w:space="0" w:color="auto"/>
                <w:left w:val="none" w:sz="0" w:space="0" w:color="auto"/>
                <w:bottom w:val="none" w:sz="0" w:space="0" w:color="auto"/>
                <w:right w:val="none" w:sz="0" w:space="0" w:color="auto"/>
              </w:divBdr>
            </w:div>
            <w:div w:id="404037015">
              <w:marLeft w:val="0"/>
              <w:marRight w:val="0"/>
              <w:marTop w:val="0"/>
              <w:marBottom w:val="0"/>
              <w:divBdr>
                <w:top w:val="none" w:sz="0" w:space="0" w:color="auto"/>
                <w:left w:val="none" w:sz="0" w:space="0" w:color="auto"/>
                <w:bottom w:val="none" w:sz="0" w:space="0" w:color="auto"/>
                <w:right w:val="none" w:sz="0" w:space="0" w:color="auto"/>
              </w:divBdr>
            </w:div>
            <w:div w:id="1120731990">
              <w:marLeft w:val="0"/>
              <w:marRight w:val="0"/>
              <w:marTop w:val="0"/>
              <w:marBottom w:val="0"/>
              <w:divBdr>
                <w:top w:val="none" w:sz="0" w:space="0" w:color="auto"/>
                <w:left w:val="none" w:sz="0" w:space="0" w:color="auto"/>
                <w:bottom w:val="none" w:sz="0" w:space="0" w:color="auto"/>
                <w:right w:val="none" w:sz="0" w:space="0" w:color="auto"/>
              </w:divBdr>
            </w:div>
            <w:div w:id="2024159328">
              <w:marLeft w:val="0"/>
              <w:marRight w:val="0"/>
              <w:marTop w:val="0"/>
              <w:marBottom w:val="0"/>
              <w:divBdr>
                <w:top w:val="none" w:sz="0" w:space="0" w:color="auto"/>
                <w:left w:val="none" w:sz="0" w:space="0" w:color="auto"/>
                <w:bottom w:val="none" w:sz="0" w:space="0" w:color="auto"/>
                <w:right w:val="none" w:sz="0" w:space="0" w:color="auto"/>
              </w:divBdr>
            </w:div>
            <w:div w:id="1551574697">
              <w:marLeft w:val="0"/>
              <w:marRight w:val="0"/>
              <w:marTop w:val="0"/>
              <w:marBottom w:val="0"/>
              <w:divBdr>
                <w:top w:val="none" w:sz="0" w:space="0" w:color="auto"/>
                <w:left w:val="none" w:sz="0" w:space="0" w:color="auto"/>
                <w:bottom w:val="none" w:sz="0" w:space="0" w:color="auto"/>
                <w:right w:val="none" w:sz="0" w:space="0" w:color="auto"/>
              </w:divBdr>
            </w:div>
            <w:div w:id="976451543">
              <w:marLeft w:val="0"/>
              <w:marRight w:val="0"/>
              <w:marTop w:val="0"/>
              <w:marBottom w:val="0"/>
              <w:divBdr>
                <w:top w:val="none" w:sz="0" w:space="0" w:color="auto"/>
                <w:left w:val="none" w:sz="0" w:space="0" w:color="auto"/>
                <w:bottom w:val="none" w:sz="0" w:space="0" w:color="auto"/>
                <w:right w:val="none" w:sz="0" w:space="0" w:color="auto"/>
              </w:divBdr>
            </w:div>
            <w:div w:id="777219570">
              <w:marLeft w:val="0"/>
              <w:marRight w:val="0"/>
              <w:marTop w:val="0"/>
              <w:marBottom w:val="0"/>
              <w:divBdr>
                <w:top w:val="none" w:sz="0" w:space="0" w:color="auto"/>
                <w:left w:val="none" w:sz="0" w:space="0" w:color="auto"/>
                <w:bottom w:val="none" w:sz="0" w:space="0" w:color="auto"/>
                <w:right w:val="none" w:sz="0" w:space="0" w:color="auto"/>
              </w:divBdr>
            </w:div>
            <w:div w:id="44568269">
              <w:marLeft w:val="0"/>
              <w:marRight w:val="0"/>
              <w:marTop w:val="0"/>
              <w:marBottom w:val="0"/>
              <w:divBdr>
                <w:top w:val="none" w:sz="0" w:space="0" w:color="auto"/>
                <w:left w:val="none" w:sz="0" w:space="0" w:color="auto"/>
                <w:bottom w:val="none" w:sz="0" w:space="0" w:color="auto"/>
                <w:right w:val="none" w:sz="0" w:space="0" w:color="auto"/>
              </w:divBdr>
            </w:div>
            <w:div w:id="1362632903">
              <w:marLeft w:val="0"/>
              <w:marRight w:val="0"/>
              <w:marTop w:val="0"/>
              <w:marBottom w:val="0"/>
              <w:divBdr>
                <w:top w:val="none" w:sz="0" w:space="0" w:color="auto"/>
                <w:left w:val="none" w:sz="0" w:space="0" w:color="auto"/>
                <w:bottom w:val="none" w:sz="0" w:space="0" w:color="auto"/>
                <w:right w:val="none" w:sz="0" w:space="0" w:color="auto"/>
              </w:divBdr>
            </w:div>
            <w:div w:id="2122799059">
              <w:marLeft w:val="0"/>
              <w:marRight w:val="0"/>
              <w:marTop w:val="0"/>
              <w:marBottom w:val="0"/>
              <w:divBdr>
                <w:top w:val="none" w:sz="0" w:space="0" w:color="auto"/>
                <w:left w:val="none" w:sz="0" w:space="0" w:color="auto"/>
                <w:bottom w:val="none" w:sz="0" w:space="0" w:color="auto"/>
                <w:right w:val="none" w:sz="0" w:space="0" w:color="auto"/>
              </w:divBdr>
            </w:div>
            <w:div w:id="1823765870">
              <w:marLeft w:val="0"/>
              <w:marRight w:val="0"/>
              <w:marTop w:val="0"/>
              <w:marBottom w:val="0"/>
              <w:divBdr>
                <w:top w:val="none" w:sz="0" w:space="0" w:color="auto"/>
                <w:left w:val="none" w:sz="0" w:space="0" w:color="auto"/>
                <w:bottom w:val="none" w:sz="0" w:space="0" w:color="auto"/>
                <w:right w:val="none" w:sz="0" w:space="0" w:color="auto"/>
              </w:divBdr>
            </w:div>
            <w:div w:id="360086118">
              <w:marLeft w:val="0"/>
              <w:marRight w:val="0"/>
              <w:marTop w:val="0"/>
              <w:marBottom w:val="0"/>
              <w:divBdr>
                <w:top w:val="none" w:sz="0" w:space="0" w:color="auto"/>
                <w:left w:val="none" w:sz="0" w:space="0" w:color="auto"/>
                <w:bottom w:val="none" w:sz="0" w:space="0" w:color="auto"/>
                <w:right w:val="none" w:sz="0" w:space="0" w:color="auto"/>
              </w:divBdr>
            </w:div>
            <w:div w:id="902331231">
              <w:marLeft w:val="0"/>
              <w:marRight w:val="0"/>
              <w:marTop w:val="0"/>
              <w:marBottom w:val="0"/>
              <w:divBdr>
                <w:top w:val="none" w:sz="0" w:space="0" w:color="auto"/>
                <w:left w:val="none" w:sz="0" w:space="0" w:color="auto"/>
                <w:bottom w:val="none" w:sz="0" w:space="0" w:color="auto"/>
                <w:right w:val="none" w:sz="0" w:space="0" w:color="auto"/>
              </w:divBdr>
            </w:div>
            <w:div w:id="275211461">
              <w:marLeft w:val="0"/>
              <w:marRight w:val="0"/>
              <w:marTop w:val="0"/>
              <w:marBottom w:val="0"/>
              <w:divBdr>
                <w:top w:val="none" w:sz="0" w:space="0" w:color="auto"/>
                <w:left w:val="none" w:sz="0" w:space="0" w:color="auto"/>
                <w:bottom w:val="none" w:sz="0" w:space="0" w:color="auto"/>
                <w:right w:val="none" w:sz="0" w:space="0" w:color="auto"/>
              </w:divBdr>
            </w:div>
            <w:div w:id="1951818387">
              <w:marLeft w:val="0"/>
              <w:marRight w:val="0"/>
              <w:marTop w:val="0"/>
              <w:marBottom w:val="0"/>
              <w:divBdr>
                <w:top w:val="none" w:sz="0" w:space="0" w:color="auto"/>
                <w:left w:val="none" w:sz="0" w:space="0" w:color="auto"/>
                <w:bottom w:val="none" w:sz="0" w:space="0" w:color="auto"/>
                <w:right w:val="none" w:sz="0" w:space="0" w:color="auto"/>
              </w:divBdr>
            </w:div>
            <w:div w:id="1089809459">
              <w:marLeft w:val="0"/>
              <w:marRight w:val="0"/>
              <w:marTop w:val="0"/>
              <w:marBottom w:val="0"/>
              <w:divBdr>
                <w:top w:val="none" w:sz="0" w:space="0" w:color="auto"/>
                <w:left w:val="none" w:sz="0" w:space="0" w:color="auto"/>
                <w:bottom w:val="none" w:sz="0" w:space="0" w:color="auto"/>
                <w:right w:val="none" w:sz="0" w:space="0" w:color="auto"/>
              </w:divBdr>
            </w:div>
            <w:div w:id="1072890715">
              <w:marLeft w:val="0"/>
              <w:marRight w:val="0"/>
              <w:marTop w:val="0"/>
              <w:marBottom w:val="0"/>
              <w:divBdr>
                <w:top w:val="none" w:sz="0" w:space="0" w:color="auto"/>
                <w:left w:val="none" w:sz="0" w:space="0" w:color="auto"/>
                <w:bottom w:val="none" w:sz="0" w:space="0" w:color="auto"/>
                <w:right w:val="none" w:sz="0" w:space="0" w:color="auto"/>
              </w:divBdr>
            </w:div>
            <w:div w:id="1111322593">
              <w:marLeft w:val="0"/>
              <w:marRight w:val="0"/>
              <w:marTop w:val="0"/>
              <w:marBottom w:val="0"/>
              <w:divBdr>
                <w:top w:val="none" w:sz="0" w:space="0" w:color="auto"/>
                <w:left w:val="none" w:sz="0" w:space="0" w:color="auto"/>
                <w:bottom w:val="none" w:sz="0" w:space="0" w:color="auto"/>
                <w:right w:val="none" w:sz="0" w:space="0" w:color="auto"/>
              </w:divBdr>
            </w:div>
            <w:div w:id="1075858682">
              <w:marLeft w:val="0"/>
              <w:marRight w:val="0"/>
              <w:marTop w:val="0"/>
              <w:marBottom w:val="0"/>
              <w:divBdr>
                <w:top w:val="none" w:sz="0" w:space="0" w:color="auto"/>
                <w:left w:val="none" w:sz="0" w:space="0" w:color="auto"/>
                <w:bottom w:val="none" w:sz="0" w:space="0" w:color="auto"/>
                <w:right w:val="none" w:sz="0" w:space="0" w:color="auto"/>
              </w:divBdr>
            </w:div>
            <w:div w:id="917254825">
              <w:marLeft w:val="0"/>
              <w:marRight w:val="0"/>
              <w:marTop w:val="0"/>
              <w:marBottom w:val="0"/>
              <w:divBdr>
                <w:top w:val="none" w:sz="0" w:space="0" w:color="auto"/>
                <w:left w:val="none" w:sz="0" w:space="0" w:color="auto"/>
                <w:bottom w:val="none" w:sz="0" w:space="0" w:color="auto"/>
                <w:right w:val="none" w:sz="0" w:space="0" w:color="auto"/>
              </w:divBdr>
            </w:div>
            <w:div w:id="262301055">
              <w:marLeft w:val="0"/>
              <w:marRight w:val="0"/>
              <w:marTop w:val="0"/>
              <w:marBottom w:val="0"/>
              <w:divBdr>
                <w:top w:val="none" w:sz="0" w:space="0" w:color="auto"/>
                <w:left w:val="none" w:sz="0" w:space="0" w:color="auto"/>
                <w:bottom w:val="none" w:sz="0" w:space="0" w:color="auto"/>
                <w:right w:val="none" w:sz="0" w:space="0" w:color="auto"/>
              </w:divBdr>
            </w:div>
            <w:div w:id="1789933902">
              <w:marLeft w:val="0"/>
              <w:marRight w:val="0"/>
              <w:marTop w:val="0"/>
              <w:marBottom w:val="0"/>
              <w:divBdr>
                <w:top w:val="none" w:sz="0" w:space="0" w:color="auto"/>
                <w:left w:val="none" w:sz="0" w:space="0" w:color="auto"/>
                <w:bottom w:val="none" w:sz="0" w:space="0" w:color="auto"/>
                <w:right w:val="none" w:sz="0" w:space="0" w:color="auto"/>
              </w:divBdr>
            </w:div>
            <w:div w:id="2019503636">
              <w:marLeft w:val="0"/>
              <w:marRight w:val="0"/>
              <w:marTop w:val="0"/>
              <w:marBottom w:val="0"/>
              <w:divBdr>
                <w:top w:val="none" w:sz="0" w:space="0" w:color="auto"/>
                <w:left w:val="none" w:sz="0" w:space="0" w:color="auto"/>
                <w:bottom w:val="none" w:sz="0" w:space="0" w:color="auto"/>
                <w:right w:val="none" w:sz="0" w:space="0" w:color="auto"/>
              </w:divBdr>
            </w:div>
            <w:div w:id="1294410479">
              <w:marLeft w:val="0"/>
              <w:marRight w:val="0"/>
              <w:marTop w:val="0"/>
              <w:marBottom w:val="0"/>
              <w:divBdr>
                <w:top w:val="none" w:sz="0" w:space="0" w:color="auto"/>
                <w:left w:val="none" w:sz="0" w:space="0" w:color="auto"/>
                <w:bottom w:val="none" w:sz="0" w:space="0" w:color="auto"/>
                <w:right w:val="none" w:sz="0" w:space="0" w:color="auto"/>
              </w:divBdr>
            </w:div>
            <w:div w:id="1305770545">
              <w:marLeft w:val="0"/>
              <w:marRight w:val="0"/>
              <w:marTop w:val="0"/>
              <w:marBottom w:val="0"/>
              <w:divBdr>
                <w:top w:val="none" w:sz="0" w:space="0" w:color="auto"/>
                <w:left w:val="none" w:sz="0" w:space="0" w:color="auto"/>
                <w:bottom w:val="none" w:sz="0" w:space="0" w:color="auto"/>
                <w:right w:val="none" w:sz="0" w:space="0" w:color="auto"/>
              </w:divBdr>
            </w:div>
            <w:div w:id="1635212703">
              <w:marLeft w:val="0"/>
              <w:marRight w:val="0"/>
              <w:marTop w:val="0"/>
              <w:marBottom w:val="0"/>
              <w:divBdr>
                <w:top w:val="none" w:sz="0" w:space="0" w:color="auto"/>
                <w:left w:val="none" w:sz="0" w:space="0" w:color="auto"/>
                <w:bottom w:val="none" w:sz="0" w:space="0" w:color="auto"/>
                <w:right w:val="none" w:sz="0" w:space="0" w:color="auto"/>
              </w:divBdr>
            </w:div>
            <w:div w:id="950867177">
              <w:marLeft w:val="0"/>
              <w:marRight w:val="0"/>
              <w:marTop w:val="0"/>
              <w:marBottom w:val="0"/>
              <w:divBdr>
                <w:top w:val="none" w:sz="0" w:space="0" w:color="auto"/>
                <w:left w:val="none" w:sz="0" w:space="0" w:color="auto"/>
                <w:bottom w:val="none" w:sz="0" w:space="0" w:color="auto"/>
                <w:right w:val="none" w:sz="0" w:space="0" w:color="auto"/>
              </w:divBdr>
            </w:div>
            <w:div w:id="855311578">
              <w:marLeft w:val="0"/>
              <w:marRight w:val="0"/>
              <w:marTop w:val="0"/>
              <w:marBottom w:val="0"/>
              <w:divBdr>
                <w:top w:val="none" w:sz="0" w:space="0" w:color="auto"/>
                <w:left w:val="none" w:sz="0" w:space="0" w:color="auto"/>
                <w:bottom w:val="none" w:sz="0" w:space="0" w:color="auto"/>
                <w:right w:val="none" w:sz="0" w:space="0" w:color="auto"/>
              </w:divBdr>
            </w:div>
            <w:div w:id="393627577">
              <w:marLeft w:val="0"/>
              <w:marRight w:val="0"/>
              <w:marTop w:val="0"/>
              <w:marBottom w:val="0"/>
              <w:divBdr>
                <w:top w:val="none" w:sz="0" w:space="0" w:color="auto"/>
                <w:left w:val="none" w:sz="0" w:space="0" w:color="auto"/>
                <w:bottom w:val="none" w:sz="0" w:space="0" w:color="auto"/>
                <w:right w:val="none" w:sz="0" w:space="0" w:color="auto"/>
              </w:divBdr>
            </w:div>
            <w:div w:id="627515547">
              <w:marLeft w:val="0"/>
              <w:marRight w:val="0"/>
              <w:marTop w:val="0"/>
              <w:marBottom w:val="0"/>
              <w:divBdr>
                <w:top w:val="none" w:sz="0" w:space="0" w:color="auto"/>
                <w:left w:val="none" w:sz="0" w:space="0" w:color="auto"/>
                <w:bottom w:val="none" w:sz="0" w:space="0" w:color="auto"/>
                <w:right w:val="none" w:sz="0" w:space="0" w:color="auto"/>
              </w:divBdr>
            </w:div>
            <w:div w:id="1857226149">
              <w:marLeft w:val="0"/>
              <w:marRight w:val="0"/>
              <w:marTop w:val="0"/>
              <w:marBottom w:val="0"/>
              <w:divBdr>
                <w:top w:val="none" w:sz="0" w:space="0" w:color="auto"/>
                <w:left w:val="none" w:sz="0" w:space="0" w:color="auto"/>
                <w:bottom w:val="none" w:sz="0" w:space="0" w:color="auto"/>
                <w:right w:val="none" w:sz="0" w:space="0" w:color="auto"/>
              </w:divBdr>
            </w:div>
            <w:div w:id="347605839">
              <w:marLeft w:val="0"/>
              <w:marRight w:val="0"/>
              <w:marTop w:val="0"/>
              <w:marBottom w:val="0"/>
              <w:divBdr>
                <w:top w:val="none" w:sz="0" w:space="0" w:color="auto"/>
                <w:left w:val="none" w:sz="0" w:space="0" w:color="auto"/>
                <w:bottom w:val="none" w:sz="0" w:space="0" w:color="auto"/>
                <w:right w:val="none" w:sz="0" w:space="0" w:color="auto"/>
              </w:divBdr>
            </w:div>
            <w:div w:id="1937127635">
              <w:marLeft w:val="0"/>
              <w:marRight w:val="0"/>
              <w:marTop w:val="0"/>
              <w:marBottom w:val="0"/>
              <w:divBdr>
                <w:top w:val="none" w:sz="0" w:space="0" w:color="auto"/>
                <w:left w:val="none" w:sz="0" w:space="0" w:color="auto"/>
                <w:bottom w:val="none" w:sz="0" w:space="0" w:color="auto"/>
                <w:right w:val="none" w:sz="0" w:space="0" w:color="auto"/>
              </w:divBdr>
            </w:div>
            <w:div w:id="282002390">
              <w:marLeft w:val="0"/>
              <w:marRight w:val="0"/>
              <w:marTop w:val="0"/>
              <w:marBottom w:val="0"/>
              <w:divBdr>
                <w:top w:val="none" w:sz="0" w:space="0" w:color="auto"/>
                <w:left w:val="none" w:sz="0" w:space="0" w:color="auto"/>
                <w:bottom w:val="none" w:sz="0" w:space="0" w:color="auto"/>
                <w:right w:val="none" w:sz="0" w:space="0" w:color="auto"/>
              </w:divBdr>
            </w:div>
            <w:div w:id="805700584">
              <w:marLeft w:val="0"/>
              <w:marRight w:val="0"/>
              <w:marTop w:val="0"/>
              <w:marBottom w:val="0"/>
              <w:divBdr>
                <w:top w:val="none" w:sz="0" w:space="0" w:color="auto"/>
                <w:left w:val="none" w:sz="0" w:space="0" w:color="auto"/>
                <w:bottom w:val="none" w:sz="0" w:space="0" w:color="auto"/>
                <w:right w:val="none" w:sz="0" w:space="0" w:color="auto"/>
              </w:divBdr>
            </w:div>
            <w:div w:id="1525090123">
              <w:marLeft w:val="0"/>
              <w:marRight w:val="0"/>
              <w:marTop w:val="0"/>
              <w:marBottom w:val="0"/>
              <w:divBdr>
                <w:top w:val="none" w:sz="0" w:space="0" w:color="auto"/>
                <w:left w:val="none" w:sz="0" w:space="0" w:color="auto"/>
                <w:bottom w:val="none" w:sz="0" w:space="0" w:color="auto"/>
                <w:right w:val="none" w:sz="0" w:space="0" w:color="auto"/>
              </w:divBdr>
            </w:div>
            <w:div w:id="1201017376">
              <w:marLeft w:val="0"/>
              <w:marRight w:val="0"/>
              <w:marTop w:val="0"/>
              <w:marBottom w:val="0"/>
              <w:divBdr>
                <w:top w:val="none" w:sz="0" w:space="0" w:color="auto"/>
                <w:left w:val="none" w:sz="0" w:space="0" w:color="auto"/>
                <w:bottom w:val="none" w:sz="0" w:space="0" w:color="auto"/>
                <w:right w:val="none" w:sz="0" w:space="0" w:color="auto"/>
              </w:divBdr>
            </w:div>
            <w:div w:id="1467505263">
              <w:marLeft w:val="0"/>
              <w:marRight w:val="0"/>
              <w:marTop w:val="0"/>
              <w:marBottom w:val="0"/>
              <w:divBdr>
                <w:top w:val="none" w:sz="0" w:space="0" w:color="auto"/>
                <w:left w:val="none" w:sz="0" w:space="0" w:color="auto"/>
                <w:bottom w:val="none" w:sz="0" w:space="0" w:color="auto"/>
                <w:right w:val="none" w:sz="0" w:space="0" w:color="auto"/>
              </w:divBdr>
            </w:div>
            <w:div w:id="1949239938">
              <w:marLeft w:val="0"/>
              <w:marRight w:val="0"/>
              <w:marTop w:val="0"/>
              <w:marBottom w:val="0"/>
              <w:divBdr>
                <w:top w:val="none" w:sz="0" w:space="0" w:color="auto"/>
                <w:left w:val="none" w:sz="0" w:space="0" w:color="auto"/>
                <w:bottom w:val="none" w:sz="0" w:space="0" w:color="auto"/>
                <w:right w:val="none" w:sz="0" w:space="0" w:color="auto"/>
              </w:divBdr>
            </w:div>
            <w:div w:id="471797460">
              <w:marLeft w:val="0"/>
              <w:marRight w:val="0"/>
              <w:marTop w:val="0"/>
              <w:marBottom w:val="0"/>
              <w:divBdr>
                <w:top w:val="none" w:sz="0" w:space="0" w:color="auto"/>
                <w:left w:val="none" w:sz="0" w:space="0" w:color="auto"/>
                <w:bottom w:val="none" w:sz="0" w:space="0" w:color="auto"/>
                <w:right w:val="none" w:sz="0" w:space="0" w:color="auto"/>
              </w:divBdr>
            </w:div>
            <w:div w:id="2002807345">
              <w:marLeft w:val="0"/>
              <w:marRight w:val="0"/>
              <w:marTop w:val="0"/>
              <w:marBottom w:val="0"/>
              <w:divBdr>
                <w:top w:val="none" w:sz="0" w:space="0" w:color="auto"/>
                <w:left w:val="none" w:sz="0" w:space="0" w:color="auto"/>
                <w:bottom w:val="none" w:sz="0" w:space="0" w:color="auto"/>
                <w:right w:val="none" w:sz="0" w:space="0" w:color="auto"/>
              </w:divBdr>
            </w:div>
            <w:div w:id="1920409843">
              <w:marLeft w:val="0"/>
              <w:marRight w:val="0"/>
              <w:marTop w:val="0"/>
              <w:marBottom w:val="0"/>
              <w:divBdr>
                <w:top w:val="none" w:sz="0" w:space="0" w:color="auto"/>
                <w:left w:val="none" w:sz="0" w:space="0" w:color="auto"/>
                <w:bottom w:val="none" w:sz="0" w:space="0" w:color="auto"/>
                <w:right w:val="none" w:sz="0" w:space="0" w:color="auto"/>
              </w:divBdr>
            </w:div>
            <w:div w:id="315185858">
              <w:marLeft w:val="0"/>
              <w:marRight w:val="0"/>
              <w:marTop w:val="0"/>
              <w:marBottom w:val="0"/>
              <w:divBdr>
                <w:top w:val="none" w:sz="0" w:space="0" w:color="auto"/>
                <w:left w:val="none" w:sz="0" w:space="0" w:color="auto"/>
                <w:bottom w:val="none" w:sz="0" w:space="0" w:color="auto"/>
                <w:right w:val="none" w:sz="0" w:space="0" w:color="auto"/>
              </w:divBdr>
            </w:div>
            <w:div w:id="1533105063">
              <w:marLeft w:val="0"/>
              <w:marRight w:val="0"/>
              <w:marTop w:val="0"/>
              <w:marBottom w:val="0"/>
              <w:divBdr>
                <w:top w:val="none" w:sz="0" w:space="0" w:color="auto"/>
                <w:left w:val="none" w:sz="0" w:space="0" w:color="auto"/>
                <w:bottom w:val="none" w:sz="0" w:space="0" w:color="auto"/>
                <w:right w:val="none" w:sz="0" w:space="0" w:color="auto"/>
              </w:divBdr>
            </w:div>
            <w:div w:id="1164515517">
              <w:marLeft w:val="0"/>
              <w:marRight w:val="0"/>
              <w:marTop w:val="0"/>
              <w:marBottom w:val="0"/>
              <w:divBdr>
                <w:top w:val="none" w:sz="0" w:space="0" w:color="auto"/>
                <w:left w:val="none" w:sz="0" w:space="0" w:color="auto"/>
                <w:bottom w:val="none" w:sz="0" w:space="0" w:color="auto"/>
                <w:right w:val="none" w:sz="0" w:space="0" w:color="auto"/>
              </w:divBdr>
            </w:div>
            <w:div w:id="534124644">
              <w:marLeft w:val="0"/>
              <w:marRight w:val="0"/>
              <w:marTop w:val="0"/>
              <w:marBottom w:val="0"/>
              <w:divBdr>
                <w:top w:val="none" w:sz="0" w:space="0" w:color="auto"/>
                <w:left w:val="none" w:sz="0" w:space="0" w:color="auto"/>
                <w:bottom w:val="none" w:sz="0" w:space="0" w:color="auto"/>
                <w:right w:val="none" w:sz="0" w:space="0" w:color="auto"/>
              </w:divBdr>
            </w:div>
            <w:div w:id="1288780836">
              <w:marLeft w:val="0"/>
              <w:marRight w:val="0"/>
              <w:marTop w:val="0"/>
              <w:marBottom w:val="0"/>
              <w:divBdr>
                <w:top w:val="none" w:sz="0" w:space="0" w:color="auto"/>
                <w:left w:val="none" w:sz="0" w:space="0" w:color="auto"/>
                <w:bottom w:val="none" w:sz="0" w:space="0" w:color="auto"/>
                <w:right w:val="none" w:sz="0" w:space="0" w:color="auto"/>
              </w:divBdr>
            </w:div>
            <w:div w:id="996570567">
              <w:marLeft w:val="0"/>
              <w:marRight w:val="0"/>
              <w:marTop w:val="0"/>
              <w:marBottom w:val="0"/>
              <w:divBdr>
                <w:top w:val="none" w:sz="0" w:space="0" w:color="auto"/>
                <w:left w:val="none" w:sz="0" w:space="0" w:color="auto"/>
                <w:bottom w:val="none" w:sz="0" w:space="0" w:color="auto"/>
                <w:right w:val="none" w:sz="0" w:space="0" w:color="auto"/>
              </w:divBdr>
            </w:div>
            <w:div w:id="2006205093">
              <w:marLeft w:val="0"/>
              <w:marRight w:val="0"/>
              <w:marTop w:val="0"/>
              <w:marBottom w:val="0"/>
              <w:divBdr>
                <w:top w:val="none" w:sz="0" w:space="0" w:color="auto"/>
                <w:left w:val="none" w:sz="0" w:space="0" w:color="auto"/>
                <w:bottom w:val="none" w:sz="0" w:space="0" w:color="auto"/>
                <w:right w:val="none" w:sz="0" w:space="0" w:color="auto"/>
              </w:divBdr>
            </w:div>
            <w:div w:id="1346856870">
              <w:marLeft w:val="0"/>
              <w:marRight w:val="0"/>
              <w:marTop w:val="0"/>
              <w:marBottom w:val="0"/>
              <w:divBdr>
                <w:top w:val="none" w:sz="0" w:space="0" w:color="auto"/>
                <w:left w:val="none" w:sz="0" w:space="0" w:color="auto"/>
                <w:bottom w:val="none" w:sz="0" w:space="0" w:color="auto"/>
                <w:right w:val="none" w:sz="0" w:space="0" w:color="auto"/>
              </w:divBdr>
            </w:div>
            <w:div w:id="1810127690">
              <w:marLeft w:val="0"/>
              <w:marRight w:val="0"/>
              <w:marTop w:val="0"/>
              <w:marBottom w:val="0"/>
              <w:divBdr>
                <w:top w:val="none" w:sz="0" w:space="0" w:color="auto"/>
                <w:left w:val="none" w:sz="0" w:space="0" w:color="auto"/>
                <w:bottom w:val="none" w:sz="0" w:space="0" w:color="auto"/>
                <w:right w:val="none" w:sz="0" w:space="0" w:color="auto"/>
              </w:divBdr>
            </w:div>
            <w:div w:id="1526671162">
              <w:marLeft w:val="0"/>
              <w:marRight w:val="0"/>
              <w:marTop w:val="0"/>
              <w:marBottom w:val="0"/>
              <w:divBdr>
                <w:top w:val="none" w:sz="0" w:space="0" w:color="auto"/>
                <w:left w:val="none" w:sz="0" w:space="0" w:color="auto"/>
                <w:bottom w:val="none" w:sz="0" w:space="0" w:color="auto"/>
                <w:right w:val="none" w:sz="0" w:space="0" w:color="auto"/>
              </w:divBdr>
            </w:div>
            <w:div w:id="2109889759">
              <w:marLeft w:val="0"/>
              <w:marRight w:val="0"/>
              <w:marTop w:val="0"/>
              <w:marBottom w:val="0"/>
              <w:divBdr>
                <w:top w:val="none" w:sz="0" w:space="0" w:color="auto"/>
                <w:left w:val="none" w:sz="0" w:space="0" w:color="auto"/>
                <w:bottom w:val="none" w:sz="0" w:space="0" w:color="auto"/>
                <w:right w:val="none" w:sz="0" w:space="0" w:color="auto"/>
              </w:divBdr>
            </w:div>
            <w:div w:id="1741101718">
              <w:marLeft w:val="0"/>
              <w:marRight w:val="0"/>
              <w:marTop w:val="0"/>
              <w:marBottom w:val="0"/>
              <w:divBdr>
                <w:top w:val="none" w:sz="0" w:space="0" w:color="auto"/>
                <w:left w:val="none" w:sz="0" w:space="0" w:color="auto"/>
                <w:bottom w:val="none" w:sz="0" w:space="0" w:color="auto"/>
                <w:right w:val="none" w:sz="0" w:space="0" w:color="auto"/>
              </w:divBdr>
            </w:div>
            <w:div w:id="2066878399">
              <w:marLeft w:val="0"/>
              <w:marRight w:val="0"/>
              <w:marTop w:val="0"/>
              <w:marBottom w:val="0"/>
              <w:divBdr>
                <w:top w:val="none" w:sz="0" w:space="0" w:color="auto"/>
                <w:left w:val="none" w:sz="0" w:space="0" w:color="auto"/>
                <w:bottom w:val="none" w:sz="0" w:space="0" w:color="auto"/>
                <w:right w:val="none" w:sz="0" w:space="0" w:color="auto"/>
              </w:divBdr>
            </w:div>
            <w:div w:id="450710977">
              <w:marLeft w:val="0"/>
              <w:marRight w:val="0"/>
              <w:marTop w:val="0"/>
              <w:marBottom w:val="0"/>
              <w:divBdr>
                <w:top w:val="none" w:sz="0" w:space="0" w:color="auto"/>
                <w:left w:val="none" w:sz="0" w:space="0" w:color="auto"/>
                <w:bottom w:val="none" w:sz="0" w:space="0" w:color="auto"/>
                <w:right w:val="none" w:sz="0" w:space="0" w:color="auto"/>
              </w:divBdr>
            </w:div>
            <w:div w:id="113520583">
              <w:marLeft w:val="0"/>
              <w:marRight w:val="0"/>
              <w:marTop w:val="0"/>
              <w:marBottom w:val="0"/>
              <w:divBdr>
                <w:top w:val="none" w:sz="0" w:space="0" w:color="auto"/>
                <w:left w:val="none" w:sz="0" w:space="0" w:color="auto"/>
                <w:bottom w:val="none" w:sz="0" w:space="0" w:color="auto"/>
                <w:right w:val="none" w:sz="0" w:space="0" w:color="auto"/>
              </w:divBdr>
            </w:div>
            <w:div w:id="65152435">
              <w:marLeft w:val="0"/>
              <w:marRight w:val="0"/>
              <w:marTop w:val="0"/>
              <w:marBottom w:val="0"/>
              <w:divBdr>
                <w:top w:val="none" w:sz="0" w:space="0" w:color="auto"/>
                <w:left w:val="none" w:sz="0" w:space="0" w:color="auto"/>
                <w:bottom w:val="none" w:sz="0" w:space="0" w:color="auto"/>
                <w:right w:val="none" w:sz="0" w:space="0" w:color="auto"/>
              </w:divBdr>
            </w:div>
            <w:div w:id="1203637507">
              <w:marLeft w:val="0"/>
              <w:marRight w:val="0"/>
              <w:marTop w:val="0"/>
              <w:marBottom w:val="0"/>
              <w:divBdr>
                <w:top w:val="none" w:sz="0" w:space="0" w:color="auto"/>
                <w:left w:val="none" w:sz="0" w:space="0" w:color="auto"/>
                <w:bottom w:val="none" w:sz="0" w:space="0" w:color="auto"/>
                <w:right w:val="none" w:sz="0" w:space="0" w:color="auto"/>
              </w:divBdr>
            </w:div>
            <w:div w:id="1124079419">
              <w:marLeft w:val="0"/>
              <w:marRight w:val="0"/>
              <w:marTop w:val="0"/>
              <w:marBottom w:val="0"/>
              <w:divBdr>
                <w:top w:val="none" w:sz="0" w:space="0" w:color="auto"/>
                <w:left w:val="none" w:sz="0" w:space="0" w:color="auto"/>
                <w:bottom w:val="none" w:sz="0" w:space="0" w:color="auto"/>
                <w:right w:val="none" w:sz="0" w:space="0" w:color="auto"/>
              </w:divBdr>
            </w:div>
            <w:div w:id="975066521">
              <w:marLeft w:val="0"/>
              <w:marRight w:val="0"/>
              <w:marTop w:val="0"/>
              <w:marBottom w:val="0"/>
              <w:divBdr>
                <w:top w:val="none" w:sz="0" w:space="0" w:color="auto"/>
                <w:left w:val="none" w:sz="0" w:space="0" w:color="auto"/>
                <w:bottom w:val="none" w:sz="0" w:space="0" w:color="auto"/>
                <w:right w:val="none" w:sz="0" w:space="0" w:color="auto"/>
              </w:divBdr>
            </w:div>
            <w:div w:id="1755321755">
              <w:marLeft w:val="0"/>
              <w:marRight w:val="0"/>
              <w:marTop w:val="0"/>
              <w:marBottom w:val="0"/>
              <w:divBdr>
                <w:top w:val="none" w:sz="0" w:space="0" w:color="auto"/>
                <w:left w:val="none" w:sz="0" w:space="0" w:color="auto"/>
                <w:bottom w:val="none" w:sz="0" w:space="0" w:color="auto"/>
                <w:right w:val="none" w:sz="0" w:space="0" w:color="auto"/>
              </w:divBdr>
            </w:div>
            <w:div w:id="1909028271">
              <w:marLeft w:val="0"/>
              <w:marRight w:val="0"/>
              <w:marTop w:val="0"/>
              <w:marBottom w:val="0"/>
              <w:divBdr>
                <w:top w:val="none" w:sz="0" w:space="0" w:color="auto"/>
                <w:left w:val="none" w:sz="0" w:space="0" w:color="auto"/>
                <w:bottom w:val="none" w:sz="0" w:space="0" w:color="auto"/>
                <w:right w:val="none" w:sz="0" w:space="0" w:color="auto"/>
              </w:divBdr>
            </w:div>
            <w:div w:id="2019654274">
              <w:marLeft w:val="0"/>
              <w:marRight w:val="0"/>
              <w:marTop w:val="0"/>
              <w:marBottom w:val="0"/>
              <w:divBdr>
                <w:top w:val="none" w:sz="0" w:space="0" w:color="auto"/>
                <w:left w:val="none" w:sz="0" w:space="0" w:color="auto"/>
                <w:bottom w:val="none" w:sz="0" w:space="0" w:color="auto"/>
                <w:right w:val="none" w:sz="0" w:space="0" w:color="auto"/>
              </w:divBdr>
            </w:div>
            <w:div w:id="9721567">
              <w:marLeft w:val="0"/>
              <w:marRight w:val="0"/>
              <w:marTop w:val="0"/>
              <w:marBottom w:val="0"/>
              <w:divBdr>
                <w:top w:val="none" w:sz="0" w:space="0" w:color="auto"/>
                <w:left w:val="none" w:sz="0" w:space="0" w:color="auto"/>
                <w:bottom w:val="none" w:sz="0" w:space="0" w:color="auto"/>
                <w:right w:val="none" w:sz="0" w:space="0" w:color="auto"/>
              </w:divBdr>
            </w:div>
            <w:div w:id="1504779530">
              <w:marLeft w:val="0"/>
              <w:marRight w:val="0"/>
              <w:marTop w:val="0"/>
              <w:marBottom w:val="0"/>
              <w:divBdr>
                <w:top w:val="none" w:sz="0" w:space="0" w:color="auto"/>
                <w:left w:val="none" w:sz="0" w:space="0" w:color="auto"/>
                <w:bottom w:val="none" w:sz="0" w:space="0" w:color="auto"/>
                <w:right w:val="none" w:sz="0" w:space="0" w:color="auto"/>
              </w:divBdr>
            </w:div>
            <w:div w:id="731199828">
              <w:marLeft w:val="0"/>
              <w:marRight w:val="0"/>
              <w:marTop w:val="0"/>
              <w:marBottom w:val="0"/>
              <w:divBdr>
                <w:top w:val="none" w:sz="0" w:space="0" w:color="auto"/>
                <w:left w:val="none" w:sz="0" w:space="0" w:color="auto"/>
                <w:bottom w:val="none" w:sz="0" w:space="0" w:color="auto"/>
                <w:right w:val="none" w:sz="0" w:space="0" w:color="auto"/>
              </w:divBdr>
            </w:div>
            <w:div w:id="1694379496">
              <w:marLeft w:val="0"/>
              <w:marRight w:val="0"/>
              <w:marTop w:val="0"/>
              <w:marBottom w:val="0"/>
              <w:divBdr>
                <w:top w:val="none" w:sz="0" w:space="0" w:color="auto"/>
                <w:left w:val="none" w:sz="0" w:space="0" w:color="auto"/>
                <w:bottom w:val="none" w:sz="0" w:space="0" w:color="auto"/>
                <w:right w:val="none" w:sz="0" w:space="0" w:color="auto"/>
              </w:divBdr>
            </w:div>
            <w:div w:id="1005085873">
              <w:marLeft w:val="0"/>
              <w:marRight w:val="0"/>
              <w:marTop w:val="0"/>
              <w:marBottom w:val="0"/>
              <w:divBdr>
                <w:top w:val="none" w:sz="0" w:space="0" w:color="auto"/>
                <w:left w:val="none" w:sz="0" w:space="0" w:color="auto"/>
                <w:bottom w:val="none" w:sz="0" w:space="0" w:color="auto"/>
                <w:right w:val="none" w:sz="0" w:space="0" w:color="auto"/>
              </w:divBdr>
            </w:div>
            <w:div w:id="2014601972">
              <w:marLeft w:val="0"/>
              <w:marRight w:val="0"/>
              <w:marTop w:val="0"/>
              <w:marBottom w:val="0"/>
              <w:divBdr>
                <w:top w:val="none" w:sz="0" w:space="0" w:color="auto"/>
                <w:left w:val="none" w:sz="0" w:space="0" w:color="auto"/>
                <w:bottom w:val="none" w:sz="0" w:space="0" w:color="auto"/>
                <w:right w:val="none" w:sz="0" w:space="0" w:color="auto"/>
              </w:divBdr>
            </w:div>
            <w:div w:id="1284964501">
              <w:marLeft w:val="0"/>
              <w:marRight w:val="0"/>
              <w:marTop w:val="0"/>
              <w:marBottom w:val="0"/>
              <w:divBdr>
                <w:top w:val="none" w:sz="0" w:space="0" w:color="auto"/>
                <w:left w:val="none" w:sz="0" w:space="0" w:color="auto"/>
                <w:bottom w:val="none" w:sz="0" w:space="0" w:color="auto"/>
                <w:right w:val="none" w:sz="0" w:space="0" w:color="auto"/>
              </w:divBdr>
            </w:div>
            <w:div w:id="1656178752">
              <w:marLeft w:val="0"/>
              <w:marRight w:val="0"/>
              <w:marTop w:val="0"/>
              <w:marBottom w:val="0"/>
              <w:divBdr>
                <w:top w:val="none" w:sz="0" w:space="0" w:color="auto"/>
                <w:left w:val="none" w:sz="0" w:space="0" w:color="auto"/>
                <w:bottom w:val="none" w:sz="0" w:space="0" w:color="auto"/>
                <w:right w:val="none" w:sz="0" w:space="0" w:color="auto"/>
              </w:divBdr>
            </w:div>
            <w:div w:id="1689913365">
              <w:marLeft w:val="0"/>
              <w:marRight w:val="0"/>
              <w:marTop w:val="0"/>
              <w:marBottom w:val="0"/>
              <w:divBdr>
                <w:top w:val="none" w:sz="0" w:space="0" w:color="auto"/>
                <w:left w:val="none" w:sz="0" w:space="0" w:color="auto"/>
                <w:bottom w:val="none" w:sz="0" w:space="0" w:color="auto"/>
                <w:right w:val="none" w:sz="0" w:space="0" w:color="auto"/>
              </w:divBdr>
            </w:div>
            <w:div w:id="503017314">
              <w:marLeft w:val="0"/>
              <w:marRight w:val="0"/>
              <w:marTop w:val="0"/>
              <w:marBottom w:val="0"/>
              <w:divBdr>
                <w:top w:val="none" w:sz="0" w:space="0" w:color="auto"/>
                <w:left w:val="none" w:sz="0" w:space="0" w:color="auto"/>
                <w:bottom w:val="none" w:sz="0" w:space="0" w:color="auto"/>
                <w:right w:val="none" w:sz="0" w:space="0" w:color="auto"/>
              </w:divBdr>
            </w:div>
            <w:div w:id="602225938">
              <w:marLeft w:val="0"/>
              <w:marRight w:val="0"/>
              <w:marTop w:val="0"/>
              <w:marBottom w:val="0"/>
              <w:divBdr>
                <w:top w:val="none" w:sz="0" w:space="0" w:color="auto"/>
                <w:left w:val="none" w:sz="0" w:space="0" w:color="auto"/>
                <w:bottom w:val="none" w:sz="0" w:space="0" w:color="auto"/>
                <w:right w:val="none" w:sz="0" w:space="0" w:color="auto"/>
              </w:divBdr>
            </w:div>
            <w:div w:id="2108839818">
              <w:marLeft w:val="0"/>
              <w:marRight w:val="0"/>
              <w:marTop w:val="0"/>
              <w:marBottom w:val="0"/>
              <w:divBdr>
                <w:top w:val="none" w:sz="0" w:space="0" w:color="auto"/>
                <w:left w:val="none" w:sz="0" w:space="0" w:color="auto"/>
                <w:bottom w:val="none" w:sz="0" w:space="0" w:color="auto"/>
                <w:right w:val="none" w:sz="0" w:space="0" w:color="auto"/>
              </w:divBdr>
            </w:div>
            <w:div w:id="1620062285">
              <w:marLeft w:val="0"/>
              <w:marRight w:val="0"/>
              <w:marTop w:val="0"/>
              <w:marBottom w:val="0"/>
              <w:divBdr>
                <w:top w:val="none" w:sz="0" w:space="0" w:color="auto"/>
                <w:left w:val="none" w:sz="0" w:space="0" w:color="auto"/>
                <w:bottom w:val="none" w:sz="0" w:space="0" w:color="auto"/>
                <w:right w:val="none" w:sz="0" w:space="0" w:color="auto"/>
              </w:divBdr>
            </w:div>
            <w:div w:id="2100255388">
              <w:marLeft w:val="0"/>
              <w:marRight w:val="0"/>
              <w:marTop w:val="0"/>
              <w:marBottom w:val="0"/>
              <w:divBdr>
                <w:top w:val="none" w:sz="0" w:space="0" w:color="auto"/>
                <w:left w:val="none" w:sz="0" w:space="0" w:color="auto"/>
                <w:bottom w:val="none" w:sz="0" w:space="0" w:color="auto"/>
                <w:right w:val="none" w:sz="0" w:space="0" w:color="auto"/>
              </w:divBdr>
            </w:div>
            <w:div w:id="745304809">
              <w:marLeft w:val="0"/>
              <w:marRight w:val="0"/>
              <w:marTop w:val="0"/>
              <w:marBottom w:val="0"/>
              <w:divBdr>
                <w:top w:val="none" w:sz="0" w:space="0" w:color="auto"/>
                <w:left w:val="none" w:sz="0" w:space="0" w:color="auto"/>
                <w:bottom w:val="none" w:sz="0" w:space="0" w:color="auto"/>
                <w:right w:val="none" w:sz="0" w:space="0" w:color="auto"/>
              </w:divBdr>
            </w:div>
            <w:div w:id="280917634">
              <w:marLeft w:val="0"/>
              <w:marRight w:val="0"/>
              <w:marTop w:val="0"/>
              <w:marBottom w:val="0"/>
              <w:divBdr>
                <w:top w:val="none" w:sz="0" w:space="0" w:color="auto"/>
                <w:left w:val="none" w:sz="0" w:space="0" w:color="auto"/>
                <w:bottom w:val="none" w:sz="0" w:space="0" w:color="auto"/>
                <w:right w:val="none" w:sz="0" w:space="0" w:color="auto"/>
              </w:divBdr>
            </w:div>
            <w:div w:id="2023774983">
              <w:marLeft w:val="0"/>
              <w:marRight w:val="0"/>
              <w:marTop w:val="0"/>
              <w:marBottom w:val="0"/>
              <w:divBdr>
                <w:top w:val="none" w:sz="0" w:space="0" w:color="auto"/>
                <w:left w:val="none" w:sz="0" w:space="0" w:color="auto"/>
                <w:bottom w:val="none" w:sz="0" w:space="0" w:color="auto"/>
                <w:right w:val="none" w:sz="0" w:space="0" w:color="auto"/>
              </w:divBdr>
            </w:div>
            <w:div w:id="846553926">
              <w:marLeft w:val="0"/>
              <w:marRight w:val="0"/>
              <w:marTop w:val="0"/>
              <w:marBottom w:val="0"/>
              <w:divBdr>
                <w:top w:val="none" w:sz="0" w:space="0" w:color="auto"/>
                <w:left w:val="none" w:sz="0" w:space="0" w:color="auto"/>
                <w:bottom w:val="none" w:sz="0" w:space="0" w:color="auto"/>
                <w:right w:val="none" w:sz="0" w:space="0" w:color="auto"/>
              </w:divBdr>
            </w:div>
            <w:div w:id="558787324">
              <w:marLeft w:val="0"/>
              <w:marRight w:val="0"/>
              <w:marTop w:val="0"/>
              <w:marBottom w:val="0"/>
              <w:divBdr>
                <w:top w:val="none" w:sz="0" w:space="0" w:color="auto"/>
                <w:left w:val="none" w:sz="0" w:space="0" w:color="auto"/>
                <w:bottom w:val="none" w:sz="0" w:space="0" w:color="auto"/>
                <w:right w:val="none" w:sz="0" w:space="0" w:color="auto"/>
              </w:divBdr>
            </w:div>
            <w:div w:id="1678271204">
              <w:marLeft w:val="0"/>
              <w:marRight w:val="0"/>
              <w:marTop w:val="0"/>
              <w:marBottom w:val="0"/>
              <w:divBdr>
                <w:top w:val="none" w:sz="0" w:space="0" w:color="auto"/>
                <w:left w:val="none" w:sz="0" w:space="0" w:color="auto"/>
                <w:bottom w:val="none" w:sz="0" w:space="0" w:color="auto"/>
                <w:right w:val="none" w:sz="0" w:space="0" w:color="auto"/>
              </w:divBdr>
            </w:div>
            <w:div w:id="1635481956">
              <w:marLeft w:val="0"/>
              <w:marRight w:val="0"/>
              <w:marTop w:val="0"/>
              <w:marBottom w:val="0"/>
              <w:divBdr>
                <w:top w:val="none" w:sz="0" w:space="0" w:color="auto"/>
                <w:left w:val="none" w:sz="0" w:space="0" w:color="auto"/>
                <w:bottom w:val="none" w:sz="0" w:space="0" w:color="auto"/>
                <w:right w:val="none" w:sz="0" w:space="0" w:color="auto"/>
              </w:divBdr>
            </w:div>
            <w:div w:id="401149005">
              <w:marLeft w:val="0"/>
              <w:marRight w:val="0"/>
              <w:marTop w:val="0"/>
              <w:marBottom w:val="0"/>
              <w:divBdr>
                <w:top w:val="none" w:sz="0" w:space="0" w:color="auto"/>
                <w:left w:val="none" w:sz="0" w:space="0" w:color="auto"/>
                <w:bottom w:val="none" w:sz="0" w:space="0" w:color="auto"/>
                <w:right w:val="none" w:sz="0" w:space="0" w:color="auto"/>
              </w:divBdr>
            </w:div>
            <w:div w:id="2092458253">
              <w:marLeft w:val="0"/>
              <w:marRight w:val="0"/>
              <w:marTop w:val="0"/>
              <w:marBottom w:val="0"/>
              <w:divBdr>
                <w:top w:val="none" w:sz="0" w:space="0" w:color="auto"/>
                <w:left w:val="none" w:sz="0" w:space="0" w:color="auto"/>
                <w:bottom w:val="none" w:sz="0" w:space="0" w:color="auto"/>
                <w:right w:val="none" w:sz="0" w:space="0" w:color="auto"/>
              </w:divBdr>
            </w:div>
            <w:div w:id="1269241909">
              <w:marLeft w:val="0"/>
              <w:marRight w:val="0"/>
              <w:marTop w:val="0"/>
              <w:marBottom w:val="0"/>
              <w:divBdr>
                <w:top w:val="none" w:sz="0" w:space="0" w:color="auto"/>
                <w:left w:val="none" w:sz="0" w:space="0" w:color="auto"/>
                <w:bottom w:val="none" w:sz="0" w:space="0" w:color="auto"/>
                <w:right w:val="none" w:sz="0" w:space="0" w:color="auto"/>
              </w:divBdr>
            </w:div>
            <w:div w:id="835419225">
              <w:marLeft w:val="0"/>
              <w:marRight w:val="0"/>
              <w:marTop w:val="0"/>
              <w:marBottom w:val="0"/>
              <w:divBdr>
                <w:top w:val="none" w:sz="0" w:space="0" w:color="auto"/>
                <w:left w:val="none" w:sz="0" w:space="0" w:color="auto"/>
                <w:bottom w:val="none" w:sz="0" w:space="0" w:color="auto"/>
                <w:right w:val="none" w:sz="0" w:space="0" w:color="auto"/>
              </w:divBdr>
            </w:div>
            <w:div w:id="458186942">
              <w:marLeft w:val="0"/>
              <w:marRight w:val="0"/>
              <w:marTop w:val="0"/>
              <w:marBottom w:val="0"/>
              <w:divBdr>
                <w:top w:val="none" w:sz="0" w:space="0" w:color="auto"/>
                <w:left w:val="none" w:sz="0" w:space="0" w:color="auto"/>
                <w:bottom w:val="none" w:sz="0" w:space="0" w:color="auto"/>
                <w:right w:val="none" w:sz="0" w:space="0" w:color="auto"/>
              </w:divBdr>
            </w:div>
            <w:div w:id="169102949">
              <w:marLeft w:val="0"/>
              <w:marRight w:val="0"/>
              <w:marTop w:val="0"/>
              <w:marBottom w:val="0"/>
              <w:divBdr>
                <w:top w:val="none" w:sz="0" w:space="0" w:color="auto"/>
                <w:left w:val="none" w:sz="0" w:space="0" w:color="auto"/>
                <w:bottom w:val="none" w:sz="0" w:space="0" w:color="auto"/>
                <w:right w:val="none" w:sz="0" w:space="0" w:color="auto"/>
              </w:divBdr>
            </w:div>
            <w:div w:id="101387933">
              <w:marLeft w:val="0"/>
              <w:marRight w:val="0"/>
              <w:marTop w:val="0"/>
              <w:marBottom w:val="0"/>
              <w:divBdr>
                <w:top w:val="none" w:sz="0" w:space="0" w:color="auto"/>
                <w:left w:val="none" w:sz="0" w:space="0" w:color="auto"/>
                <w:bottom w:val="none" w:sz="0" w:space="0" w:color="auto"/>
                <w:right w:val="none" w:sz="0" w:space="0" w:color="auto"/>
              </w:divBdr>
            </w:div>
            <w:div w:id="544029981">
              <w:marLeft w:val="0"/>
              <w:marRight w:val="0"/>
              <w:marTop w:val="0"/>
              <w:marBottom w:val="0"/>
              <w:divBdr>
                <w:top w:val="none" w:sz="0" w:space="0" w:color="auto"/>
                <w:left w:val="none" w:sz="0" w:space="0" w:color="auto"/>
                <w:bottom w:val="none" w:sz="0" w:space="0" w:color="auto"/>
                <w:right w:val="none" w:sz="0" w:space="0" w:color="auto"/>
              </w:divBdr>
            </w:div>
            <w:div w:id="377245685">
              <w:marLeft w:val="0"/>
              <w:marRight w:val="0"/>
              <w:marTop w:val="0"/>
              <w:marBottom w:val="0"/>
              <w:divBdr>
                <w:top w:val="none" w:sz="0" w:space="0" w:color="auto"/>
                <w:left w:val="none" w:sz="0" w:space="0" w:color="auto"/>
                <w:bottom w:val="none" w:sz="0" w:space="0" w:color="auto"/>
                <w:right w:val="none" w:sz="0" w:space="0" w:color="auto"/>
              </w:divBdr>
            </w:div>
            <w:div w:id="2051496576">
              <w:marLeft w:val="0"/>
              <w:marRight w:val="0"/>
              <w:marTop w:val="0"/>
              <w:marBottom w:val="0"/>
              <w:divBdr>
                <w:top w:val="none" w:sz="0" w:space="0" w:color="auto"/>
                <w:left w:val="none" w:sz="0" w:space="0" w:color="auto"/>
                <w:bottom w:val="none" w:sz="0" w:space="0" w:color="auto"/>
                <w:right w:val="none" w:sz="0" w:space="0" w:color="auto"/>
              </w:divBdr>
            </w:div>
            <w:div w:id="372655517">
              <w:marLeft w:val="0"/>
              <w:marRight w:val="0"/>
              <w:marTop w:val="0"/>
              <w:marBottom w:val="0"/>
              <w:divBdr>
                <w:top w:val="none" w:sz="0" w:space="0" w:color="auto"/>
                <w:left w:val="none" w:sz="0" w:space="0" w:color="auto"/>
                <w:bottom w:val="none" w:sz="0" w:space="0" w:color="auto"/>
                <w:right w:val="none" w:sz="0" w:space="0" w:color="auto"/>
              </w:divBdr>
            </w:div>
            <w:div w:id="697778840">
              <w:marLeft w:val="0"/>
              <w:marRight w:val="0"/>
              <w:marTop w:val="0"/>
              <w:marBottom w:val="0"/>
              <w:divBdr>
                <w:top w:val="none" w:sz="0" w:space="0" w:color="auto"/>
                <w:left w:val="none" w:sz="0" w:space="0" w:color="auto"/>
                <w:bottom w:val="none" w:sz="0" w:space="0" w:color="auto"/>
                <w:right w:val="none" w:sz="0" w:space="0" w:color="auto"/>
              </w:divBdr>
            </w:div>
            <w:div w:id="1381829748">
              <w:marLeft w:val="0"/>
              <w:marRight w:val="0"/>
              <w:marTop w:val="0"/>
              <w:marBottom w:val="0"/>
              <w:divBdr>
                <w:top w:val="none" w:sz="0" w:space="0" w:color="auto"/>
                <w:left w:val="none" w:sz="0" w:space="0" w:color="auto"/>
                <w:bottom w:val="none" w:sz="0" w:space="0" w:color="auto"/>
                <w:right w:val="none" w:sz="0" w:space="0" w:color="auto"/>
              </w:divBdr>
            </w:div>
            <w:div w:id="1325627827">
              <w:marLeft w:val="0"/>
              <w:marRight w:val="0"/>
              <w:marTop w:val="0"/>
              <w:marBottom w:val="0"/>
              <w:divBdr>
                <w:top w:val="none" w:sz="0" w:space="0" w:color="auto"/>
                <w:left w:val="none" w:sz="0" w:space="0" w:color="auto"/>
                <w:bottom w:val="none" w:sz="0" w:space="0" w:color="auto"/>
                <w:right w:val="none" w:sz="0" w:space="0" w:color="auto"/>
              </w:divBdr>
            </w:div>
            <w:div w:id="1830826866">
              <w:marLeft w:val="0"/>
              <w:marRight w:val="0"/>
              <w:marTop w:val="0"/>
              <w:marBottom w:val="0"/>
              <w:divBdr>
                <w:top w:val="none" w:sz="0" w:space="0" w:color="auto"/>
                <w:left w:val="none" w:sz="0" w:space="0" w:color="auto"/>
                <w:bottom w:val="none" w:sz="0" w:space="0" w:color="auto"/>
                <w:right w:val="none" w:sz="0" w:space="0" w:color="auto"/>
              </w:divBdr>
            </w:div>
            <w:div w:id="946035327">
              <w:marLeft w:val="0"/>
              <w:marRight w:val="0"/>
              <w:marTop w:val="0"/>
              <w:marBottom w:val="0"/>
              <w:divBdr>
                <w:top w:val="none" w:sz="0" w:space="0" w:color="auto"/>
                <w:left w:val="none" w:sz="0" w:space="0" w:color="auto"/>
                <w:bottom w:val="none" w:sz="0" w:space="0" w:color="auto"/>
                <w:right w:val="none" w:sz="0" w:space="0" w:color="auto"/>
              </w:divBdr>
            </w:div>
            <w:div w:id="1745451056">
              <w:marLeft w:val="0"/>
              <w:marRight w:val="0"/>
              <w:marTop w:val="0"/>
              <w:marBottom w:val="0"/>
              <w:divBdr>
                <w:top w:val="none" w:sz="0" w:space="0" w:color="auto"/>
                <w:left w:val="none" w:sz="0" w:space="0" w:color="auto"/>
                <w:bottom w:val="none" w:sz="0" w:space="0" w:color="auto"/>
                <w:right w:val="none" w:sz="0" w:space="0" w:color="auto"/>
              </w:divBdr>
            </w:div>
            <w:div w:id="15927626">
              <w:marLeft w:val="0"/>
              <w:marRight w:val="0"/>
              <w:marTop w:val="0"/>
              <w:marBottom w:val="0"/>
              <w:divBdr>
                <w:top w:val="none" w:sz="0" w:space="0" w:color="auto"/>
                <w:left w:val="none" w:sz="0" w:space="0" w:color="auto"/>
                <w:bottom w:val="none" w:sz="0" w:space="0" w:color="auto"/>
                <w:right w:val="none" w:sz="0" w:space="0" w:color="auto"/>
              </w:divBdr>
            </w:div>
            <w:div w:id="1566144495">
              <w:marLeft w:val="0"/>
              <w:marRight w:val="0"/>
              <w:marTop w:val="0"/>
              <w:marBottom w:val="0"/>
              <w:divBdr>
                <w:top w:val="none" w:sz="0" w:space="0" w:color="auto"/>
                <w:left w:val="none" w:sz="0" w:space="0" w:color="auto"/>
                <w:bottom w:val="none" w:sz="0" w:space="0" w:color="auto"/>
                <w:right w:val="none" w:sz="0" w:space="0" w:color="auto"/>
              </w:divBdr>
            </w:div>
            <w:div w:id="1155992649">
              <w:marLeft w:val="0"/>
              <w:marRight w:val="0"/>
              <w:marTop w:val="0"/>
              <w:marBottom w:val="0"/>
              <w:divBdr>
                <w:top w:val="none" w:sz="0" w:space="0" w:color="auto"/>
                <w:left w:val="none" w:sz="0" w:space="0" w:color="auto"/>
                <w:bottom w:val="none" w:sz="0" w:space="0" w:color="auto"/>
                <w:right w:val="none" w:sz="0" w:space="0" w:color="auto"/>
              </w:divBdr>
            </w:div>
            <w:div w:id="1321158427">
              <w:marLeft w:val="0"/>
              <w:marRight w:val="0"/>
              <w:marTop w:val="0"/>
              <w:marBottom w:val="0"/>
              <w:divBdr>
                <w:top w:val="none" w:sz="0" w:space="0" w:color="auto"/>
                <w:left w:val="none" w:sz="0" w:space="0" w:color="auto"/>
                <w:bottom w:val="none" w:sz="0" w:space="0" w:color="auto"/>
                <w:right w:val="none" w:sz="0" w:space="0" w:color="auto"/>
              </w:divBdr>
            </w:div>
            <w:div w:id="70735348">
              <w:marLeft w:val="0"/>
              <w:marRight w:val="0"/>
              <w:marTop w:val="0"/>
              <w:marBottom w:val="0"/>
              <w:divBdr>
                <w:top w:val="none" w:sz="0" w:space="0" w:color="auto"/>
                <w:left w:val="none" w:sz="0" w:space="0" w:color="auto"/>
                <w:bottom w:val="none" w:sz="0" w:space="0" w:color="auto"/>
                <w:right w:val="none" w:sz="0" w:space="0" w:color="auto"/>
              </w:divBdr>
            </w:div>
            <w:div w:id="299460614">
              <w:marLeft w:val="0"/>
              <w:marRight w:val="0"/>
              <w:marTop w:val="0"/>
              <w:marBottom w:val="0"/>
              <w:divBdr>
                <w:top w:val="none" w:sz="0" w:space="0" w:color="auto"/>
                <w:left w:val="none" w:sz="0" w:space="0" w:color="auto"/>
                <w:bottom w:val="none" w:sz="0" w:space="0" w:color="auto"/>
                <w:right w:val="none" w:sz="0" w:space="0" w:color="auto"/>
              </w:divBdr>
            </w:div>
            <w:div w:id="1359162599">
              <w:marLeft w:val="0"/>
              <w:marRight w:val="0"/>
              <w:marTop w:val="0"/>
              <w:marBottom w:val="0"/>
              <w:divBdr>
                <w:top w:val="none" w:sz="0" w:space="0" w:color="auto"/>
                <w:left w:val="none" w:sz="0" w:space="0" w:color="auto"/>
                <w:bottom w:val="none" w:sz="0" w:space="0" w:color="auto"/>
                <w:right w:val="none" w:sz="0" w:space="0" w:color="auto"/>
              </w:divBdr>
            </w:div>
            <w:div w:id="931356593">
              <w:marLeft w:val="0"/>
              <w:marRight w:val="0"/>
              <w:marTop w:val="0"/>
              <w:marBottom w:val="0"/>
              <w:divBdr>
                <w:top w:val="none" w:sz="0" w:space="0" w:color="auto"/>
                <w:left w:val="none" w:sz="0" w:space="0" w:color="auto"/>
                <w:bottom w:val="none" w:sz="0" w:space="0" w:color="auto"/>
                <w:right w:val="none" w:sz="0" w:space="0" w:color="auto"/>
              </w:divBdr>
            </w:div>
            <w:div w:id="489491173">
              <w:marLeft w:val="0"/>
              <w:marRight w:val="0"/>
              <w:marTop w:val="0"/>
              <w:marBottom w:val="0"/>
              <w:divBdr>
                <w:top w:val="none" w:sz="0" w:space="0" w:color="auto"/>
                <w:left w:val="none" w:sz="0" w:space="0" w:color="auto"/>
                <w:bottom w:val="none" w:sz="0" w:space="0" w:color="auto"/>
                <w:right w:val="none" w:sz="0" w:space="0" w:color="auto"/>
              </w:divBdr>
            </w:div>
            <w:div w:id="122627152">
              <w:marLeft w:val="0"/>
              <w:marRight w:val="0"/>
              <w:marTop w:val="0"/>
              <w:marBottom w:val="0"/>
              <w:divBdr>
                <w:top w:val="none" w:sz="0" w:space="0" w:color="auto"/>
                <w:left w:val="none" w:sz="0" w:space="0" w:color="auto"/>
                <w:bottom w:val="none" w:sz="0" w:space="0" w:color="auto"/>
                <w:right w:val="none" w:sz="0" w:space="0" w:color="auto"/>
              </w:divBdr>
            </w:div>
            <w:div w:id="482430206">
              <w:marLeft w:val="0"/>
              <w:marRight w:val="0"/>
              <w:marTop w:val="0"/>
              <w:marBottom w:val="0"/>
              <w:divBdr>
                <w:top w:val="none" w:sz="0" w:space="0" w:color="auto"/>
                <w:left w:val="none" w:sz="0" w:space="0" w:color="auto"/>
                <w:bottom w:val="none" w:sz="0" w:space="0" w:color="auto"/>
                <w:right w:val="none" w:sz="0" w:space="0" w:color="auto"/>
              </w:divBdr>
            </w:div>
            <w:div w:id="1157577930">
              <w:marLeft w:val="0"/>
              <w:marRight w:val="0"/>
              <w:marTop w:val="0"/>
              <w:marBottom w:val="0"/>
              <w:divBdr>
                <w:top w:val="none" w:sz="0" w:space="0" w:color="auto"/>
                <w:left w:val="none" w:sz="0" w:space="0" w:color="auto"/>
                <w:bottom w:val="none" w:sz="0" w:space="0" w:color="auto"/>
                <w:right w:val="none" w:sz="0" w:space="0" w:color="auto"/>
              </w:divBdr>
            </w:div>
            <w:div w:id="1036346419">
              <w:marLeft w:val="0"/>
              <w:marRight w:val="0"/>
              <w:marTop w:val="0"/>
              <w:marBottom w:val="0"/>
              <w:divBdr>
                <w:top w:val="none" w:sz="0" w:space="0" w:color="auto"/>
                <w:left w:val="none" w:sz="0" w:space="0" w:color="auto"/>
                <w:bottom w:val="none" w:sz="0" w:space="0" w:color="auto"/>
                <w:right w:val="none" w:sz="0" w:space="0" w:color="auto"/>
              </w:divBdr>
            </w:div>
            <w:div w:id="215632197">
              <w:marLeft w:val="0"/>
              <w:marRight w:val="0"/>
              <w:marTop w:val="0"/>
              <w:marBottom w:val="0"/>
              <w:divBdr>
                <w:top w:val="none" w:sz="0" w:space="0" w:color="auto"/>
                <w:left w:val="none" w:sz="0" w:space="0" w:color="auto"/>
                <w:bottom w:val="none" w:sz="0" w:space="0" w:color="auto"/>
                <w:right w:val="none" w:sz="0" w:space="0" w:color="auto"/>
              </w:divBdr>
            </w:div>
            <w:div w:id="2092391704">
              <w:marLeft w:val="0"/>
              <w:marRight w:val="0"/>
              <w:marTop w:val="0"/>
              <w:marBottom w:val="0"/>
              <w:divBdr>
                <w:top w:val="none" w:sz="0" w:space="0" w:color="auto"/>
                <w:left w:val="none" w:sz="0" w:space="0" w:color="auto"/>
                <w:bottom w:val="none" w:sz="0" w:space="0" w:color="auto"/>
                <w:right w:val="none" w:sz="0" w:space="0" w:color="auto"/>
              </w:divBdr>
            </w:div>
            <w:div w:id="1981878317">
              <w:marLeft w:val="0"/>
              <w:marRight w:val="0"/>
              <w:marTop w:val="0"/>
              <w:marBottom w:val="0"/>
              <w:divBdr>
                <w:top w:val="none" w:sz="0" w:space="0" w:color="auto"/>
                <w:left w:val="none" w:sz="0" w:space="0" w:color="auto"/>
                <w:bottom w:val="none" w:sz="0" w:space="0" w:color="auto"/>
                <w:right w:val="none" w:sz="0" w:space="0" w:color="auto"/>
              </w:divBdr>
            </w:div>
            <w:div w:id="459105942">
              <w:marLeft w:val="0"/>
              <w:marRight w:val="0"/>
              <w:marTop w:val="0"/>
              <w:marBottom w:val="0"/>
              <w:divBdr>
                <w:top w:val="none" w:sz="0" w:space="0" w:color="auto"/>
                <w:left w:val="none" w:sz="0" w:space="0" w:color="auto"/>
                <w:bottom w:val="none" w:sz="0" w:space="0" w:color="auto"/>
                <w:right w:val="none" w:sz="0" w:space="0" w:color="auto"/>
              </w:divBdr>
            </w:div>
            <w:div w:id="944071502">
              <w:marLeft w:val="0"/>
              <w:marRight w:val="0"/>
              <w:marTop w:val="0"/>
              <w:marBottom w:val="0"/>
              <w:divBdr>
                <w:top w:val="none" w:sz="0" w:space="0" w:color="auto"/>
                <w:left w:val="none" w:sz="0" w:space="0" w:color="auto"/>
                <w:bottom w:val="none" w:sz="0" w:space="0" w:color="auto"/>
                <w:right w:val="none" w:sz="0" w:space="0" w:color="auto"/>
              </w:divBdr>
            </w:div>
            <w:div w:id="1177185108">
              <w:marLeft w:val="0"/>
              <w:marRight w:val="0"/>
              <w:marTop w:val="0"/>
              <w:marBottom w:val="0"/>
              <w:divBdr>
                <w:top w:val="none" w:sz="0" w:space="0" w:color="auto"/>
                <w:left w:val="none" w:sz="0" w:space="0" w:color="auto"/>
                <w:bottom w:val="none" w:sz="0" w:space="0" w:color="auto"/>
                <w:right w:val="none" w:sz="0" w:space="0" w:color="auto"/>
              </w:divBdr>
            </w:div>
            <w:div w:id="303506929">
              <w:marLeft w:val="0"/>
              <w:marRight w:val="0"/>
              <w:marTop w:val="0"/>
              <w:marBottom w:val="0"/>
              <w:divBdr>
                <w:top w:val="none" w:sz="0" w:space="0" w:color="auto"/>
                <w:left w:val="none" w:sz="0" w:space="0" w:color="auto"/>
                <w:bottom w:val="none" w:sz="0" w:space="0" w:color="auto"/>
                <w:right w:val="none" w:sz="0" w:space="0" w:color="auto"/>
              </w:divBdr>
            </w:div>
            <w:div w:id="743646808">
              <w:marLeft w:val="0"/>
              <w:marRight w:val="0"/>
              <w:marTop w:val="0"/>
              <w:marBottom w:val="0"/>
              <w:divBdr>
                <w:top w:val="none" w:sz="0" w:space="0" w:color="auto"/>
                <w:left w:val="none" w:sz="0" w:space="0" w:color="auto"/>
                <w:bottom w:val="none" w:sz="0" w:space="0" w:color="auto"/>
                <w:right w:val="none" w:sz="0" w:space="0" w:color="auto"/>
              </w:divBdr>
            </w:div>
            <w:div w:id="141848004">
              <w:marLeft w:val="0"/>
              <w:marRight w:val="0"/>
              <w:marTop w:val="0"/>
              <w:marBottom w:val="0"/>
              <w:divBdr>
                <w:top w:val="none" w:sz="0" w:space="0" w:color="auto"/>
                <w:left w:val="none" w:sz="0" w:space="0" w:color="auto"/>
                <w:bottom w:val="none" w:sz="0" w:space="0" w:color="auto"/>
                <w:right w:val="none" w:sz="0" w:space="0" w:color="auto"/>
              </w:divBdr>
            </w:div>
            <w:div w:id="514925978">
              <w:marLeft w:val="0"/>
              <w:marRight w:val="0"/>
              <w:marTop w:val="0"/>
              <w:marBottom w:val="0"/>
              <w:divBdr>
                <w:top w:val="none" w:sz="0" w:space="0" w:color="auto"/>
                <w:left w:val="none" w:sz="0" w:space="0" w:color="auto"/>
                <w:bottom w:val="none" w:sz="0" w:space="0" w:color="auto"/>
                <w:right w:val="none" w:sz="0" w:space="0" w:color="auto"/>
              </w:divBdr>
            </w:div>
            <w:div w:id="158812463">
              <w:marLeft w:val="0"/>
              <w:marRight w:val="0"/>
              <w:marTop w:val="0"/>
              <w:marBottom w:val="0"/>
              <w:divBdr>
                <w:top w:val="none" w:sz="0" w:space="0" w:color="auto"/>
                <w:left w:val="none" w:sz="0" w:space="0" w:color="auto"/>
                <w:bottom w:val="none" w:sz="0" w:space="0" w:color="auto"/>
                <w:right w:val="none" w:sz="0" w:space="0" w:color="auto"/>
              </w:divBdr>
            </w:div>
            <w:div w:id="648480621">
              <w:marLeft w:val="0"/>
              <w:marRight w:val="0"/>
              <w:marTop w:val="0"/>
              <w:marBottom w:val="0"/>
              <w:divBdr>
                <w:top w:val="none" w:sz="0" w:space="0" w:color="auto"/>
                <w:left w:val="none" w:sz="0" w:space="0" w:color="auto"/>
                <w:bottom w:val="none" w:sz="0" w:space="0" w:color="auto"/>
                <w:right w:val="none" w:sz="0" w:space="0" w:color="auto"/>
              </w:divBdr>
            </w:div>
            <w:div w:id="1550534562">
              <w:marLeft w:val="0"/>
              <w:marRight w:val="0"/>
              <w:marTop w:val="0"/>
              <w:marBottom w:val="0"/>
              <w:divBdr>
                <w:top w:val="none" w:sz="0" w:space="0" w:color="auto"/>
                <w:left w:val="none" w:sz="0" w:space="0" w:color="auto"/>
                <w:bottom w:val="none" w:sz="0" w:space="0" w:color="auto"/>
                <w:right w:val="none" w:sz="0" w:space="0" w:color="auto"/>
              </w:divBdr>
            </w:div>
            <w:div w:id="472717168">
              <w:marLeft w:val="0"/>
              <w:marRight w:val="0"/>
              <w:marTop w:val="0"/>
              <w:marBottom w:val="0"/>
              <w:divBdr>
                <w:top w:val="none" w:sz="0" w:space="0" w:color="auto"/>
                <w:left w:val="none" w:sz="0" w:space="0" w:color="auto"/>
                <w:bottom w:val="none" w:sz="0" w:space="0" w:color="auto"/>
                <w:right w:val="none" w:sz="0" w:space="0" w:color="auto"/>
              </w:divBdr>
            </w:div>
            <w:div w:id="658850901">
              <w:marLeft w:val="0"/>
              <w:marRight w:val="0"/>
              <w:marTop w:val="0"/>
              <w:marBottom w:val="0"/>
              <w:divBdr>
                <w:top w:val="none" w:sz="0" w:space="0" w:color="auto"/>
                <w:left w:val="none" w:sz="0" w:space="0" w:color="auto"/>
                <w:bottom w:val="none" w:sz="0" w:space="0" w:color="auto"/>
                <w:right w:val="none" w:sz="0" w:space="0" w:color="auto"/>
              </w:divBdr>
            </w:div>
            <w:div w:id="363214239">
              <w:marLeft w:val="0"/>
              <w:marRight w:val="0"/>
              <w:marTop w:val="0"/>
              <w:marBottom w:val="0"/>
              <w:divBdr>
                <w:top w:val="none" w:sz="0" w:space="0" w:color="auto"/>
                <w:left w:val="none" w:sz="0" w:space="0" w:color="auto"/>
                <w:bottom w:val="none" w:sz="0" w:space="0" w:color="auto"/>
                <w:right w:val="none" w:sz="0" w:space="0" w:color="auto"/>
              </w:divBdr>
            </w:div>
            <w:div w:id="528496408">
              <w:marLeft w:val="0"/>
              <w:marRight w:val="0"/>
              <w:marTop w:val="0"/>
              <w:marBottom w:val="0"/>
              <w:divBdr>
                <w:top w:val="none" w:sz="0" w:space="0" w:color="auto"/>
                <w:left w:val="none" w:sz="0" w:space="0" w:color="auto"/>
                <w:bottom w:val="none" w:sz="0" w:space="0" w:color="auto"/>
                <w:right w:val="none" w:sz="0" w:space="0" w:color="auto"/>
              </w:divBdr>
            </w:div>
            <w:div w:id="514539212">
              <w:marLeft w:val="0"/>
              <w:marRight w:val="0"/>
              <w:marTop w:val="0"/>
              <w:marBottom w:val="0"/>
              <w:divBdr>
                <w:top w:val="none" w:sz="0" w:space="0" w:color="auto"/>
                <w:left w:val="none" w:sz="0" w:space="0" w:color="auto"/>
                <w:bottom w:val="none" w:sz="0" w:space="0" w:color="auto"/>
                <w:right w:val="none" w:sz="0" w:space="0" w:color="auto"/>
              </w:divBdr>
            </w:div>
            <w:div w:id="670185166">
              <w:marLeft w:val="0"/>
              <w:marRight w:val="0"/>
              <w:marTop w:val="0"/>
              <w:marBottom w:val="0"/>
              <w:divBdr>
                <w:top w:val="none" w:sz="0" w:space="0" w:color="auto"/>
                <w:left w:val="none" w:sz="0" w:space="0" w:color="auto"/>
                <w:bottom w:val="none" w:sz="0" w:space="0" w:color="auto"/>
                <w:right w:val="none" w:sz="0" w:space="0" w:color="auto"/>
              </w:divBdr>
            </w:div>
            <w:div w:id="113136312">
              <w:marLeft w:val="0"/>
              <w:marRight w:val="0"/>
              <w:marTop w:val="0"/>
              <w:marBottom w:val="0"/>
              <w:divBdr>
                <w:top w:val="none" w:sz="0" w:space="0" w:color="auto"/>
                <w:left w:val="none" w:sz="0" w:space="0" w:color="auto"/>
                <w:bottom w:val="none" w:sz="0" w:space="0" w:color="auto"/>
                <w:right w:val="none" w:sz="0" w:space="0" w:color="auto"/>
              </w:divBdr>
            </w:div>
            <w:div w:id="271014022">
              <w:marLeft w:val="0"/>
              <w:marRight w:val="0"/>
              <w:marTop w:val="0"/>
              <w:marBottom w:val="0"/>
              <w:divBdr>
                <w:top w:val="none" w:sz="0" w:space="0" w:color="auto"/>
                <w:left w:val="none" w:sz="0" w:space="0" w:color="auto"/>
                <w:bottom w:val="none" w:sz="0" w:space="0" w:color="auto"/>
                <w:right w:val="none" w:sz="0" w:space="0" w:color="auto"/>
              </w:divBdr>
            </w:div>
            <w:div w:id="890769146">
              <w:marLeft w:val="0"/>
              <w:marRight w:val="0"/>
              <w:marTop w:val="0"/>
              <w:marBottom w:val="0"/>
              <w:divBdr>
                <w:top w:val="none" w:sz="0" w:space="0" w:color="auto"/>
                <w:left w:val="none" w:sz="0" w:space="0" w:color="auto"/>
                <w:bottom w:val="none" w:sz="0" w:space="0" w:color="auto"/>
                <w:right w:val="none" w:sz="0" w:space="0" w:color="auto"/>
              </w:divBdr>
            </w:div>
            <w:div w:id="462232856">
              <w:marLeft w:val="0"/>
              <w:marRight w:val="0"/>
              <w:marTop w:val="0"/>
              <w:marBottom w:val="0"/>
              <w:divBdr>
                <w:top w:val="none" w:sz="0" w:space="0" w:color="auto"/>
                <w:left w:val="none" w:sz="0" w:space="0" w:color="auto"/>
                <w:bottom w:val="none" w:sz="0" w:space="0" w:color="auto"/>
                <w:right w:val="none" w:sz="0" w:space="0" w:color="auto"/>
              </w:divBdr>
            </w:div>
            <w:div w:id="1164512748">
              <w:marLeft w:val="0"/>
              <w:marRight w:val="0"/>
              <w:marTop w:val="0"/>
              <w:marBottom w:val="0"/>
              <w:divBdr>
                <w:top w:val="none" w:sz="0" w:space="0" w:color="auto"/>
                <w:left w:val="none" w:sz="0" w:space="0" w:color="auto"/>
                <w:bottom w:val="none" w:sz="0" w:space="0" w:color="auto"/>
                <w:right w:val="none" w:sz="0" w:space="0" w:color="auto"/>
              </w:divBdr>
            </w:div>
            <w:div w:id="441995361">
              <w:marLeft w:val="0"/>
              <w:marRight w:val="0"/>
              <w:marTop w:val="0"/>
              <w:marBottom w:val="0"/>
              <w:divBdr>
                <w:top w:val="none" w:sz="0" w:space="0" w:color="auto"/>
                <w:left w:val="none" w:sz="0" w:space="0" w:color="auto"/>
                <w:bottom w:val="none" w:sz="0" w:space="0" w:color="auto"/>
                <w:right w:val="none" w:sz="0" w:space="0" w:color="auto"/>
              </w:divBdr>
            </w:div>
            <w:div w:id="1240673062">
              <w:marLeft w:val="0"/>
              <w:marRight w:val="0"/>
              <w:marTop w:val="0"/>
              <w:marBottom w:val="0"/>
              <w:divBdr>
                <w:top w:val="none" w:sz="0" w:space="0" w:color="auto"/>
                <w:left w:val="none" w:sz="0" w:space="0" w:color="auto"/>
                <w:bottom w:val="none" w:sz="0" w:space="0" w:color="auto"/>
                <w:right w:val="none" w:sz="0" w:space="0" w:color="auto"/>
              </w:divBdr>
            </w:div>
            <w:div w:id="1402288232">
              <w:marLeft w:val="0"/>
              <w:marRight w:val="0"/>
              <w:marTop w:val="0"/>
              <w:marBottom w:val="0"/>
              <w:divBdr>
                <w:top w:val="none" w:sz="0" w:space="0" w:color="auto"/>
                <w:left w:val="none" w:sz="0" w:space="0" w:color="auto"/>
                <w:bottom w:val="none" w:sz="0" w:space="0" w:color="auto"/>
                <w:right w:val="none" w:sz="0" w:space="0" w:color="auto"/>
              </w:divBdr>
            </w:div>
            <w:div w:id="169368308">
              <w:marLeft w:val="0"/>
              <w:marRight w:val="0"/>
              <w:marTop w:val="0"/>
              <w:marBottom w:val="0"/>
              <w:divBdr>
                <w:top w:val="none" w:sz="0" w:space="0" w:color="auto"/>
                <w:left w:val="none" w:sz="0" w:space="0" w:color="auto"/>
                <w:bottom w:val="none" w:sz="0" w:space="0" w:color="auto"/>
                <w:right w:val="none" w:sz="0" w:space="0" w:color="auto"/>
              </w:divBdr>
            </w:div>
            <w:div w:id="1737971632">
              <w:marLeft w:val="0"/>
              <w:marRight w:val="0"/>
              <w:marTop w:val="0"/>
              <w:marBottom w:val="0"/>
              <w:divBdr>
                <w:top w:val="none" w:sz="0" w:space="0" w:color="auto"/>
                <w:left w:val="none" w:sz="0" w:space="0" w:color="auto"/>
                <w:bottom w:val="none" w:sz="0" w:space="0" w:color="auto"/>
                <w:right w:val="none" w:sz="0" w:space="0" w:color="auto"/>
              </w:divBdr>
            </w:div>
            <w:div w:id="285894789">
              <w:marLeft w:val="0"/>
              <w:marRight w:val="0"/>
              <w:marTop w:val="0"/>
              <w:marBottom w:val="0"/>
              <w:divBdr>
                <w:top w:val="none" w:sz="0" w:space="0" w:color="auto"/>
                <w:left w:val="none" w:sz="0" w:space="0" w:color="auto"/>
                <w:bottom w:val="none" w:sz="0" w:space="0" w:color="auto"/>
                <w:right w:val="none" w:sz="0" w:space="0" w:color="auto"/>
              </w:divBdr>
            </w:div>
            <w:div w:id="1266382149">
              <w:marLeft w:val="0"/>
              <w:marRight w:val="0"/>
              <w:marTop w:val="0"/>
              <w:marBottom w:val="0"/>
              <w:divBdr>
                <w:top w:val="none" w:sz="0" w:space="0" w:color="auto"/>
                <w:left w:val="none" w:sz="0" w:space="0" w:color="auto"/>
                <w:bottom w:val="none" w:sz="0" w:space="0" w:color="auto"/>
                <w:right w:val="none" w:sz="0" w:space="0" w:color="auto"/>
              </w:divBdr>
            </w:div>
            <w:div w:id="2130202250">
              <w:marLeft w:val="0"/>
              <w:marRight w:val="0"/>
              <w:marTop w:val="0"/>
              <w:marBottom w:val="0"/>
              <w:divBdr>
                <w:top w:val="none" w:sz="0" w:space="0" w:color="auto"/>
                <w:left w:val="none" w:sz="0" w:space="0" w:color="auto"/>
                <w:bottom w:val="none" w:sz="0" w:space="0" w:color="auto"/>
                <w:right w:val="none" w:sz="0" w:space="0" w:color="auto"/>
              </w:divBdr>
            </w:div>
            <w:div w:id="707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346">
      <w:bodyDiv w:val="1"/>
      <w:marLeft w:val="0"/>
      <w:marRight w:val="0"/>
      <w:marTop w:val="0"/>
      <w:marBottom w:val="0"/>
      <w:divBdr>
        <w:top w:val="none" w:sz="0" w:space="0" w:color="auto"/>
        <w:left w:val="none" w:sz="0" w:space="0" w:color="auto"/>
        <w:bottom w:val="none" w:sz="0" w:space="0" w:color="auto"/>
        <w:right w:val="none" w:sz="0" w:space="0" w:color="auto"/>
      </w:divBdr>
      <w:divsChild>
        <w:div w:id="1142387907">
          <w:marLeft w:val="0"/>
          <w:marRight w:val="0"/>
          <w:marTop w:val="0"/>
          <w:marBottom w:val="0"/>
          <w:divBdr>
            <w:top w:val="none" w:sz="0" w:space="0" w:color="auto"/>
            <w:left w:val="none" w:sz="0" w:space="0" w:color="auto"/>
            <w:bottom w:val="none" w:sz="0" w:space="0" w:color="auto"/>
            <w:right w:val="none" w:sz="0" w:space="0" w:color="auto"/>
          </w:divBdr>
          <w:divsChild>
            <w:div w:id="1049695326">
              <w:marLeft w:val="0"/>
              <w:marRight w:val="0"/>
              <w:marTop w:val="0"/>
              <w:marBottom w:val="0"/>
              <w:divBdr>
                <w:top w:val="none" w:sz="0" w:space="0" w:color="auto"/>
                <w:left w:val="none" w:sz="0" w:space="0" w:color="auto"/>
                <w:bottom w:val="none" w:sz="0" w:space="0" w:color="auto"/>
                <w:right w:val="none" w:sz="0" w:space="0" w:color="auto"/>
              </w:divBdr>
            </w:div>
            <w:div w:id="1649282286">
              <w:marLeft w:val="0"/>
              <w:marRight w:val="0"/>
              <w:marTop w:val="0"/>
              <w:marBottom w:val="0"/>
              <w:divBdr>
                <w:top w:val="none" w:sz="0" w:space="0" w:color="auto"/>
                <w:left w:val="none" w:sz="0" w:space="0" w:color="auto"/>
                <w:bottom w:val="none" w:sz="0" w:space="0" w:color="auto"/>
                <w:right w:val="none" w:sz="0" w:space="0" w:color="auto"/>
              </w:divBdr>
            </w:div>
            <w:div w:id="303656924">
              <w:marLeft w:val="0"/>
              <w:marRight w:val="0"/>
              <w:marTop w:val="0"/>
              <w:marBottom w:val="0"/>
              <w:divBdr>
                <w:top w:val="none" w:sz="0" w:space="0" w:color="auto"/>
                <w:left w:val="none" w:sz="0" w:space="0" w:color="auto"/>
                <w:bottom w:val="none" w:sz="0" w:space="0" w:color="auto"/>
                <w:right w:val="none" w:sz="0" w:space="0" w:color="auto"/>
              </w:divBdr>
            </w:div>
            <w:div w:id="38096565">
              <w:marLeft w:val="0"/>
              <w:marRight w:val="0"/>
              <w:marTop w:val="0"/>
              <w:marBottom w:val="0"/>
              <w:divBdr>
                <w:top w:val="none" w:sz="0" w:space="0" w:color="auto"/>
                <w:left w:val="none" w:sz="0" w:space="0" w:color="auto"/>
                <w:bottom w:val="none" w:sz="0" w:space="0" w:color="auto"/>
                <w:right w:val="none" w:sz="0" w:space="0" w:color="auto"/>
              </w:divBdr>
            </w:div>
            <w:div w:id="650133392">
              <w:marLeft w:val="0"/>
              <w:marRight w:val="0"/>
              <w:marTop w:val="0"/>
              <w:marBottom w:val="0"/>
              <w:divBdr>
                <w:top w:val="none" w:sz="0" w:space="0" w:color="auto"/>
                <w:left w:val="none" w:sz="0" w:space="0" w:color="auto"/>
                <w:bottom w:val="none" w:sz="0" w:space="0" w:color="auto"/>
                <w:right w:val="none" w:sz="0" w:space="0" w:color="auto"/>
              </w:divBdr>
            </w:div>
            <w:div w:id="586035856">
              <w:marLeft w:val="0"/>
              <w:marRight w:val="0"/>
              <w:marTop w:val="0"/>
              <w:marBottom w:val="0"/>
              <w:divBdr>
                <w:top w:val="none" w:sz="0" w:space="0" w:color="auto"/>
                <w:left w:val="none" w:sz="0" w:space="0" w:color="auto"/>
                <w:bottom w:val="none" w:sz="0" w:space="0" w:color="auto"/>
                <w:right w:val="none" w:sz="0" w:space="0" w:color="auto"/>
              </w:divBdr>
            </w:div>
            <w:div w:id="1376732809">
              <w:marLeft w:val="0"/>
              <w:marRight w:val="0"/>
              <w:marTop w:val="0"/>
              <w:marBottom w:val="0"/>
              <w:divBdr>
                <w:top w:val="none" w:sz="0" w:space="0" w:color="auto"/>
                <w:left w:val="none" w:sz="0" w:space="0" w:color="auto"/>
                <w:bottom w:val="none" w:sz="0" w:space="0" w:color="auto"/>
                <w:right w:val="none" w:sz="0" w:space="0" w:color="auto"/>
              </w:divBdr>
            </w:div>
            <w:div w:id="567152364">
              <w:marLeft w:val="0"/>
              <w:marRight w:val="0"/>
              <w:marTop w:val="0"/>
              <w:marBottom w:val="0"/>
              <w:divBdr>
                <w:top w:val="none" w:sz="0" w:space="0" w:color="auto"/>
                <w:left w:val="none" w:sz="0" w:space="0" w:color="auto"/>
                <w:bottom w:val="none" w:sz="0" w:space="0" w:color="auto"/>
                <w:right w:val="none" w:sz="0" w:space="0" w:color="auto"/>
              </w:divBdr>
            </w:div>
            <w:div w:id="2011834610">
              <w:marLeft w:val="0"/>
              <w:marRight w:val="0"/>
              <w:marTop w:val="0"/>
              <w:marBottom w:val="0"/>
              <w:divBdr>
                <w:top w:val="none" w:sz="0" w:space="0" w:color="auto"/>
                <w:left w:val="none" w:sz="0" w:space="0" w:color="auto"/>
                <w:bottom w:val="none" w:sz="0" w:space="0" w:color="auto"/>
                <w:right w:val="none" w:sz="0" w:space="0" w:color="auto"/>
              </w:divBdr>
            </w:div>
            <w:div w:id="1470779137">
              <w:marLeft w:val="0"/>
              <w:marRight w:val="0"/>
              <w:marTop w:val="0"/>
              <w:marBottom w:val="0"/>
              <w:divBdr>
                <w:top w:val="none" w:sz="0" w:space="0" w:color="auto"/>
                <w:left w:val="none" w:sz="0" w:space="0" w:color="auto"/>
                <w:bottom w:val="none" w:sz="0" w:space="0" w:color="auto"/>
                <w:right w:val="none" w:sz="0" w:space="0" w:color="auto"/>
              </w:divBdr>
            </w:div>
            <w:div w:id="1909922766">
              <w:marLeft w:val="0"/>
              <w:marRight w:val="0"/>
              <w:marTop w:val="0"/>
              <w:marBottom w:val="0"/>
              <w:divBdr>
                <w:top w:val="none" w:sz="0" w:space="0" w:color="auto"/>
                <w:left w:val="none" w:sz="0" w:space="0" w:color="auto"/>
                <w:bottom w:val="none" w:sz="0" w:space="0" w:color="auto"/>
                <w:right w:val="none" w:sz="0" w:space="0" w:color="auto"/>
              </w:divBdr>
            </w:div>
            <w:div w:id="1293706958">
              <w:marLeft w:val="0"/>
              <w:marRight w:val="0"/>
              <w:marTop w:val="0"/>
              <w:marBottom w:val="0"/>
              <w:divBdr>
                <w:top w:val="none" w:sz="0" w:space="0" w:color="auto"/>
                <w:left w:val="none" w:sz="0" w:space="0" w:color="auto"/>
                <w:bottom w:val="none" w:sz="0" w:space="0" w:color="auto"/>
                <w:right w:val="none" w:sz="0" w:space="0" w:color="auto"/>
              </w:divBdr>
            </w:div>
            <w:div w:id="33236869">
              <w:marLeft w:val="0"/>
              <w:marRight w:val="0"/>
              <w:marTop w:val="0"/>
              <w:marBottom w:val="0"/>
              <w:divBdr>
                <w:top w:val="none" w:sz="0" w:space="0" w:color="auto"/>
                <w:left w:val="none" w:sz="0" w:space="0" w:color="auto"/>
                <w:bottom w:val="none" w:sz="0" w:space="0" w:color="auto"/>
                <w:right w:val="none" w:sz="0" w:space="0" w:color="auto"/>
              </w:divBdr>
            </w:div>
            <w:div w:id="714543811">
              <w:marLeft w:val="0"/>
              <w:marRight w:val="0"/>
              <w:marTop w:val="0"/>
              <w:marBottom w:val="0"/>
              <w:divBdr>
                <w:top w:val="none" w:sz="0" w:space="0" w:color="auto"/>
                <w:left w:val="none" w:sz="0" w:space="0" w:color="auto"/>
                <w:bottom w:val="none" w:sz="0" w:space="0" w:color="auto"/>
                <w:right w:val="none" w:sz="0" w:space="0" w:color="auto"/>
              </w:divBdr>
            </w:div>
            <w:div w:id="1530602435">
              <w:marLeft w:val="0"/>
              <w:marRight w:val="0"/>
              <w:marTop w:val="0"/>
              <w:marBottom w:val="0"/>
              <w:divBdr>
                <w:top w:val="none" w:sz="0" w:space="0" w:color="auto"/>
                <w:left w:val="none" w:sz="0" w:space="0" w:color="auto"/>
                <w:bottom w:val="none" w:sz="0" w:space="0" w:color="auto"/>
                <w:right w:val="none" w:sz="0" w:space="0" w:color="auto"/>
              </w:divBdr>
            </w:div>
            <w:div w:id="1910917859">
              <w:marLeft w:val="0"/>
              <w:marRight w:val="0"/>
              <w:marTop w:val="0"/>
              <w:marBottom w:val="0"/>
              <w:divBdr>
                <w:top w:val="none" w:sz="0" w:space="0" w:color="auto"/>
                <w:left w:val="none" w:sz="0" w:space="0" w:color="auto"/>
                <w:bottom w:val="none" w:sz="0" w:space="0" w:color="auto"/>
                <w:right w:val="none" w:sz="0" w:space="0" w:color="auto"/>
              </w:divBdr>
            </w:div>
            <w:div w:id="159665512">
              <w:marLeft w:val="0"/>
              <w:marRight w:val="0"/>
              <w:marTop w:val="0"/>
              <w:marBottom w:val="0"/>
              <w:divBdr>
                <w:top w:val="none" w:sz="0" w:space="0" w:color="auto"/>
                <w:left w:val="none" w:sz="0" w:space="0" w:color="auto"/>
                <w:bottom w:val="none" w:sz="0" w:space="0" w:color="auto"/>
                <w:right w:val="none" w:sz="0" w:space="0" w:color="auto"/>
              </w:divBdr>
            </w:div>
            <w:div w:id="921715495">
              <w:marLeft w:val="0"/>
              <w:marRight w:val="0"/>
              <w:marTop w:val="0"/>
              <w:marBottom w:val="0"/>
              <w:divBdr>
                <w:top w:val="none" w:sz="0" w:space="0" w:color="auto"/>
                <w:left w:val="none" w:sz="0" w:space="0" w:color="auto"/>
                <w:bottom w:val="none" w:sz="0" w:space="0" w:color="auto"/>
                <w:right w:val="none" w:sz="0" w:space="0" w:color="auto"/>
              </w:divBdr>
            </w:div>
            <w:div w:id="1275821836">
              <w:marLeft w:val="0"/>
              <w:marRight w:val="0"/>
              <w:marTop w:val="0"/>
              <w:marBottom w:val="0"/>
              <w:divBdr>
                <w:top w:val="none" w:sz="0" w:space="0" w:color="auto"/>
                <w:left w:val="none" w:sz="0" w:space="0" w:color="auto"/>
                <w:bottom w:val="none" w:sz="0" w:space="0" w:color="auto"/>
                <w:right w:val="none" w:sz="0" w:space="0" w:color="auto"/>
              </w:divBdr>
            </w:div>
            <w:div w:id="685207671">
              <w:marLeft w:val="0"/>
              <w:marRight w:val="0"/>
              <w:marTop w:val="0"/>
              <w:marBottom w:val="0"/>
              <w:divBdr>
                <w:top w:val="none" w:sz="0" w:space="0" w:color="auto"/>
                <w:left w:val="none" w:sz="0" w:space="0" w:color="auto"/>
                <w:bottom w:val="none" w:sz="0" w:space="0" w:color="auto"/>
                <w:right w:val="none" w:sz="0" w:space="0" w:color="auto"/>
              </w:divBdr>
            </w:div>
            <w:div w:id="960458342">
              <w:marLeft w:val="0"/>
              <w:marRight w:val="0"/>
              <w:marTop w:val="0"/>
              <w:marBottom w:val="0"/>
              <w:divBdr>
                <w:top w:val="none" w:sz="0" w:space="0" w:color="auto"/>
                <w:left w:val="none" w:sz="0" w:space="0" w:color="auto"/>
                <w:bottom w:val="none" w:sz="0" w:space="0" w:color="auto"/>
                <w:right w:val="none" w:sz="0" w:space="0" w:color="auto"/>
              </w:divBdr>
            </w:div>
            <w:div w:id="1741442165">
              <w:marLeft w:val="0"/>
              <w:marRight w:val="0"/>
              <w:marTop w:val="0"/>
              <w:marBottom w:val="0"/>
              <w:divBdr>
                <w:top w:val="none" w:sz="0" w:space="0" w:color="auto"/>
                <w:left w:val="none" w:sz="0" w:space="0" w:color="auto"/>
                <w:bottom w:val="none" w:sz="0" w:space="0" w:color="auto"/>
                <w:right w:val="none" w:sz="0" w:space="0" w:color="auto"/>
              </w:divBdr>
            </w:div>
            <w:div w:id="919489758">
              <w:marLeft w:val="0"/>
              <w:marRight w:val="0"/>
              <w:marTop w:val="0"/>
              <w:marBottom w:val="0"/>
              <w:divBdr>
                <w:top w:val="none" w:sz="0" w:space="0" w:color="auto"/>
                <w:left w:val="none" w:sz="0" w:space="0" w:color="auto"/>
                <w:bottom w:val="none" w:sz="0" w:space="0" w:color="auto"/>
                <w:right w:val="none" w:sz="0" w:space="0" w:color="auto"/>
              </w:divBdr>
            </w:div>
            <w:div w:id="2129158287">
              <w:marLeft w:val="0"/>
              <w:marRight w:val="0"/>
              <w:marTop w:val="0"/>
              <w:marBottom w:val="0"/>
              <w:divBdr>
                <w:top w:val="none" w:sz="0" w:space="0" w:color="auto"/>
                <w:left w:val="none" w:sz="0" w:space="0" w:color="auto"/>
                <w:bottom w:val="none" w:sz="0" w:space="0" w:color="auto"/>
                <w:right w:val="none" w:sz="0" w:space="0" w:color="auto"/>
              </w:divBdr>
            </w:div>
            <w:div w:id="1942445580">
              <w:marLeft w:val="0"/>
              <w:marRight w:val="0"/>
              <w:marTop w:val="0"/>
              <w:marBottom w:val="0"/>
              <w:divBdr>
                <w:top w:val="none" w:sz="0" w:space="0" w:color="auto"/>
                <w:left w:val="none" w:sz="0" w:space="0" w:color="auto"/>
                <w:bottom w:val="none" w:sz="0" w:space="0" w:color="auto"/>
                <w:right w:val="none" w:sz="0" w:space="0" w:color="auto"/>
              </w:divBdr>
            </w:div>
            <w:div w:id="685408066">
              <w:marLeft w:val="0"/>
              <w:marRight w:val="0"/>
              <w:marTop w:val="0"/>
              <w:marBottom w:val="0"/>
              <w:divBdr>
                <w:top w:val="none" w:sz="0" w:space="0" w:color="auto"/>
                <w:left w:val="none" w:sz="0" w:space="0" w:color="auto"/>
                <w:bottom w:val="none" w:sz="0" w:space="0" w:color="auto"/>
                <w:right w:val="none" w:sz="0" w:space="0" w:color="auto"/>
              </w:divBdr>
            </w:div>
            <w:div w:id="1079642626">
              <w:marLeft w:val="0"/>
              <w:marRight w:val="0"/>
              <w:marTop w:val="0"/>
              <w:marBottom w:val="0"/>
              <w:divBdr>
                <w:top w:val="none" w:sz="0" w:space="0" w:color="auto"/>
                <w:left w:val="none" w:sz="0" w:space="0" w:color="auto"/>
                <w:bottom w:val="none" w:sz="0" w:space="0" w:color="auto"/>
                <w:right w:val="none" w:sz="0" w:space="0" w:color="auto"/>
              </w:divBdr>
            </w:div>
            <w:div w:id="2118522872">
              <w:marLeft w:val="0"/>
              <w:marRight w:val="0"/>
              <w:marTop w:val="0"/>
              <w:marBottom w:val="0"/>
              <w:divBdr>
                <w:top w:val="none" w:sz="0" w:space="0" w:color="auto"/>
                <w:left w:val="none" w:sz="0" w:space="0" w:color="auto"/>
                <w:bottom w:val="none" w:sz="0" w:space="0" w:color="auto"/>
                <w:right w:val="none" w:sz="0" w:space="0" w:color="auto"/>
              </w:divBdr>
            </w:div>
            <w:div w:id="190265793">
              <w:marLeft w:val="0"/>
              <w:marRight w:val="0"/>
              <w:marTop w:val="0"/>
              <w:marBottom w:val="0"/>
              <w:divBdr>
                <w:top w:val="none" w:sz="0" w:space="0" w:color="auto"/>
                <w:left w:val="none" w:sz="0" w:space="0" w:color="auto"/>
                <w:bottom w:val="none" w:sz="0" w:space="0" w:color="auto"/>
                <w:right w:val="none" w:sz="0" w:space="0" w:color="auto"/>
              </w:divBdr>
            </w:div>
            <w:div w:id="1182933918">
              <w:marLeft w:val="0"/>
              <w:marRight w:val="0"/>
              <w:marTop w:val="0"/>
              <w:marBottom w:val="0"/>
              <w:divBdr>
                <w:top w:val="none" w:sz="0" w:space="0" w:color="auto"/>
                <w:left w:val="none" w:sz="0" w:space="0" w:color="auto"/>
                <w:bottom w:val="none" w:sz="0" w:space="0" w:color="auto"/>
                <w:right w:val="none" w:sz="0" w:space="0" w:color="auto"/>
              </w:divBdr>
            </w:div>
            <w:div w:id="1827548680">
              <w:marLeft w:val="0"/>
              <w:marRight w:val="0"/>
              <w:marTop w:val="0"/>
              <w:marBottom w:val="0"/>
              <w:divBdr>
                <w:top w:val="none" w:sz="0" w:space="0" w:color="auto"/>
                <w:left w:val="none" w:sz="0" w:space="0" w:color="auto"/>
                <w:bottom w:val="none" w:sz="0" w:space="0" w:color="auto"/>
                <w:right w:val="none" w:sz="0" w:space="0" w:color="auto"/>
              </w:divBdr>
            </w:div>
            <w:div w:id="100955343">
              <w:marLeft w:val="0"/>
              <w:marRight w:val="0"/>
              <w:marTop w:val="0"/>
              <w:marBottom w:val="0"/>
              <w:divBdr>
                <w:top w:val="none" w:sz="0" w:space="0" w:color="auto"/>
                <w:left w:val="none" w:sz="0" w:space="0" w:color="auto"/>
                <w:bottom w:val="none" w:sz="0" w:space="0" w:color="auto"/>
                <w:right w:val="none" w:sz="0" w:space="0" w:color="auto"/>
              </w:divBdr>
            </w:div>
            <w:div w:id="1267152762">
              <w:marLeft w:val="0"/>
              <w:marRight w:val="0"/>
              <w:marTop w:val="0"/>
              <w:marBottom w:val="0"/>
              <w:divBdr>
                <w:top w:val="none" w:sz="0" w:space="0" w:color="auto"/>
                <w:left w:val="none" w:sz="0" w:space="0" w:color="auto"/>
                <w:bottom w:val="none" w:sz="0" w:space="0" w:color="auto"/>
                <w:right w:val="none" w:sz="0" w:space="0" w:color="auto"/>
              </w:divBdr>
            </w:div>
            <w:div w:id="1767919438">
              <w:marLeft w:val="0"/>
              <w:marRight w:val="0"/>
              <w:marTop w:val="0"/>
              <w:marBottom w:val="0"/>
              <w:divBdr>
                <w:top w:val="none" w:sz="0" w:space="0" w:color="auto"/>
                <w:left w:val="none" w:sz="0" w:space="0" w:color="auto"/>
                <w:bottom w:val="none" w:sz="0" w:space="0" w:color="auto"/>
                <w:right w:val="none" w:sz="0" w:space="0" w:color="auto"/>
              </w:divBdr>
            </w:div>
            <w:div w:id="206113842">
              <w:marLeft w:val="0"/>
              <w:marRight w:val="0"/>
              <w:marTop w:val="0"/>
              <w:marBottom w:val="0"/>
              <w:divBdr>
                <w:top w:val="none" w:sz="0" w:space="0" w:color="auto"/>
                <w:left w:val="none" w:sz="0" w:space="0" w:color="auto"/>
                <w:bottom w:val="none" w:sz="0" w:space="0" w:color="auto"/>
                <w:right w:val="none" w:sz="0" w:space="0" w:color="auto"/>
              </w:divBdr>
            </w:div>
            <w:div w:id="1643924815">
              <w:marLeft w:val="0"/>
              <w:marRight w:val="0"/>
              <w:marTop w:val="0"/>
              <w:marBottom w:val="0"/>
              <w:divBdr>
                <w:top w:val="none" w:sz="0" w:space="0" w:color="auto"/>
                <w:left w:val="none" w:sz="0" w:space="0" w:color="auto"/>
                <w:bottom w:val="none" w:sz="0" w:space="0" w:color="auto"/>
                <w:right w:val="none" w:sz="0" w:space="0" w:color="auto"/>
              </w:divBdr>
            </w:div>
            <w:div w:id="1679116863">
              <w:marLeft w:val="0"/>
              <w:marRight w:val="0"/>
              <w:marTop w:val="0"/>
              <w:marBottom w:val="0"/>
              <w:divBdr>
                <w:top w:val="none" w:sz="0" w:space="0" w:color="auto"/>
                <w:left w:val="none" w:sz="0" w:space="0" w:color="auto"/>
                <w:bottom w:val="none" w:sz="0" w:space="0" w:color="auto"/>
                <w:right w:val="none" w:sz="0" w:space="0" w:color="auto"/>
              </w:divBdr>
            </w:div>
            <w:div w:id="1588224065">
              <w:marLeft w:val="0"/>
              <w:marRight w:val="0"/>
              <w:marTop w:val="0"/>
              <w:marBottom w:val="0"/>
              <w:divBdr>
                <w:top w:val="none" w:sz="0" w:space="0" w:color="auto"/>
                <w:left w:val="none" w:sz="0" w:space="0" w:color="auto"/>
                <w:bottom w:val="none" w:sz="0" w:space="0" w:color="auto"/>
                <w:right w:val="none" w:sz="0" w:space="0" w:color="auto"/>
              </w:divBdr>
            </w:div>
            <w:div w:id="1236865291">
              <w:marLeft w:val="0"/>
              <w:marRight w:val="0"/>
              <w:marTop w:val="0"/>
              <w:marBottom w:val="0"/>
              <w:divBdr>
                <w:top w:val="none" w:sz="0" w:space="0" w:color="auto"/>
                <w:left w:val="none" w:sz="0" w:space="0" w:color="auto"/>
                <w:bottom w:val="none" w:sz="0" w:space="0" w:color="auto"/>
                <w:right w:val="none" w:sz="0" w:space="0" w:color="auto"/>
              </w:divBdr>
            </w:div>
            <w:div w:id="1399942981">
              <w:marLeft w:val="0"/>
              <w:marRight w:val="0"/>
              <w:marTop w:val="0"/>
              <w:marBottom w:val="0"/>
              <w:divBdr>
                <w:top w:val="none" w:sz="0" w:space="0" w:color="auto"/>
                <w:left w:val="none" w:sz="0" w:space="0" w:color="auto"/>
                <w:bottom w:val="none" w:sz="0" w:space="0" w:color="auto"/>
                <w:right w:val="none" w:sz="0" w:space="0" w:color="auto"/>
              </w:divBdr>
            </w:div>
            <w:div w:id="1124155004">
              <w:marLeft w:val="0"/>
              <w:marRight w:val="0"/>
              <w:marTop w:val="0"/>
              <w:marBottom w:val="0"/>
              <w:divBdr>
                <w:top w:val="none" w:sz="0" w:space="0" w:color="auto"/>
                <w:left w:val="none" w:sz="0" w:space="0" w:color="auto"/>
                <w:bottom w:val="none" w:sz="0" w:space="0" w:color="auto"/>
                <w:right w:val="none" w:sz="0" w:space="0" w:color="auto"/>
              </w:divBdr>
            </w:div>
            <w:div w:id="771894819">
              <w:marLeft w:val="0"/>
              <w:marRight w:val="0"/>
              <w:marTop w:val="0"/>
              <w:marBottom w:val="0"/>
              <w:divBdr>
                <w:top w:val="none" w:sz="0" w:space="0" w:color="auto"/>
                <w:left w:val="none" w:sz="0" w:space="0" w:color="auto"/>
                <w:bottom w:val="none" w:sz="0" w:space="0" w:color="auto"/>
                <w:right w:val="none" w:sz="0" w:space="0" w:color="auto"/>
              </w:divBdr>
            </w:div>
            <w:div w:id="289020137">
              <w:marLeft w:val="0"/>
              <w:marRight w:val="0"/>
              <w:marTop w:val="0"/>
              <w:marBottom w:val="0"/>
              <w:divBdr>
                <w:top w:val="none" w:sz="0" w:space="0" w:color="auto"/>
                <w:left w:val="none" w:sz="0" w:space="0" w:color="auto"/>
                <w:bottom w:val="none" w:sz="0" w:space="0" w:color="auto"/>
                <w:right w:val="none" w:sz="0" w:space="0" w:color="auto"/>
              </w:divBdr>
            </w:div>
            <w:div w:id="1057821536">
              <w:marLeft w:val="0"/>
              <w:marRight w:val="0"/>
              <w:marTop w:val="0"/>
              <w:marBottom w:val="0"/>
              <w:divBdr>
                <w:top w:val="none" w:sz="0" w:space="0" w:color="auto"/>
                <w:left w:val="none" w:sz="0" w:space="0" w:color="auto"/>
                <w:bottom w:val="none" w:sz="0" w:space="0" w:color="auto"/>
                <w:right w:val="none" w:sz="0" w:space="0" w:color="auto"/>
              </w:divBdr>
            </w:div>
            <w:div w:id="1217474183">
              <w:marLeft w:val="0"/>
              <w:marRight w:val="0"/>
              <w:marTop w:val="0"/>
              <w:marBottom w:val="0"/>
              <w:divBdr>
                <w:top w:val="none" w:sz="0" w:space="0" w:color="auto"/>
                <w:left w:val="none" w:sz="0" w:space="0" w:color="auto"/>
                <w:bottom w:val="none" w:sz="0" w:space="0" w:color="auto"/>
                <w:right w:val="none" w:sz="0" w:space="0" w:color="auto"/>
              </w:divBdr>
            </w:div>
            <w:div w:id="214662781">
              <w:marLeft w:val="0"/>
              <w:marRight w:val="0"/>
              <w:marTop w:val="0"/>
              <w:marBottom w:val="0"/>
              <w:divBdr>
                <w:top w:val="none" w:sz="0" w:space="0" w:color="auto"/>
                <w:left w:val="none" w:sz="0" w:space="0" w:color="auto"/>
                <w:bottom w:val="none" w:sz="0" w:space="0" w:color="auto"/>
                <w:right w:val="none" w:sz="0" w:space="0" w:color="auto"/>
              </w:divBdr>
            </w:div>
            <w:div w:id="502475202">
              <w:marLeft w:val="0"/>
              <w:marRight w:val="0"/>
              <w:marTop w:val="0"/>
              <w:marBottom w:val="0"/>
              <w:divBdr>
                <w:top w:val="none" w:sz="0" w:space="0" w:color="auto"/>
                <w:left w:val="none" w:sz="0" w:space="0" w:color="auto"/>
                <w:bottom w:val="none" w:sz="0" w:space="0" w:color="auto"/>
                <w:right w:val="none" w:sz="0" w:space="0" w:color="auto"/>
              </w:divBdr>
            </w:div>
            <w:div w:id="407044229">
              <w:marLeft w:val="0"/>
              <w:marRight w:val="0"/>
              <w:marTop w:val="0"/>
              <w:marBottom w:val="0"/>
              <w:divBdr>
                <w:top w:val="none" w:sz="0" w:space="0" w:color="auto"/>
                <w:left w:val="none" w:sz="0" w:space="0" w:color="auto"/>
                <w:bottom w:val="none" w:sz="0" w:space="0" w:color="auto"/>
                <w:right w:val="none" w:sz="0" w:space="0" w:color="auto"/>
              </w:divBdr>
            </w:div>
            <w:div w:id="1916083654">
              <w:marLeft w:val="0"/>
              <w:marRight w:val="0"/>
              <w:marTop w:val="0"/>
              <w:marBottom w:val="0"/>
              <w:divBdr>
                <w:top w:val="none" w:sz="0" w:space="0" w:color="auto"/>
                <w:left w:val="none" w:sz="0" w:space="0" w:color="auto"/>
                <w:bottom w:val="none" w:sz="0" w:space="0" w:color="auto"/>
                <w:right w:val="none" w:sz="0" w:space="0" w:color="auto"/>
              </w:divBdr>
            </w:div>
            <w:div w:id="1430851970">
              <w:marLeft w:val="0"/>
              <w:marRight w:val="0"/>
              <w:marTop w:val="0"/>
              <w:marBottom w:val="0"/>
              <w:divBdr>
                <w:top w:val="none" w:sz="0" w:space="0" w:color="auto"/>
                <w:left w:val="none" w:sz="0" w:space="0" w:color="auto"/>
                <w:bottom w:val="none" w:sz="0" w:space="0" w:color="auto"/>
                <w:right w:val="none" w:sz="0" w:space="0" w:color="auto"/>
              </w:divBdr>
            </w:div>
            <w:div w:id="677850305">
              <w:marLeft w:val="0"/>
              <w:marRight w:val="0"/>
              <w:marTop w:val="0"/>
              <w:marBottom w:val="0"/>
              <w:divBdr>
                <w:top w:val="none" w:sz="0" w:space="0" w:color="auto"/>
                <w:left w:val="none" w:sz="0" w:space="0" w:color="auto"/>
                <w:bottom w:val="none" w:sz="0" w:space="0" w:color="auto"/>
                <w:right w:val="none" w:sz="0" w:space="0" w:color="auto"/>
              </w:divBdr>
            </w:div>
            <w:div w:id="232009117">
              <w:marLeft w:val="0"/>
              <w:marRight w:val="0"/>
              <w:marTop w:val="0"/>
              <w:marBottom w:val="0"/>
              <w:divBdr>
                <w:top w:val="none" w:sz="0" w:space="0" w:color="auto"/>
                <w:left w:val="none" w:sz="0" w:space="0" w:color="auto"/>
                <w:bottom w:val="none" w:sz="0" w:space="0" w:color="auto"/>
                <w:right w:val="none" w:sz="0" w:space="0" w:color="auto"/>
              </w:divBdr>
            </w:div>
            <w:div w:id="1724714552">
              <w:marLeft w:val="0"/>
              <w:marRight w:val="0"/>
              <w:marTop w:val="0"/>
              <w:marBottom w:val="0"/>
              <w:divBdr>
                <w:top w:val="none" w:sz="0" w:space="0" w:color="auto"/>
                <w:left w:val="none" w:sz="0" w:space="0" w:color="auto"/>
                <w:bottom w:val="none" w:sz="0" w:space="0" w:color="auto"/>
                <w:right w:val="none" w:sz="0" w:space="0" w:color="auto"/>
              </w:divBdr>
            </w:div>
            <w:div w:id="1988778131">
              <w:marLeft w:val="0"/>
              <w:marRight w:val="0"/>
              <w:marTop w:val="0"/>
              <w:marBottom w:val="0"/>
              <w:divBdr>
                <w:top w:val="none" w:sz="0" w:space="0" w:color="auto"/>
                <w:left w:val="none" w:sz="0" w:space="0" w:color="auto"/>
                <w:bottom w:val="none" w:sz="0" w:space="0" w:color="auto"/>
                <w:right w:val="none" w:sz="0" w:space="0" w:color="auto"/>
              </w:divBdr>
            </w:div>
            <w:div w:id="622537716">
              <w:marLeft w:val="0"/>
              <w:marRight w:val="0"/>
              <w:marTop w:val="0"/>
              <w:marBottom w:val="0"/>
              <w:divBdr>
                <w:top w:val="none" w:sz="0" w:space="0" w:color="auto"/>
                <w:left w:val="none" w:sz="0" w:space="0" w:color="auto"/>
                <w:bottom w:val="none" w:sz="0" w:space="0" w:color="auto"/>
                <w:right w:val="none" w:sz="0" w:space="0" w:color="auto"/>
              </w:divBdr>
            </w:div>
            <w:div w:id="1201357113">
              <w:marLeft w:val="0"/>
              <w:marRight w:val="0"/>
              <w:marTop w:val="0"/>
              <w:marBottom w:val="0"/>
              <w:divBdr>
                <w:top w:val="none" w:sz="0" w:space="0" w:color="auto"/>
                <w:left w:val="none" w:sz="0" w:space="0" w:color="auto"/>
                <w:bottom w:val="none" w:sz="0" w:space="0" w:color="auto"/>
                <w:right w:val="none" w:sz="0" w:space="0" w:color="auto"/>
              </w:divBdr>
            </w:div>
            <w:div w:id="1390617000">
              <w:marLeft w:val="0"/>
              <w:marRight w:val="0"/>
              <w:marTop w:val="0"/>
              <w:marBottom w:val="0"/>
              <w:divBdr>
                <w:top w:val="none" w:sz="0" w:space="0" w:color="auto"/>
                <w:left w:val="none" w:sz="0" w:space="0" w:color="auto"/>
                <w:bottom w:val="none" w:sz="0" w:space="0" w:color="auto"/>
                <w:right w:val="none" w:sz="0" w:space="0" w:color="auto"/>
              </w:divBdr>
            </w:div>
            <w:div w:id="1128353521">
              <w:marLeft w:val="0"/>
              <w:marRight w:val="0"/>
              <w:marTop w:val="0"/>
              <w:marBottom w:val="0"/>
              <w:divBdr>
                <w:top w:val="none" w:sz="0" w:space="0" w:color="auto"/>
                <w:left w:val="none" w:sz="0" w:space="0" w:color="auto"/>
                <w:bottom w:val="none" w:sz="0" w:space="0" w:color="auto"/>
                <w:right w:val="none" w:sz="0" w:space="0" w:color="auto"/>
              </w:divBdr>
            </w:div>
            <w:div w:id="387463035">
              <w:marLeft w:val="0"/>
              <w:marRight w:val="0"/>
              <w:marTop w:val="0"/>
              <w:marBottom w:val="0"/>
              <w:divBdr>
                <w:top w:val="none" w:sz="0" w:space="0" w:color="auto"/>
                <w:left w:val="none" w:sz="0" w:space="0" w:color="auto"/>
                <w:bottom w:val="none" w:sz="0" w:space="0" w:color="auto"/>
                <w:right w:val="none" w:sz="0" w:space="0" w:color="auto"/>
              </w:divBdr>
            </w:div>
            <w:div w:id="1884101471">
              <w:marLeft w:val="0"/>
              <w:marRight w:val="0"/>
              <w:marTop w:val="0"/>
              <w:marBottom w:val="0"/>
              <w:divBdr>
                <w:top w:val="none" w:sz="0" w:space="0" w:color="auto"/>
                <w:left w:val="none" w:sz="0" w:space="0" w:color="auto"/>
                <w:bottom w:val="none" w:sz="0" w:space="0" w:color="auto"/>
                <w:right w:val="none" w:sz="0" w:space="0" w:color="auto"/>
              </w:divBdr>
            </w:div>
            <w:div w:id="569312643">
              <w:marLeft w:val="0"/>
              <w:marRight w:val="0"/>
              <w:marTop w:val="0"/>
              <w:marBottom w:val="0"/>
              <w:divBdr>
                <w:top w:val="none" w:sz="0" w:space="0" w:color="auto"/>
                <w:left w:val="none" w:sz="0" w:space="0" w:color="auto"/>
                <w:bottom w:val="none" w:sz="0" w:space="0" w:color="auto"/>
                <w:right w:val="none" w:sz="0" w:space="0" w:color="auto"/>
              </w:divBdr>
            </w:div>
            <w:div w:id="1815752015">
              <w:marLeft w:val="0"/>
              <w:marRight w:val="0"/>
              <w:marTop w:val="0"/>
              <w:marBottom w:val="0"/>
              <w:divBdr>
                <w:top w:val="none" w:sz="0" w:space="0" w:color="auto"/>
                <w:left w:val="none" w:sz="0" w:space="0" w:color="auto"/>
                <w:bottom w:val="none" w:sz="0" w:space="0" w:color="auto"/>
                <w:right w:val="none" w:sz="0" w:space="0" w:color="auto"/>
              </w:divBdr>
            </w:div>
            <w:div w:id="1481655782">
              <w:marLeft w:val="0"/>
              <w:marRight w:val="0"/>
              <w:marTop w:val="0"/>
              <w:marBottom w:val="0"/>
              <w:divBdr>
                <w:top w:val="none" w:sz="0" w:space="0" w:color="auto"/>
                <w:left w:val="none" w:sz="0" w:space="0" w:color="auto"/>
                <w:bottom w:val="none" w:sz="0" w:space="0" w:color="auto"/>
                <w:right w:val="none" w:sz="0" w:space="0" w:color="auto"/>
              </w:divBdr>
            </w:div>
            <w:div w:id="943076389">
              <w:marLeft w:val="0"/>
              <w:marRight w:val="0"/>
              <w:marTop w:val="0"/>
              <w:marBottom w:val="0"/>
              <w:divBdr>
                <w:top w:val="none" w:sz="0" w:space="0" w:color="auto"/>
                <w:left w:val="none" w:sz="0" w:space="0" w:color="auto"/>
                <w:bottom w:val="none" w:sz="0" w:space="0" w:color="auto"/>
                <w:right w:val="none" w:sz="0" w:space="0" w:color="auto"/>
              </w:divBdr>
            </w:div>
            <w:div w:id="93329165">
              <w:marLeft w:val="0"/>
              <w:marRight w:val="0"/>
              <w:marTop w:val="0"/>
              <w:marBottom w:val="0"/>
              <w:divBdr>
                <w:top w:val="none" w:sz="0" w:space="0" w:color="auto"/>
                <w:left w:val="none" w:sz="0" w:space="0" w:color="auto"/>
                <w:bottom w:val="none" w:sz="0" w:space="0" w:color="auto"/>
                <w:right w:val="none" w:sz="0" w:space="0" w:color="auto"/>
              </w:divBdr>
            </w:div>
            <w:div w:id="1306162107">
              <w:marLeft w:val="0"/>
              <w:marRight w:val="0"/>
              <w:marTop w:val="0"/>
              <w:marBottom w:val="0"/>
              <w:divBdr>
                <w:top w:val="none" w:sz="0" w:space="0" w:color="auto"/>
                <w:left w:val="none" w:sz="0" w:space="0" w:color="auto"/>
                <w:bottom w:val="none" w:sz="0" w:space="0" w:color="auto"/>
                <w:right w:val="none" w:sz="0" w:space="0" w:color="auto"/>
              </w:divBdr>
            </w:div>
            <w:div w:id="1783987405">
              <w:marLeft w:val="0"/>
              <w:marRight w:val="0"/>
              <w:marTop w:val="0"/>
              <w:marBottom w:val="0"/>
              <w:divBdr>
                <w:top w:val="none" w:sz="0" w:space="0" w:color="auto"/>
                <w:left w:val="none" w:sz="0" w:space="0" w:color="auto"/>
                <w:bottom w:val="none" w:sz="0" w:space="0" w:color="auto"/>
                <w:right w:val="none" w:sz="0" w:space="0" w:color="auto"/>
              </w:divBdr>
            </w:div>
            <w:div w:id="2066567579">
              <w:marLeft w:val="0"/>
              <w:marRight w:val="0"/>
              <w:marTop w:val="0"/>
              <w:marBottom w:val="0"/>
              <w:divBdr>
                <w:top w:val="none" w:sz="0" w:space="0" w:color="auto"/>
                <w:left w:val="none" w:sz="0" w:space="0" w:color="auto"/>
                <w:bottom w:val="none" w:sz="0" w:space="0" w:color="auto"/>
                <w:right w:val="none" w:sz="0" w:space="0" w:color="auto"/>
              </w:divBdr>
            </w:div>
            <w:div w:id="1193038483">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185754915">
              <w:marLeft w:val="0"/>
              <w:marRight w:val="0"/>
              <w:marTop w:val="0"/>
              <w:marBottom w:val="0"/>
              <w:divBdr>
                <w:top w:val="none" w:sz="0" w:space="0" w:color="auto"/>
                <w:left w:val="none" w:sz="0" w:space="0" w:color="auto"/>
                <w:bottom w:val="none" w:sz="0" w:space="0" w:color="auto"/>
                <w:right w:val="none" w:sz="0" w:space="0" w:color="auto"/>
              </w:divBdr>
            </w:div>
            <w:div w:id="1500848804">
              <w:marLeft w:val="0"/>
              <w:marRight w:val="0"/>
              <w:marTop w:val="0"/>
              <w:marBottom w:val="0"/>
              <w:divBdr>
                <w:top w:val="none" w:sz="0" w:space="0" w:color="auto"/>
                <w:left w:val="none" w:sz="0" w:space="0" w:color="auto"/>
                <w:bottom w:val="none" w:sz="0" w:space="0" w:color="auto"/>
                <w:right w:val="none" w:sz="0" w:space="0" w:color="auto"/>
              </w:divBdr>
            </w:div>
            <w:div w:id="186069735">
              <w:marLeft w:val="0"/>
              <w:marRight w:val="0"/>
              <w:marTop w:val="0"/>
              <w:marBottom w:val="0"/>
              <w:divBdr>
                <w:top w:val="none" w:sz="0" w:space="0" w:color="auto"/>
                <w:left w:val="none" w:sz="0" w:space="0" w:color="auto"/>
                <w:bottom w:val="none" w:sz="0" w:space="0" w:color="auto"/>
                <w:right w:val="none" w:sz="0" w:space="0" w:color="auto"/>
              </w:divBdr>
            </w:div>
            <w:div w:id="1662849733">
              <w:marLeft w:val="0"/>
              <w:marRight w:val="0"/>
              <w:marTop w:val="0"/>
              <w:marBottom w:val="0"/>
              <w:divBdr>
                <w:top w:val="none" w:sz="0" w:space="0" w:color="auto"/>
                <w:left w:val="none" w:sz="0" w:space="0" w:color="auto"/>
                <w:bottom w:val="none" w:sz="0" w:space="0" w:color="auto"/>
                <w:right w:val="none" w:sz="0" w:space="0" w:color="auto"/>
              </w:divBdr>
            </w:div>
            <w:div w:id="195776487">
              <w:marLeft w:val="0"/>
              <w:marRight w:val="0"/>
              <w:marTop w:val="0"/>
              <w:marBottom w:val="0"/>
              <w:divBdr>
                <w:top w:val="none" w:sz="0" w:space="0" w:color="auto"/>
                <w:left w:val="none" w:sz="0" w:space="0" w:color="auto"/>
                <w:bottom w:val="none" w:sz="0" w:space="0" w:color="auto"/>
                <w:right w:val="none" w:sz="0" w:space="0" w:color="auto"/>
              </w:divBdr>
            </w:div>
            <w:div w:id="1615821323">
              <w:marLeft w:val="0"/>
              <w:marRight w:val="0"/>
              <w:marTop w:val="0"/>
              <w:marBottom w:val="0"/>
              <w:divBdr>
                <w:top w:val="none" w:sz="0" w:space="0" w:color="auto"/>
                <w:left w:val="none" w:sz="0" w:space="0" w:color="auto"/>
                <w:bottom w:val="none" w:sz="0" w:space="0" w:color="auto"/>
                <w:right w:val="none" w:sz="0" w:space="0" w:color="auto"/>
              </w:divBdr>
            </w:div>
            <w:div w:id="735250416">
              <w:marLeft w:val="0"/>
              <w:marRight w:val="0"/>
              <w:marTop w:val="0"/>
              <w:marBottom w:val="0"/>
              <w:divBdr>
                <w:top w:val="none" w:sz="0" w:space="0" w:color="auto"/>
                <w:left w:val="none" w:sz="0" w:space="0" w:color="auto"/>
                <w:bottom w:val="none" w:sz="0" w:space="0" w:color="auto"/>
                <w:right w:val="none" w:sz="0" w:space="0" w:color="auto"/>
              </w:divBdr>
            </w:div>
            <w:div w:id="490370764">
              <w:marLeft w:val="0"/>
              <w:marRight w:val="0"/>
              <w:marTop w:val="0"/>
              <w:marBottom w:val="0"/>
              <w:divBdr>
                <w:top w:val="none" w:sz="0" w:space="0" w:color="auto"/>
                <w:left w:val="none" w:sz="0" w:space="0" w:color="auto"/>
                <w:bottom w:val="none" w:sz="0" w:space="0" w:color="auto"/>
                <w:right w:val="none" w:sz="0" w:space="0" w:color="auto"/>
              </w:divBdr>
            </w:div>
            <w:div w:id="766851655">
              <w:marLeft w:val="0"/>
              <w:marRight w:val="0"/>
              <w:marTop w:val="0"/>
              <w:marBottom w:val="0"/>
              <w:divBdr>
                <w:top w:val="none" w:sz="0" w:space="0" w:color="auto"/>
                <w:left w:val="none" w:sz="0" w:space="0" w:color="auto"/>
                <w:bottom w:val="none" w:sz="0" w:space="0" w:color="auto"/>
                <w:right w:val="none" w:sz="0" w:space="0" w:color="auto"/>
              </w:divBdr>
            </w:div>
            <w:div w:id="1069570318">
              <w:marLeft w:val="0"/>
              <w:marRight w:val="0"/>
              <w:marTop w:val="0"/>
              <w:marBottom w:val="0"/>
              <w:divBdr>
                <w:top w:val="none" w:sz="0" w:space="0" w:color="auto"/>
                <w:left w:val="none" w:sz="0" w:space="0" w:color="auto"/>
                <w:bottom w:val="none" w:sz="0" w:space="0" w:color="auto"/>
                <w:right w:val="none" w:sz="0" w:space="0" w:color="auto"/>
              </w:divBdr>
            </w:div>
            <w:div w:id="2131582435">
              <w:marLeft w:val="0"/>
              <w:marRight w:val="0"/>
              <w:marTop w:val="0"/>
              <w:marBottom w:val="0"/>
              <w:divBdr>
                <w:top w:val="none" w:sz="0" w:space="0" w:color="auto"/>
                <w:left w:val="none" w:sz="0" w:space="0" w:color="auto"/>
                <w:bottom w:val="none" w:sz="0" w:space="0" w:color="auto"/>
                <w:right w:val="none" w:sz="0" w:space="0" w:color="auto"/>
              </w:divBdr>
            </w:div>
            <w:div w:id="1739356141">
              <w:marLeft w:val="0"/>
              <w:marRight w:val="0"/>
              <w:marTop w:val="0"/>
              <w:marBottom w:val="0"/>
              <w:divBdr>
                <w:top w:val="none" w:sz="0" w:space="0" w:color="auto"/>
                <w:left w:val="none" w:sz="0" w:space="0" w:color="auto"/>
                <w:bottom w:val="none" w:sz="0" w:space="0" w:color="auto"/>
                <w:right w:val="none" w:sz="0" w:space="0" w:color="auto"/>
              </w:divBdr>
            </w:div>
            <w:div w:id="1496727115">
              <w:marLeft w:val="0"/>
              <w:marRight w:val="0"/>
              <w:marTop w:val="0"/>
              <w:marBottom w:val="0"/>
              <w:divBdr>
                <w:top w:val="none" w:sz="0" w:space="0" w:color="auto"/>
                <w:left w:val="none" w:sz="0" w:space="0" w:color="auto"/>
                <w:bottom w:val="none" w:sz="0" w:space="0" w:color="auto"/>
                <w:right w:val="none" w:sz="0" w:space="0" w:color="auto"/>
              </w:divBdr>
            </w:div>
            <w:div w:id="1353216339">
              <w:marLeft w:val="0"/>
              <w:marRight w:val="0"/>
              <w:marTop w:val="0"/>
              <w:marBottom w:val="0"/>
              <w:divBdr>
                <w:top w:val="none" w:sz="0" w:space="0" w:color="auto"/>
                <w:left w:val="none" w:sz="0" w:space="0" w:color="auto"/>
                <w:bottom w:val="none" w:sz="0" w:space="0" w:color="auto"/>
                <w:right w:val="none" w:sz="0" w:space="0" w:color="auto"/>
              </w:divBdr>
            </w:div>
            <w:div w:id="423960915">
              <w:marLeft w:val="0"/>
              <w:marRight w:val="0"/>
              <w:marTop w:val="0"/>
              <w:marBottom w:val="0"/>
              <w:divBdr>
                <w:top w:val="none" w:sz="0" w:space="0" w:color="auto"/>
                <w:left w:val="none" w:sz="0" w:space="0" w:color="auto"/>
                <w:bottom w:val="none" w:sz="0" w:space="0" w:color="auto"/>
                <w:right w:val="none" w:sz="0" w:space="0" w:color="auto"/>
              </w:divBdr>
            </w:div>
            <w:div w:id="1874919659">
              <w:marLeft w:val="0"/>
              <w:marRight w:val="0"/>
              <w:marTop w:val="0"/>
              <w:marBottom w:val="0"/>
              <w:divBdr>
                <w:top w:val="none" w:sz="0" w:space="0" w:color="auto"/>
                <w:left w:val="none" w:sz="0" w:space="0" w:color="auto"/>
                <w:bottom w:val="none" w:sz="0" w:space="0" w:color="auto"/>
                <w:right w:val="none" w:sz="0" w:space="0" w:color="auto"/>
              </w:divBdr>
            </w:div>
            <w:div w:id="1060397322">
              <w:marLeft w:val="0"/>
              <w:marRight w:val="0"/>
              <w:marTop w:val="0"/>
              <w:marBottom w:val="0"/>
              <w:divBdr>
                <w:top w:val="none" w:sz="0" w:space="0" w:color="auto"/>
                <w:left w:val="none" w:sz="0" w:space="0" w:color="auto"/>
                <w:bottom w:val="none" w:sz="0" w:space="0" w:color="auto"/>
                <w:right w:val="none" w:sz="0" w:space="0" w:color="auto"/>
              </w:divBdr>
            </w:div>
            <w:div w:id="1905799308">
              <w:marLeft w:val="0"/>
              <w:marRight w:val="0"/>
              <w:marTop w:val="0"/>
              <w:marBottom w:val="0"/>
              <w:divBdr>
                <w:top w:val="none" w:sz="0" w:space="0" w:color="auto"/>
                <w:left w:val="none" w:sz="0" w:space="0" w:color="auto"/>
                <w:bottom w:val="none" w:sz="0" w:space="0" w:color="auto"/>
                <w:right w:val="none" w:sz="0" w:space="0" w:color="auto"/>
              </w:divBdr>
            </w:div>
            <w:div w:id="114640442">
              <w:marLeft w:val="0"/>
              <w:marRight w:val="0"/>
              <w:marTop w:val="0"/>
              <w:marBottom w:val="0"/>
              <w:divBdr>
                <w:top w:val="none" w:sz="0" w:space="0" w:color="auto"/>
                <w:left w:val="none" w:sz="0" w:space="0" w:color="auto"/>
                <w:bottom w:val="none" w:sz="0" w:space="0" w:color="auto"/>
                <w:right w:val="none" w:sz="0" w:space="0" w:color="auto"/>
              </w:divBdr>
            </w:div>
            <w:div w:id="960457923">
              <w:marLeft w:val="0"/>
              <w:marRight w:val="0"/>
              <w:marTop w:val="0"/>
              <w:marBottom w:val="0"/>
              <w:divBdr>
                <w:top w:val="none" w:sz="0" w:space="0" w:color="auto"/>
                <w:left w:val="none" w:sz="0" w:space="0" w:color="auto"/>
                <w:bottom w:val="none" w:sz="0" w:space="0" w:color="auto"/>
                <w:right w:val="none" w:sz="0" w:space="0" w:color="auto"/>
              </w:divBdr>
            </w:div>
            <w:div w:id="597445635">
              <w:marLeft w:val="0"/>
              <w:marRight w:val="0"/>
              <w:marTop w:val="0"/>
              <w:marBottom w:val="0"/>
              <w:divBdr>
                <w:top w:val="none" w:sz="0" w:space="0" w:color="auto"/>
                <w:left w:val="none" w:sz="0" w:space="0" w:color="auto"/>
                <w:bottom w:val="none" w:sz="0" w:space="0" w:color="auto"/>
                <w:right w:val="none" w:sz="0" w:space="0" w:color="auto"/>
              </w:divBdr>
            </w:div>
            <w:div w:id="482429697">
              <w:marLeft w:val="0"/>
              <w:marRight w:val="0"/>
              <w:marTop w:val="0"/>
              <w:marBottom w:val="0"/>
              <w:divBdr>
                <w:top w:val="none" w:sz="0" w:space="0" w:color="auto"/>
                <w:left w:val="none" w:sz="0" w:space="0" w:color="auto"/>
                <w:bottom w:val="none" w:sz="0" w:space="0" w:color="auto"/>
                <w:right w:val="none" w:sz="0" w:space="0" w:color="auto"/>
              </w:divBdr>
            </w:div>
            <w:div w:id="1929926339">
              <w:marLeft w:val="0"/>
              <w:marRight w:val="0"/>
              <w:marTop w:val="0"/>
              <w:marBottom w:val="0"/>
              <w:divBdr>
                <w:top w:val="none" w:sz="0" w:space="0" w:color="auto"/>
                <w:left w:val="none" w:sz="0" w:space="0" w:color="auto"/>
                <w:bottom w:val="none" w:sz="0" w:space="0" w:color="auto"/>
                <w:right w:val="none" w:sz="0" w:space="0" w:color="auto"/>
              </w:divBdr>
            </w:div>
            <w:div w:id="163209405">
              <w:marLeft w:val="0"/>
              <w:marRight w:val="0"/>
              <w:marTop w:val="0"/>
              <w:marBottom w:val="0"/>
              <w:divBdr>
                <w:top w:val="none" w:sz="0" w:space="0" w:color="auto"/>
                <w:left w:val="none" w:sz="0" w:space="0" w:color="auto"/>
                <w:bottom w:val="none" w:sz="0" w:space="0" w:color="auto"/>
                <w:right w:val="none" w:sz="0" w:space="0" w:color="auto"/>
              </w:divBdr>
            </w:div>
            <w:div w:id="1273586830">
              <w:marLeft w:val="0"/>
              <w:marRight w:val="0"/>
              <w:marTop w:val="0"/>
              <w:marBottom w:val="0"/>
              <w:divBdr>
                <w:top w:val="none" w:sz="0" w:space="0" w:color="auto"/>
                <w:left w:val="none" w:sz="0" w:space="0" w:color="auto"/>
                <w:bottom w:val="none" w:sz="0" w:space="0" w:color="auto"/>
                <w:right w:val="none" w:sz="0" w:space="0" w:color="auto"/>
              </w:divBdr>
            </w:div>
            <w:div w:id="989557620">
              <w:marLeft w:val="0"/>
              <w:marRight w:val="0"/>
              <w:marTop w:val="0"/>
              <w:marBottom w:val="0"/>
              <w:divBdr>
                <w:top w:val="none" w:sz="0" w:space="0" w:color="auto"/>
                <w:left w:val="none" w:sz="0" w:space="0" w:color="auto"/>
                <w:bottom w:val="none" w:sz="0" w:space="0" w:color="auto"/>
                <w:right w:val="none" w:sz="0" w:space="0" w:color="auto"/>
              </w:divBdr>
            </w:div>
            <w:div w:id="1434663588">
              <w:marLeft w:val="0"/>
              <w:marRight w:val="0"/>
              <w:marTop w:val="0"/>
              <w:marBottom w:val="0"/>
              <w:divBdr>
                <w:top w:val="none" w:sz="0" w:space="0" w:color="auto"/>
                <w:left w:val="none" w:sz="0" w:space="0" w:color="auto"/>
                <w:bottom w:val="none" w:sz="0" w:space="0" w:color="auto"/>
                <w:right w:val="none" w:sz="0" w:space="0" w:color="auto"/>
              </w:divBdr>
            </w:div>
            <w:div w:id="1081176987">
              <w:marLeft w:val="0"/>
              <w:marRight w:val="0"/>
              <w:marTop w:val="0"/>
              <w:marBottom w:val="0"/>
              <w:divBdr>
                <w:top w:val="none" w:sz="0" w:space="0" w:color="auto"/>
                <w:left w:val="none" w:sz="0" w:space="0" w:color="auto"/>
                <w:bottom w:val="none" w:sz="0" w:space="0" w:color="auto"/>
                <w:right w:val="none" w:sz="0" w:space="0" w:color="auto"/>
              </w:divBdr>
            </w:div>
            <w:div w:id="777143605">
              <w:marLeft w:val="0"/>
              <w:marRight w:val="0"/>
              <w:marTop w:val="0"/>
              <w:marBottom w:val="0"/>
              <w:divBdr>
                <w:top w:val="none" w:sz="0" w:space="0" w:color="auto"/>
                <w:left w:val="none" w:sz="0" w:space="0" w:color="auto"/>
                <w:bottom w:val="none" w:sz="0" w:space="0" w:color="auto"/>
                <w:right w:val="none" w:sz="0" w:space="0" w:color="auto"/>
              </w:divBdr>
            </w:div>
            <w:div w:id="624117778">
              <w:marLeft w:val="0"/>
              <w:marRight w:val="0"/>
              <w:marTop w:val="0"/>
              <w:marBottom w:val="0"/>
              <w:divBdr>
                <w:top w:val="none" w:sz="0" w:space="0" w:color="auto"/>
                <w:left w:val="none" w:sz="0" w:space="0" w:color="auto"/>
                <w:bottom w:val="none" w:sz="0" w:space="0" w:color="auto"/>
                <w:right w:val="none" w:sz="0" w:space="0" w:color="auto"/>
              </w:divBdr>
            </w:div>
            <w:div w:id="111293628">
              <w:marLeft w:val="0"/>
              <w:marRight w:val="0"/>
              <w:marTop w:val="0"/>
              <w:marBottom w:val="0"/>
              <w:divBdr>
                <w:top w:val="none" w:sz="0" w:space="0" w:color="auto"/>
                <w:left w:val="none" w:sz="0" w:space="0" w:color="auto"/>
                <w:bottom w:val="none" w:sz="0" w:space="0" w:color="auto"/>
                <w:right w:val="none" w:sz="0" w:space="0" w:color="auto"/>
              </w:divBdr>
            </w:div>
            <w:div w:id="928807139">
              <w:marLeft w:val="0"/>
              <w:marRight w:val="0"/>
              <w:marTop w:val="0"/>
              <w:marBottom w:val="0"/>
              <w:divBdr>
                <w:top w:val="none" w:sz="0" w:space="0" w:color="auto"/>
                <w:left w:val="none" w:sz="0" w:space="0" w:color="auto"/>
                <w:bottom w:val="none" w:sz="0" w:space="0" w:color="auto"/>
                <w:right w:val="none" w:sz="0" w:space="0" w:color="auto"/>
              </w:divBdr>
            </w:div>
            <w:div w:id="1355377820">
              <w:marLeft w:val="0"/>
              <w:marRight w:val="0"/>
              <w:marTop w:val="0"/>
              <w:marBottom w:val="0"/>
              <w:divBdr>
                <w:top w:val="none" w:sz="0" w:space="0" w:color="auto"/>
                <w:left w:val="none" w:sz="0" w:space="0" w:color="auto"/>
                <w:bottom w:val="none" w:sz="0" w:space="0" w:color="auto"/>
                <w:right w:val="none" w:sz="0" w:space="0" w:color="auto"/>
              </w:divBdr>
            </w:div>
            <w:div w:id="915671518">
              <w:marLeft w:val="0"/>
              <w:marRight w:val="0"/>
              <w:marTop w:val="0"/>
              <w:marBottom w:val="0"/>
              <w:divBdr>
                <w:top w:val="none" w:sz="0" w:space="0" w:color="auto"/>
                <w:left w:val="none" w:sz="0" w:space="0" w:color="auto"/>
                <w:bottom w:val="none" w:sz="0" w:space="0" w:color="auto"/>
                <w:right w:val="none" w:sz="0" w:space="0" w:color="auto"/>
              </w:divBdr>
            </w:div>
            <w:div w:id="537277224">
              <w:marLeft w:val="0"/>
              <w:marRight w:val="0"/>
              <w:marTop w:val="0"/>
              <w:marBottom w:val="0"/>
              <w:divBdr>
                <w:top w:val="none" w:sz="0" w:space="0" w:color="auto"/>
                <w:left w:val="none" w:sz="0" w:space="0" w:color="auto"/>
                <w:bottom w:val="none" w:sz="0" w:space="0" w:color="auto"/>
                <w:right w:val="none" w:sz="0" w:space="0" w:color="auto"/>
              </w:divBdr>
            </w:div>
            <w:div w:id="191266522">
              <w:marLeft w:val="0"/>
              <w:marRight w:val="0"/>
              <w:marTop w:val="0"/>
              <w:marBottom w:val="0"/>
              <w:divBdr>
                <w:top w:val="none" w:sz="0" w:space="0" w:color="auto"/>
                <w:left w:val="none" w:sz="0" w:space="0" w:color="auto"/>
                <w:bottom w:val="none" w:sz="0" w:space="0" w:color="auto"/>
                <w:right w:val="none" w:sz="0" w:space="0" w:color="auto"/>
              </w:divBdr>
            </w:div>
            <w:div w:id="728039891">
              <w:marLeft w:val="0"/>
              <w:marRight w:val="0"/>
              <w:marTop w:val="0"/>
              <w:marBottom w:val="0"/>
              <w:divBdr>
                <w:top w:val="none" w:sz="0" w:space="0" w:color="auto"/>
                <w:left w:val="none" w:sz="0" w:space="0" w:color="auto"/>
                <w:bottom w:val="none" w:sz="0" w:space="0" w:color="auto"/>
                <w:right w:val="none" w:sz="0" w:space="0" w:color="auto"/>
              </w:divBdr>
            </w:div>
            <w:div w:id="370229935">
              <w:marLeft w:val="0"/>
              <w:marRight w:val="0"/>
              <w:marTop w:val="0"/>
              <w:marBottom w:val="0"/>
              <w:divBdr>
                <w:top w:val="none" w:sz="0" w:space="0" w:color="auto"/>
                <w:left w:val="none" w:sz="0" w:space="0" w:color="auto"/>
                <w:bottom w:val="none" w:sz="0" w:space="0" w:color="auto"/>
                <w:right w:val="none" w:sz="0" w:space="0" w:color="auto"/>
              </w:divBdr>
            </w:div>
            <w:div w:id="1479806840">
              <w:marLeft w:val="0"/>
              <w:marRight w:val="0"/>
              <w:marTop w:val="0"/>
              <w:marBottom w:val="0"/>
              <w:divBdr>
                <w:top w:val="none" w:sz="0" w:space="0" w:color="auto"/>
                <w:left w:val="none" w:sz="0" w:space="0" w:color="auto"/>
                <w:bottom w:val="none" w:sz="0" w:space="0" w:color="auto"/>
                <w:right w:val="none" w:sz="0" w:space="0" w:color="auto"/>
              </w:divBdr>
            </w:div>
            <w:div w:id="1822773300">
              <w:marLeft w:val="0"/>
              <w:marRight w:val="0"/>
              <w:marTop w:val="0"/>
              <w:marBottom w:val="0"/>
              <w:divBdr>
                <w:top w:val="none" w:sz="0" w:space="0" w:color="auto"/>
                <w:left w:val="none" w:sz="0" w:space="0" w:color="auto"/>
                <w:bottom w:val="none" w:sz="0" w:space="0" w:color="auto"/>
                <w:right w:val="none" w:sz="0" w:space="0" w:color="auto"/>
              </w:divBdr>
            </w:div>
            <w:div w:id="29573179">
              <w:marLeft w:val="0"/>
              <w:marRight w:val="0"/>
              <w:marTop w:val="0"/>
              <w:marBottom w:val="0"/>
              <w:divBdr>
                <w:top w:val="none" w:sz="0" w:space="0" w:color="auto"/>
                <w:left w:val="none" w:sz="0" w:space="0" w:color="auto"/>
                <w:bottom w:val="none" w:sz="0" w:space="0" w:color="auto"/>
                <w:right w:val="none" w:sz="0" w:space="0" w:color="auto"/>
              </w:divBdr>
            </w:div>
            <w:div w:id="564412230">
              <w:marLeft w:val="0"/>
              <w:marRight w:val="0"/>
              <w:marTop w:val="0"/>
              <w:marBottom w:val="0"/>
              <w:divBdr>
                <w:top w:val="none" w:sz="0" w:space="0" w:color="auto"/>
                <w:left w:val="none" w:sz="0" w:space="0" w:color="auto"/>
                <w:bottom w:val="none" w:sz="0" w:space="0" w:color="auto"/>
                <w:right w:val="none" w:sz="0" w:space="0" w:color="auto"/>
              </w:divBdr>
            </w:div>
            <w:div w:id="1788960200">
              <w:marLeft w:val="0"/>
              <w:marRight w:val="0"/>
              <w:marTop w:val="0"/>
              <w:marBottom w:val="0"/>
              <w:divBdr>
                <w:top w:val="none" w:sz="0" w:space="0" w:color="auto"/>
                <w:left w:val="none" w:sz="0" w:space="0" w:color="auto"/>
                <w:bottom w:val="none" w:sz="0" w:space="0" w:color="auto"/>
                <w:right w:val="none" w:sz="0" w:space="0" w:color="auto"/>
              </w:divBdr>
            </w:div>
            <w:div w:id="17040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body-parser" TargetMode="External"/><Relationship Id="rId18" Type="http://schemas.openxmlformats.org/officeDocument/2006/relationships/hyperlink" Target="https://github.com/winstonjs/winston"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localhost:3001/setu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expressjs/morgan"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mongodb.com/manual/reference/method/db.collection.findOneAndUpda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docker.com/engine/installa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mongodb.com/manual/reference/method/db.collection.fin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localhost:3001/setup?clear=true"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eValueus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B0F039B-A909-48CF-A5E5-D2E566CD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467</TotalTime>
  <Pages>23</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CodeValueuser</dc:creator>
  <cp:lastModifiedBy>Windows User</cp:lastModifiedBy>
  <cp:revision>12</cp:revision>
  <dcterms:created xsi:type="dcterms:W3CDTF">2018-01-22T09:27:00Z</dcterms:created>
  <dcterms:modified xsi:type="dcterms:W3CDTF">2018-01-28T15:51:00Z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